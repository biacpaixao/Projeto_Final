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CE" w:rsidRDefault="00FA18CE" w:rsidP="00FA18CE">
      <w:pPr>
        <w:spacing w:after="0" w:line="240" w:lineRule="auto"/>
        <w:jc w:val="center"/>
        <w:rPr>
          <w:rFonts w:ascii="Times New Roman" w:hAnsi="Times New Roman" w:cs="Times New Roman"/>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FA18CE" w:rsidRPr="00DD132D" w:rsidRDefault="00FA18CE" w:rsidP="00FA18CE">
      <w:pPr>
        <w:ind w:left="709"/>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FA18CE" w:rsidRPr="00DD132D" w:rsidRDefault="00FA18CE" w:rsidP="00FA18CE">
      <w:pPr>
        <w:spacing w:after="0" w:line="240" w:lineRule="auto"/>
        <w:jc w:val="center"/>
        <w:rPr>
          <w:rFonts w:ascii="Times New Roman" w:hAnsi="Times New Roman" w:cs="Times New Roman"/>
          <w:b/>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C91C21" w:rsidP="00FA18CE">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60288;mso-wrap-distance-left:9.05pt;mso-wrap-distance-right:9.05pt" stroked="f">
            <v:fill color2="black"/>
            <v:textbox inset="0,0,0,0">
              <w:txbxContent>
                <w:p w:rsidR="00C91C21" w:rsidRDefault="00C91C21"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before="280" w:after="280"/>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p>
    <w:p w:rsidR="00FA18CE" w:rsidRPr="00DD132D" w:rsidRDefault="00FA18CE" w:rsidP="00FA18CE">
      <w:pPr>
        <w:tabs>
          <w:tab w:val="left" w:pos="7095"/>
        </w:tabs>
        <w:spacing w:after="0"/>
        <w:rPr>
          <w:rFonts w:ascii="Times New Roman" w:hAnsi="Times New Roman" w:cs="Times New Roman"/>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before="280" w:after="280" w:line="240" w:lineRule="auto"/>
        <w:jc w:val="center"/>
        <w:rPr>
          <w:rFonts w:ascii="Times New Roman" w:hAnsi="Times New Roman" w:cs="Times New Roman"/>
          <w:b/>
          <w:sz w:val="24"/>
          <w:szCs w:val="24"/>
          <w:lang w:val="pt-BR"/>
        </w:rPr>
      </w:pPr>
    </w:p>
    <w:p w:rsidR="00FA18CE" w:rsidRPr="00DD132D" w:rsidRDefault="00FA18CE" w:rsidP="00FA18CE">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FA18CE" w:rsidRPr="00DD132D"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p>
    <w:p w:rsidR="00FA18CE" w:rsidRDefault="00FA18CE" w:rsidP="00FA18CE">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FA18CE" w:rsidRPr="00DD132D" w:rsidRDefault="00FA18CE" w:rsidP="00FA18CE">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FA18CE" w:rsidRPr="00DD132D" w:rsidRDefault="00FA18CE" w:rsidP="00FA18CE">
      <w:pPr>
        <w:spacing w:before="280" w:after="280"/>
        <w:rPr>
          <w:rFonts w:ascii="Times New Roman" w:hAnsi="Times New Roman" w:cs="Times New Roman"/>
          <w:sz w:val="24"/>
          <w:szCs w:val="24"/>
          <w:lang w:val="pt-BR"/>
        </w:rPr>
      </w:pPr>
    </w:p>
    <w:p w:rsidR="00FA18CE" w:rsidRDefault="00FA18CE"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FA18CE"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C91C21" w:rsidP="00FA18CE">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61312;mso-wrap-distance-left:9.05pt;mso-wrap-distance-right:9.05pt" stroked="f">
            <v:fill color2="black"/>
            <v:textbox inset="0,0,0,0">
              <w:txbxContent>
                <w:p w:rsidR="00C91C21" w:rsidRDefault="00C91C21" w:rsidP="00FA18CE">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FA18CE" w:rsidRPr="00DD132D" w:rsidRDefault="00FA18CE" w:rsidP="00FA18CE">
      <w:pPr>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FA18CE" w:rsidRPr="00DD132D" w:rsidRDefault="00FA18CE" w:rsidP="00FA18CE">
      <w:pPr>
        <w:tabs>
          <w:tab w:val="left" w:pos="7095"/>
        </w:tabs>
        <w:spacing w:before="280" w:after="280" w:line="240" w:lineRule="auto"/>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FA18CE" w:rsidRPr="00DD132D" w:rsidRDefault="00FA18CE" w:rsidP="00FA18CE">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Prof. </w:t>
      </w:r>
      <w:r>
        <w:rPr>
          <w:rFonts w:ascii="Times New Roman" w:hAnsi="Times New Roman" w:cs="Times New Roman"/>
          <w:sz w:val="24"/>
          <w:szCs w:val="24"/>
          <w:lang w:val="pt-BR"/>
        </w:rPr>
        <w:t>VANESSA BRAGANHOLO Orientador</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________________________________________________________________</w:t>
      </w:r>
    </w:p>
    <w:p w:rsidR="00FA18CE" w:rsidRPr="00FA18CE" w:rsidRDefault="00FA18CE" w:rsidP="00FA18CE">
      <w:pPr>
        <w:tabs>
          <w:tab w:val="left" w:pos="7095"/>
        </w:tabs>
        <w:spacing w:after="0" w:line="240" w:lineRule="auto"/>
        <w:jc w:val="center"/>
        <w:rPr>
          <w:rFonts w:ascii="Times New Roman" w:hAnsi="Times New Roman" w:cs="Times New Roman"/>
          <w:sz w:val="24"/>
          <w:szCs w:val="24"/>
        </w:rPr>
      </w:pPr>
      <w:r w:rsidRPr="00FA18CE">
        <w:rPr>
          <w:rFonts w:ascii="Times New Roman" w:hAnsi="Times New Roman" w:cs="Times New Roman"/>
          <w:sz w:val="24"/>
          <w:szCs w:val="24"/>
        </w:rPr>
        <w:t>Prof. &lt;PROFESSOR 1&gt;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6573E9" w:rsidRDefault="00FA18CE" w:rsidP="00FA18CE">
      <w:pPr>
        <w:tabs>
          <w:tab w:val="left" w:pos="7095"/>
        </w:tabs>
        <w:spacing w:after="0" w:line="240" w:lineRule="auto"/>
        <w:jc w:val="center"/>
        <w:rPr>
          <w:rFonts w:ascii="Times New Roman" w:hAnsi="Times New Roman" w:cs="Times New Roman"/>
          <w:sz w:val="24"/>
          <w:szCs w:val="24"/>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r w:rsidRPr="00997EB2">
        <w:rPr>
          <w:rFonts w:ascii="Times New Roman" w:hAnsi="Times New Roman" w:cs="Times New Roman"/>
          <w:sz w:val="24"/>
          <w:szCs w:val="24"/>
          <w:lang w:val="pt-BR"/>
        </w:rPr>
        <w:t>NITERÓI 2010</w:t>
      </w: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C91C21"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rPr>
        <w:pict>
          <v:shape id="_x0000_s1028" type="#_x0000_t202" style="position:absolute;left:0;text-align:left;margin-left:257.55pt;margin-top:-.2pt;width:181.2pt;height:114.85pt;z-index:251662336;mso-wrap-distance-left:9.05pt;mso-wrap-distance-right:9.05pt" stroked="f">
            <v:fill opacity="0" color2="black"/>
            <v:textbox inset="0,0,0,0">
              <w:txbxContent>
                <w:p w:rsidR="00C91C21" w:rsidRPr="00A860D0" w:rsidRDefault="00C91C21" w:rsidP="00FA18CE">
                  <w:pPr>
                    <w:jc w:val="both"/>
                    <w:rPr>
                      <w:rFonts w:ascii="Times New Roman" w:hAnsi="Times New Roman" w:cs="Times New Roman"/>
                      <w:sz w:val="24"/>
                      <w:szCs w:val="24"/>
                      <w:lang w:val="pt-BR"/>
                    </w:rPr>
                  </w:pPr>
                  <w:r w:rsidRPr="00A860D0">
                    <w:rPr>
                      <w:rFonts w:ascii="Times New Roman" w:hAnsi="Times New Roman" w:cs="Times New Roman"/>
                      <w:sz w:val="24"/>
                      <w:szCs w:val="24"/>
                      <w:lang w:val="pt-BR"/>
                    </w:rPr>
                    <w:t>Dedicamos este trabalho</w:t>
                  </w:r>
                  <w:r>
                    <w:rPr>
                      <w:rFonts w:ascii="Times New Roman" w:hAnsi="Times New Roman" w:cs="Times New Roman"/>
                      <w:sz w:val="24"/>
                      <w:szCs w:val="24"/>
                      <w:lang w:val="pt-BR"/>
                    </w:rPr>
                    <w:t xml:space="preserve"> aos nossos</w:t>
                  </w:r>
                  <w:proofErr w:type="gramStart"/>
                  <w:r>
                    <w:rPr>
                      <w:rFonts w:ascii="Times New Roman" w:hAnsi="Times New Roman" w:cs="Times New Roman"/>
                      <w:sz w:val="24"/>
                      <w:szCs w:val="24"/>
                      <w:lang w:val="pt-BR"/>
                    </w:rPr>
                    <w:t xml:space="preserve">  </w:t>
                  </w:r>
                  <w:proofErr w:type="gramEnd"/>
                  <w:r>
                    <w:rPr>
                      <w:rFonts w:ascii="Times New Roman" w:hAnsi="Times New Roman" w:cs="Times New Roman"/>
                      <w:sz w:val="24"/>
                      <w:szCs w:val="24"/>
                      <w:lang w:val="pt-BR"/>
                    </w:rPr>
                    <w:t>pais que nos apoiaram durante todo o caminho traçado durante nossa vida acadêmica. Agradecemos também a professora Vanessa que nos orientou durante este trabalho.</w:t>
                  </w:r>
                </w:p>
              </w:txbxContent>
            </v:textbox>
          </v:shape>
        </w:pict>
      </w: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997EB2"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AGRADECIMENTOS</w:t>
      </w:r>
    </w:p>
    <w:p w:rsidR="00FA18CE" w:rsidRPr="00997EB2" w:rsidRDefault="00FA18CE" w:rsidP="00FA18CE">
      <w:pPr>
        <w:pStyle w:val="ABNT2"/>
        <w:rPr>
          <w:lang w:val="pt-BR"/>
        </w:rPr>
      </w:pPr>
      <w:r w:rsidRPr="00997EB2">
        <w:rPr>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FA18CE" w:rsidRPr="00997EB2" w:rsidRDefault="00FA18CE" w:rsidP="00FA18CE">
      <w:pPr>
        <w:pStyle w:val="ABNT2"/>
        <w:rPr>
          <w:lang w:val="pt-BR"/>
        </w:rPr>
      </w:pPr>
      <w:r w:rsidRPr="00997EB2">
        <w:rPr>
          <w:lang w:val="pt-BR"/>
        </w:rPr>
        <w:t xml:space="preserve">À nossa professora e orientadora, Vanessa </w:t>
      </w:r>
      <w:proofErr w:type="spellStart"/>
      <w:r w:rsidRPr="00997EB2">
        <w:rPr>
          <w:lang w:val="pt-BR"/>
        </w:rPr>
        <w:t>Braganholo</w:t>
      </w:r>
      <w:proofErr w:type="spellEnd"/>
      <w:r w:rsidRPr="00997EB2">
        <w:rPr>
          <w:lang w:val="pt-BR"/>
        </w:rPr>
        <w:t xml:space="preserve">, pela paciência na orientação e incentivo que tornaram possível a conclusão desta monografia. </w:t>
      </w:r>
    </w:p>
    <w:p w:rsidR="00FA18CE" w:rsidRPr="00997EB2" w:rsidRDefault="00FA18CE" w:rsidP="00FA18CE">
      <w:pPr>
        <w:pStyle w:val="ABNT2"/>
        <w:rPr>
          <w:lang w:val="pt-BR"/>
        </w:rPr>
      </w:pPr>
      <w:r w:rsidRPr="00997EB2">
        <w:rPr>
          <w:lang w:val="pt-BR"/>
        </w:rPr>
        <w:t xml:space="preserve">Aos funcionários da coordenação e da secretaria da UFF que nos acompanharam nesta jornada e estavam sempre dispostos a ajudar, em qualquer horário. </w:t>
      </w:r>
    </w:p>
    <w:p w:rsidR="00FA18CE" w:rsidRPr="00997EB2" w:rsidRDefault="00FA18CE" w:rsidP="00FA18CE">
      <w:pPr>
        <w:pStyle w:val="ABNT2"/>
        <w:rPr>
          <w:lang w:val="pt-BR"/>
        </w:rPr>
      </w:pPr>
      <w:r w:rsidRPr="00997EB2">
        <w:rPr>
          <w:lang w:val="pt-BR"/>
        </w:rPr>
        <w:t xml:space="preserve">Aos nossos colegas de classe, que compartilharam diversos momentos, bons e ruins durante todos esses anos de atividade acadêmica. </w:t>
      </w: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Default="00FA18CE" w:rsidP="00FA18CE">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RESUMO</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spacing w:after="280"/>
        <w:rPr>
          <w:rFonts w:ascii="Times New Roman" w:hAnsi="Times New Roman" w:cs="Times New Roman"/>
          <w:sz w:val="24"/>
          <w:szCs w:val="24"/>
          <w:lang w:val="pt-BR"/>
        </w:rPr>
      </w:pPr>
    </w:p>
    <w:p w:rsidR="00FA18CE" w:rsidRPr="00997EB2" w:rsidRDefault="00FA18CE" w:rsidP="00FA18CE">
      <w:pPr>
        <w:pStyle w:val="ABNT2"/>
        <w:rPr>
          <w:lang w:val="pt-BR"/>
        </w:rPr>
      </w:pPr>
    </w:p>
    <w:p w:rsidR="00FA18CE" w:rsidRPr="00997EB2" w:rsidRDefault="00FA18CE" w:rsidP="00FA18CE">
      <w:pPr>
        <w:pStyle w:val="ABNT2"/>
        <w:rPr>
          <w:lang w:val="pt-BR"/>
        </w:rPr>
      </w:pPr>
      <w:r w:rsidRPr="00997EB2">
        <w:rPr>
          <w:lang w:val="pt-BR"/>
        </w:rPr>
        <w:t xml:space="preserve">Os </w:t>
      </w:r>
      <w:proofErr w:type="spellStart"/>
      <w:r w:rsidRPr="00997EB2">
        <w:rPr>
          <w:lang w:val="pt-BR"/>
        </w:rPr>
        <w:t>SGBDs</w:t>
      </w:r>
      <w:proofErr w:type="spellEnd"/>
      <w:r w:rsidRPr="00997EB2">
        <w:rPr>
          <w:lang w:val="pt-BR"/>
        </w:rPr>
        <w:t xml:space="preserve"> relacionais têm sido extremamente utilizados em praticamente todos os sistemas desenvolvidos nos últimos tempos. Estes oferecem muitas vantagens aos seus usuários, diversos mecanismos que permitem o controle da concorrência, segurança, integridade dos dados entre outros. </w:t>
      </w:r>
    </w:p>
    <w:p w:rsidR="00FA18CE" w:rsidRPr="00997EB2" w:rsidRDefault="00FA18CE" w:rsidP="00FA18CE">
      <w:pPr>
        <w:pStyle w:val="ABNT2"/>
        <w:rPr>
          <w:lang w:val="pt-BR"/>
        </w:rPr>
      </w:pPr>
      <w:r w:rsidRPr="00997EB2">
        <w:rPr>
          <w:lang w:val="pt-BR"/>
        </w:rPr>
        <w:t xml:space="preserve">Entretanto, nos últimos anos, os bancos de dados não relacionais, também conhecidos como </w:t>
      </w:r>
      <w:proofErr w:type="spellStart"/>
      <w:proofErr w:type="gramStart"/>
      <w:r w:rsidRPr="00997EB2">
        <w:rPr>
          <w:lang w:val="pt-BR"/>
        </w:rPr>
        <w:t>NoSQL</w:t>
      </w:r>
      <w:proofErr w:type="spellEnd"/>
      <w:proofErr w:type="gramEnd"/>
      <w:r w:rsidRPr="00997EB2">
        <w:rPr>
          <w:lang w:val="pt-BR"/>
        </w:rPr>
        <w:t xml:space="preserve"> ganharam um grande força no mercado devido ao crescimento do volume dos dados das organizações, além de outros fatores limitantes da estrutura pouco flexível dos modelos relacionais e principalmente pela questão da escalabilidade dos sistemas.</w:t>
      </w:r>
    </w:p>
    <w:p w:rsidR="00FA18CE" w:rsidRPr="00997EB2" w:rsidRDefault="00FA18CE" w:rsidP="00FA18CE">
      <w:pPr>
        <w:pStyle w:val="ABNT2"/>
        <w:rPr>
          <w:lang w:val="pt-BR"/>
        </w:rPr>
      </w:pPr>
      <w:r w:rsidRPr="00997EB2">
        <w:rPr>
          <w:lang w:val="pt-BR"/>
        </w:rPr>
        <w:t>Tendo em vista este cenário, este documento propõe a análise de algumas características destes bancos relacionais e não relacionais e compará-los, tanto no aspecto de desempenho, quanto na facilidade desenvolvimento.</w:t>
      </w:r>
    </w:p>
    <w:p w:rsidR="00FA18CE" w:rsidRDefault="00FA18CE" w:rsidP="00FA18CE">
      <w:pPr>
        <w:tabs>
          <w:tab w:val="left" w:pos="7095"/>
        </w:tabs>
        <w:spacing w:after="0" w:line="240" w:lineRule="auto"/>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both"/>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Palavras-chaves: </w:t>
      </w:r>
      <w:r>
        <w:rPr>
          <w:rFonts w:ascii="Times New Roman" w:hAnsi="Times New Roman" w:cs="Times New Roman"/>
          <w:sz w:val="24"/>
          <w:szCs w:val="24"/>
          <w:lang w:val="pt-BR"/>
        </w:rPr>
        <w:t xml:space="preserve">Bancos de Dados,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Modelo Relacional, Performance</w:t>
      </w:r>
      <w:r w:rsidRPr="00DD132D">
        <w:rPr>
          <w:rFonts w:ascii="Times New Roman" w:hAnsi="Times New Roman" w:cs="Times New Roman"/>
          <w:sz w:val="24"/>
          <w:szCs w:val="24"/>
          <w:lang w:val="pt-BR"/>
        </w:rPr>
        <w:t>.</w:t>
      </w:r>
    </w:p>
    <w:p w:rsidR="00FA18CE" w:rsidRPr="00DD132D" w:rsidRDefault="00FA18CE" w:rsidP="00FA18CE">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both"/>
        <w:rPr>
          <w:rFonts w:ascii="Times New Roman" w:hAnsi="Times New Roman" w:cs="Times New Roman"/>
          <w:sz w:val="24"/>
          <w:szCs w:val="24"/>
          <w:lang w:val="pt-BR"/>
        </w:rPr>
      </w:pPr>
    </w:p>
    <w:p w:rsidR="00FA18CE" w:rsidRPr="00DD132D" w:rsidRDefault="00FA18CE" w:rsidP="00FA18CE">
      <w:pPr>
        <w:spacing w:before="280" w:after="280" w:line="360" w:lineRule="auto"/>
        <w:jc w:val="center"/>
        <w:rPr>
          <w:rFonts w:ascii="Times New Roman" w:hAnsi="Times New Roman" w:cs="Times New Roman"/>
          <w:sz w:val="24"/>
          <w:szCs w:val="24"/>
        </w:rPr>
      </w:pPr>
      <w:r w:rsidRPr="00997EB2">
        <w:rPr>
          <w:rFonts w:ascii="Times New Roman" w:hAnsi="Times New Roman" w:cs="Times New Roman"/>
          <w:sz w:val="24"/>
          <w:szCs w:val="24"/>
        </w:rPr>
        <w:br w:type="page"/>
      </w:r>
      <w:r w:rsidRPr="00DD132D">
        <w:rPr>
          <w:rFonts w:ascii="Times New Roman" w:hAnsi="Times New Roman" w:cs="Times New Roman"/>
          <w:sz w:val="24"/>
          <w:szCs w:val="24"/>
        </w:rPr>
        <w:lastRenderedPageBreak/>
        <w:t>ABSTRACT</w:t>
      </w:r>
    </w:p>
    <w:p w:rsidR="00FA18CE" w:rsidRDefault="00FA18CE" w:rsidP="00FA18CE">
      <w:pPr>
        <w:pStyle w:val="ABNT2"/>
      </w:pPr>
    </w:p>
    <w:p w:rsidR="00FA18CE" w:rsidRPr="001457B7" w:rsidRDefault="00FA18CE" w:rsidP="00FA18CE">
      <w:pPr>
        <w:pStyle w:val="ABNT2"/>
      </w:pPr>
      <w:r w:rsidRPr="001457B7">
        <w:t>The relational database management systems have been greatly used in</w:t>
      </w:r>
      <w:r>
        <w:t xml:space="preserve"> a lot of</w:t>
      </w:r>
      <w:r w:rsidRPr="001457B7">
        <w:t xml:space="preserve"> systems developed in recent times. They offer many advantages to its users, several mechanisms that allow control competition, security, data integrity among others. </w:t>
      </w:r>
    </w:p>
    <w:p w:rsidR="00FA18CE" w:rsidRDefault="00FA18CE" w:rsidP="00FA18CE">
      <w:pPr>
        <w:pStyle w:val="ABNT2"/>
      </w:pPr>
      <w:r w:rsidRPr="000D4552">
        <w:t xml:space="preserve">However, in recent years, non-relational databases, also known as </w:t>
      </w:r>
      <w:proofErr w:type="spellStart"/>
      <w:r w:rsidRPr="000D4552">
        <w:t>NoSQL</w:t>
      </w:r>
      <w:proofErr w:type="spellEnd"/>
      <w:r w:rsidRPr="000D4552">
        <w:t xml:space="preserve"> won a major force in the market due to growth in the volume of data in organizations, and other factors </w:t>
      </w:r>
      <w:r>
        <w:t xml:space="preserve">such as </w:t>
      </w:r>
      <w:r w:rsidRPr="000D4552">
        <w:t>the inflexib</w:t>
      </w:r>
      <w:r>
        <w:t>i</w:t>
      </w:r>
      <w:r w:rsidRPr="000D4552">
        <w:t>l</w:t>
      </w:r>
      <w:r>
        <w:t>ity of the</w:t>
      </w:r>
      <w:r w:rsidRPr="000D4552">
        <w:t xml:space="preserve"> structure of the relational models and especially the issue of scalability of the systems. </w:t>
      </w:r>
    </w:p>
    <w:p w:rsidR="00FA18CE" w:rsidRPr="000D4552" w:rsidRDefault="00FA18CE" w:rsidP="00FA18CE">
      <w:pPr>
        <w:pStyle w:val="ABNT2"/>
      </w:pPr>
      <w:r w:rsidRPr="000D4552">
        <w:t xml:space="preserve">Having view this scenario, this paper proposes an examination of some characteristics of relational databases and </w:t>
      </w:r>
      <w:r>
        <w:t>the non-relational and compare</w:t>
      </w:r>
      <w:r w:rsidRPr="000D4552">
        <w:t xml:space="preserve"> </w:t>
      </w:r>
      <w:r>
        <w:t>them both in terms of performance</w:t>
      </w:r>
      <w:r w:rsidRPr="000D4552">
        <w:t xml:space="preserve"> and ease development</w:t>
      </w:r>
      <w:r>
        <w:t>.</w:t>
      </w:r>
    </w:p>
    <w:p w:rsidR="00FA18CE" w:rsidRDefault="00FA18CE" w:rsidP="00FA18CE">
      <w:pPr>
        <w:tabs>
          <w:tab w:val="left" w:pos="7095"/>
        </w:tabs>
        <w:spacing w:before="120" w:after="120" w:line="240" w:lineRule="auto"/>
        <w:ind w:left="708"/>
        <w:jc w:val="both"/>
        <w:rPr>
          <w:rFonts w:ascii="Times New Roman" w:hAnsi="Times New Roman" w:cs="Times New Roman"/>
          <w:sz w:val="24"/>
          <w:szCs w:val="24"/>
        </w:rPr>
      </w:pPr>
    </w:p>
    <w:p w:rsidR="00FA18CE" w:rsidRPr="001457B7" w:rsidRDefault="00FA18CE" w:rsidP="00FA18CE">
      <w:pPr>
        <w:tabs>
          <w:tab w:val="left" w:pos="7095"/>
        </w:tabs>
        <w:spacing w:before="120" w:after="120" w:line="240" w:lineRule="auto"/>
        <w:jc w:val="both"/>
        <w:rPr>
          <w:rFonts w:ascii="Times New Roman" w:hAnsi="Times New Roman" w:cs="Times New Roman"/>
          <w:sz w:val="24"/>
          <w:szCs w:val="24"/>
          <w:lang w:val="pt-BR"/>
        </w:rPr>
      </w:pPr>
      <w:proofErr w:type="spellStart"/>
      <w:r w:rsidRPr="001457B7">
        <w:rPr>
          <w:rFonts w:ascii="Times New Roman" w:hAnsi="Times New Roman" w:cs="Times New Roman"/>
          <w:sz w:val="24"/>
          <w:szCs w:val="24"/>
          <w:lang w:val="pt-BR"/>
        </w:rPr>
        <w:t>Keywords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Databases</w:t>
      </w:r>
      <w:proofErr w:type="spellEnd"/>
      <w:r>
        <w:rPr>
          <w:rFonts w:ascii="Times New Roman" w:hAnsi="Times New Roman" w:cs="Times New Roman"/>
          <w:sz w:val="24"/>
          <w:szCs w:val="24"/>
          <w:lang w:val="pt-BR"/>
        </w:rPr>
        <w:t xml:space="preserve">, </w:t>
      </w:r>
      <w:proofErr w:type="spellStart"/>
      <w:proofErr w:type="gramStart"/>
      <w:r>
        <w:rPr>
          <w:rFonts w:ascii="Times New Roman" w:hAnsi="Times New Roman" w:cs="Times New Roman"/>
          <w:sz w:val="24"/>
          <w:szCs w:val="24"/>
          <w:lang w:val="pt-BR"/>
        </w:rPr>
        <w:t>NoSQL</w:t>
      </w:r>
      <w:proofErr w:type="spellEnd"/>
      <w:proofErr w:type="gram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Relational</w:t>
      </w:r>
      <w:proofErr w:type="spellEnd"/>
      <w:r>
        <w:rPr>
          <w:rFonts w:ascii="Times New Roman" w:hAnsi="Times New Roman" w:cs="Times New Roman"/>
          <w:sz w:val="24"/>
          <w:szCs w:val="24"/>
          <w:lang w:val="pt-BR"/>
        </w:rPr>
        <w:t xml:space="preserve"> Databases, Performance</w:t>
      </w: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1457B7"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sidRPr="005027A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ILUSTRAÇÕES</w:t>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rPr>
          <w:rFonts w:ascii="Times New Roman" w:hAnsi="Times New Roman" w:cs="Times New Roman"/>
          <w:lang w:val="pt-BR"/>
        </w:rPr>
        <w:sectPr w:rsidR="00FA18CE" w:rsidRPr="00DD132D" w:rsidSect="00C91C21">
          <w:footerReference w:type="default" r:id="rId9"/>
          <w:pgSz w:w="11905" w:h="16837"/>
          <w:pgMar w:top="1701" w:right="1134" w:bottom="1134" w:left="1701" w:header="720" w:footer="720" w:gutter="0"/>
          <w:cols w:space="720"/>
          <w:titlePg/>
          <w:docGrid w:linePitch="360"/>
        </w:sectPr>
      </w:pPr>
    </w:p>
    <w:p w:rsidR="00FA18CE" w:rsidRDefault="00FA18CE">
      <w:pPr>
        <w:pStyle w:val="ndicedeilustraes"/>
        <w:tabs>
          <w:tab w:val="right" w:leader="dot" w:pos="9060"/>
        </w:tabs>
        <w:rPr>
          <w:rFonts w:asciiTheme="minorHAnsi" w:eastAsiaTheme="minorEastAsia" w:hAnsiTheme="minorHAnsi" w:cstheme="minorBidi"/>
          <w:noProof/>
          <w:lang w:val="pt-BR" w:eastAsia="pt-BR"/>
        </w:rPr>
      </w:pPr>
      <w:r>
        <w:rPr>
          <w:rFonts w:ascii="Times New Roman" w:hAnsi="Times New Roman" w:cs="Times New Roman"/>
          <w:lang w:val="pt-BR"/>
        </w:rPr>
        <w:lastRenderedPageBreak/>
        <w:fldChar w:fldCharType="begin"/>
      </w:r>
      <w:r>
        <w:rPr>
          <w:rFonts w:ascii="Times New Roman" w:hAnsi="Times New Roman" w:cs="Times New Roman"/>
          <w:lang w:val="pt-BR"/>
        </w:rPr>
        <w:instrText xml:space="preserve"> TOC \p " " \h \z \c "Figura" </w:instrText>
      </w:r>
      <w:r>
        <w:rPr>
          <w:rFonts w:ascii="Times New Roman" w:hAnsi="Times New Roman" w:cs="Times New Roman"/>
          <w:lang w:val="pt-BR"/>
        </w:rPr>
        <w:fldChar w:fldCharType="separate"/>
      </w:r>
      <w:hyperlink w:anchor="_Toc295923750" w:history="1">
        <w:r w:rsidRPr="00FF5537">
          <w:rPr>
            <w:rStyle w:val="Hyperlink"/>
            <w:noProof/>
            <w:lang w:val="pt-BR"/>
          </w:rPr>
          <w:t>Figura 1: Exemplo de Modelo Relacional – Tabela Pessoa.</w:t>
        </w:r>
        <w:r>
          <w:rPr>
            <w:noProof/>
            <w:webHidden/>
          </w:rPr>
          <w:t xml:space="preserve"> </w:t>
        </w:r>
        <w:r>
          <w:rPr>
            <w:noProof/>
            <w:webHidden/>
          </w:rPr>
          <w:fldChar w:fldCharType="begin"/>
        </w:r>
        <w:r>
          <w:rPr>
            <w:noProof/>
            <w:webHidden/>
          </w:rPr>
          <w:instrText xml:space="preserve"> PAGEREF _Toc295923750 \h </w:instrText>
        </w:r>
        <w:r>
          <w:rPr>
            <w:noProof/>
            <w:webHidden/>
          </w:rPr>
        </w:r>
        <w:r>
          <w:rPr>
            <w:noProof/>
            <w:webHidden/>
          </w:rPr>
          <w:fldChar w:fldCharType="separate"/>
        </w:r>
        <w:r>
          <w:rPr>
            <w:noProof/>
            <w:webHidden/>
          </w:rPr>
          <w:t>15</w:t>
        </w:r>
        <w:r>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1" w:history="1">
        <w:r w:rsidR="00FA18CE" w:rsidRPr="00FF5537">
          <w:rPr>
            <w:rStyle w:val="Hyperlink"/>
            <w:noProof/>
            <w:lang w:val="pt-BR"/>
          </w:rPr>
          <w:t>Figura 2: Comando SQL utilizado para criar tabelas no MySQL.</w:t>
        </w:r>
        <w:r w:rsidR="00FA18CE">
          <w:rPr>
            <w:noProof/>
            <w:webHidden/>
          </w:rPr>
          <w:t xml:space="preserve"> </w:t>
        </w:r>
        <w:r w:rsidR="00FA18CE">
          <w:rPr>
            <w:noProof/>
            <w:webHidden/>
          </w:rPr>
          <w:fldChar w:fldCharType="begin"/>
        </w:r>
        <w:r w:rsidR="00FA18CE">
          <w:rPr>
            <w:noProof/>
            <w:webHidden/>
          </w:rPr>
          <w:instrText xml:space="preserve"> PAGEREF _Toc295923751 \h </w:instrText>
        </w:r>
        <w:r w:rsidR="00FA18CE">
          <w:rPr>
            <w:noProof/>
            <w:webHidden/>
          </w:rPr>
        </w:r>
        <w:r w:rsidR="00FA18CE">
          <w:rPr>
            <w:noProof/>
            <w:webHidden/>
          </w:rPr>
          <w:fldChar w:fldCharType="separate"/>
        </w:r>
        <w:r w:rsidR="00FA18CE">
          <w:rPr>
            <w:noProof/>
            <w:webHidden/>
          </w:rPr>
          <w:t>17</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2" w:history="1">
        <w:r w:rsidR="00FA18CE" w:rsidRPr="00FF5537">
          <w:rPr>
            <w:rStyle w:val="Hyperlink"/>
            <w:noProof/>
            <w:lang w:val="pt-BR"/>
          </w:rPr>
          <w:t>Figura 3: Comandos de inserção de dados nas tabelas MySQL.</w:t>
        </w:r>
        <w:r w:rsidR="00FA18CE">
          <w:rPr>
            <w:noProof/>
            <w:webHidden/>
          </w:rPr>
          <w:t xml:space="preserve"> </w:t>
        </w:r>
        <w:r w:rsidR="00FA18CE">
          <w:rPr>
            <w:noProof/>
            <w:webHidden/>
          </w:rPr>
          <w:fldChar w:fldCharType="begin"/>
        </w:r>
        <w:r w:rsidR="00FA18CE">
          <w:rPr>
            <w:noProof/>
            <w:webHidden/>
          </w:rPr>
          <w:instrText xml:space="preserve"> PAGEREF _Toc295923752 \h </w:instrText>
        </w:r>
        <w:r w:rsidR="00FA18CE">
          <w:rPr>
            <w:noProof/>
            <w:webHidden/>
          </w:rPr>
        </w:r>
        <w:r w:rsidR="00FA18CE">
          <w:rPr>
            <w:noProof/>
            <w:webHidden/>
          </w:rPr>
          <w:fldChar w:fldCharType="separate"/>
        </w:r>
        <w:r w:rsidR="00FA18CE">
          <w:rPr>
            <w:noProof/>
            <w:webHidden/>
          </w:rPr>
          <w:t>18</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3" w:history="1">
        <w:r w:rsidR="00FA18CE" w:rsidRPr="00FF5537">
          <w:rPr>
            <w:rStyle w:val="Hyperlink"/>
            <w:noProof/>
            <w:lang w:val="pt-BR"/>
          </w:rPr>
          <w:t>Figura 4: Modelo de dados do Sedna</w:t>
        </w:r>
        <w:r w:rsidR="00FA18CE">
          <w:rPr>
            <w:noProof/>
            <w:webHidden/>
          </w:rPr>
          <w:t xml:space="preserve"> </w:t>
        </w:r>
        <w:r w:rsidR="00FA18CE">
          <w:rPr>
            <w:noProof/>
            <w:webHidden/>
          </w:rPr>
          <w:fldChar w:fldCharType="begin"/>
        </w:r>
        <w:r w:rsidR="00FA18CE">
          <w:rPr>
            <w:noProof/>
            <w:webHidden/>
          </w:rPr>
          <w:instrText xml:space="preserve"> PAGEREF _Toc295923753 \h </w:instrText>
        </w:r>
        <w:r w:rsidR="00FA18CE">
          <w:rPr>
            <w:noProof/>
            <w:webHidden/>
          </w:rPr>
        </w:r>
        <w:r w:rsidR="00FA18CE">
          <w:rPr>
            <w:noProof/>
            <w:webHidden/>
          </w:rPr>
          <w:fldChar w:fldCharType="separate"/>
        </w:r>
        <w:r w:rsidR="00FA18CE">
          <w:rPr>
            <w:noProof/>
            <w:webHidden/>
          </w:rPr>
          <w:t>21</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4" w:history="1">
        <w:r w:rsidR="00FA18CE" w:rsidRPr="00FF5537">
          <w:rPr>
            <w:rStyle w:val="Hyperlink"/>
            <w:noProof/>
            <w:lang w:val="pt-BR"/>
          </w:rPr>
          <w:t>Figura 5: Criação de Indice no Sedna</w:t>
        </w:r>
        <w:r w:rsidR="00FA18CE">
          <w:rPr>
            <w:noProof/>
            <w:webHidden/>
          </w:rPr>
          <w:t xml:space="preserve"> </w:t>
        </w:r>
        <w:r w:rsidR="00FA18CE">
          <w:rPr>
            <w:noProof/>
            <w:webHidden/>
          </w:rPr>
          <w:fldChar w:fldCharType="begin"/>
        </w:r>
        <w:r w:rsidR="00FA18CE">
          <w:rPr>
            <w:noProof/>
            <w:webHidden/>
          </w:rPr>
          <w:instrText xml:space="preserve"> PAGEREF _Toc295923754 \h </w:instrText>
        </w:r>
        <w:r w:rsidR="00FA18CE">
          <w:rPr>
            <w:noProof/>
            <w:webHidden/>
          </w:rPr>
        </w:r>
        <w:r w:rsidR="00FA18CE">
          <w:rPr>
            <w:noProof/>
            <w:webHidden/>
          </w:rPr>
          <w:fldChar w:fldCharType="separate"/>
        </w:r>
        <w:r w:rsidR="00FA18CE">
          <w:rPr>
            <w:noProof/>
            <w:webHidden/>
          </w:rPr>
          <w:t>21</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5" w:history="1">
        <w:r w:rsidR="00FA18CE" w:rsidRPr="00FF5537">
          <w:rPr>
            <w:rStyle w:val="Hyperlink"/>
            <w:noProof/>
            <w:lang w:val="pt-BR"/>
          </w:rPr>
          <w:t>Figura 6: Modelo de dados do Cassandra.</w:t>
        </w:r>
        <w:r w:rsidR="00FA18CE">
          <w:rPr>
            <w:noProof/>
            <w:webHidden/>
          </w:rPr>
          <w:t xml:space="preserve"> </w:t>
        </w:r>
        <w:r w:rsidR="00FA18CE">
          <w:rPr>
            <w:noProof/>
            <w:webHidden/>
          </w:rPr>
          <w:fldChar w:fldCharType="begin"/>
        </w:r>
        <w:r w:rsidR="00FA18CE">
          <w:rPr>
            <w:noProof/>
            <w:webHidden/>
          </w:rPr>
          <w:instrText xml:space="preserve"> PAGEREF _Toc295923755 \h </w:instrText>
        </w:r>
        <w:r w:rsidR="00FA18CE">
          <w:rPr>
            <w:noProof/>
            <w:webHidden/>
          </w:rPr>
        </w:r>
        <w:r w:rsidR="00FA18CE">
          <w:rPr>
            <w:noProof/>
            <w:webHidden/>
          </w:rPr>
          <w:fldChar w:fldCharType="separate"/>
        </w:r>
        <w:r w:rsidR="00FA18CE">
          <w:rPr>
            <w:noProof/>
            <w:webHidden/>
          </w:rPr>
          <w:t>23</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6" w:history="1">
        <w:r w:rsidR="00FA18CE" w:rsidRPr="00FF5537">
          <w:rPr>
            <w:rStyle w:val="Hyperlink"/>
            <w:noProof/>
          </w:rPr>
          <w:t>Figura 7: Criando uma keyspace.</w:t>
        </w:r>
        <w:r w:rsidR="00FA18CE">
          <w:rPr>
            <w:noProof/>
            <w:webHidden/>
          </w:rPr>
          <w:t xml:space="preserve"> </w:t>
        </w:r>
        <w:r w:rsidR="00FA18CE">
          <w:rPr>
            <w:noProof/>
            <w:webHidden/>
          </w:rPr>
          <w:fldChar w:fldCharType="begin"/>
        </w:r>
        <w:r w:rsidR="00FA18CE">
          <w:rPr>
            <w:noProof/>
            <w:webHidden/>
          </w:rPr>
          <w:instrText xml:space="preserve"> PAGEREF _Toc295923756 \h </w:instrText>
        </w:r>
        <w:r w:rsidR="00FA18CE">
          <w:rPr>
            <w:noProof/>
            <w:webHidden/>
          </w:rPr>
        </w:r>
        <w:r w:rsidR="00FA18CE">
          <w:rPr>
            <w:noProof/>
            <w:webHidden/>
          </w:rPr>
          <w:fldChar w:fldCharType="separate"/>
        </w:r>
        <w:r w:rsidR="00FA18CE">
          <w:rPr>
            <w:noProof/>
            <w:webHidden/>
          </w:rPr>
          <w:t>24</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7" w:history="1">
        <w:r w:rsidR="00FA18CE" w:rsidRPr="00FF5537">
          <w:rPr>
            <w:rStyle w:val="Hyperlink"/>
            <w:noProof/>
            <w:lang w:val="pt-BR"/>
          </w:rPr>
          <w:t>Figura 8: Query utilizada para criar a estrutura da família de coluna Pessoa.</w:t>
        </w:r>
        <w:r w:rsidR="00FA18CE">
          <w:rPr>
            <w:noProof/>
            <w:webHidden/>
          </w:rPr>
          <w:t xml:space="preserve"> </w:t>
        </w:r>
        <w:r w:rsidR="00FA18CE">
          <w:rPr>
            <w:noProof/>
            <w:webHidden/>
          </w:rPr>
          <w:fldChar w:fldCharType="begin"/>
        </w:r>
        <w:r w:rsidR="00FA18CE">
          <w:rPr>
            <w:noProof/>
            <w:webHidden/>
          </w:rPr>
          <w:instrText xml:space="preserve"> PAGEREF _Toc295923757 \h </w:instrText>
        </w:r>
        <w:r w:rsidR="00FA18CE">
          <w:rPr>
            <w:noProof/>
            <w:webHidden/>
          </w:rPr>
        </w:r>
        <w:r w:rsidR="00FA18CE">
          <w:rPr>
            <w:noProof/>
            <w:webHidden/>
          </w:rPr>
          <w:fldChar w:fldCharType="separate"/>
        </w:r>
        <w:r w:rsidR="00FA18CE">
          <w:rPr>
            <w:noProof/>
            <w:webHidden/>
          </w:rPr>
          <w:t>24</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8" w:history="1">
        <w:r w:rsidR="00FA18CE" w:rsidRPr="00FF5537">
          <w:rPr>
            <w:rStyle w:val="Hyperlink"/>
            <w:noProof/>
            <w:lang w:val="pt-BR"/>
          </w:rPr>
          <w:t>Figura 9: Comandos de inserção no Cassandra.</w:t>
        </w:r>
        <w:r w:rsidR="00FA18CE">
          <w:rPr>
            <w:noProof/>
            <w:webHidden/>
          </w:rPr>
          <w:t xml:space="preserve"> </w:t>
        </w:r>
        <w:r w:rsidR="00FA18CE">
          <w:rPr>
            <w:noProof/>
            <w:webHidden/>
          </w:rPr>
          <w:fldChar w:fldCharType="begin"/>
        </w:r>
        <w:r w:rsidR="00FA18CE">
          <w:rPr>
            <w:noProof/>
            <w:webHidden/>
          </w:rPr>
          <w:instrText xml:space="preserve"> PAGEREF _Toc295923758 \h </w:instrText>
        </w:r>
        <w:r w:rsidR="00FA18CE">
          <w:rPr>
            <w:noProof/>
            <w:webHidden/>
          </w:rPr>
        </w:r>
        <w:r w:rsidR="00FA18CE">
          <w:rPr>
            <w:noProof/>
            <w:webHidden/>
          </w:rPr>
          <w:fldChar w:fldCharType="separate"/>
        </w:r>
        <w:r w:rsidR="00FA18CE">
          <w:rPr>
            <w:noProof/>
            <w:webHidden/>
          </w:rPr>
          <w:t>24</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59" w:history="1">
        <w:r w:rsidR="00FA18CE" w:rsidRPr="00FF5537">
          <w:rPr>
            <w:rStyle w:val="Hyperlink"/>
            <w:noProof/>
            <w:lang w:val="pt-BR"/>
          </w:rPr>
          <w:t>Figura 10: Comandos de consulta no Cassandra.</w:t>
        </w:r>
        <w:r w:rsidR="00FA18CE">
          <w:rPr>
            <w:noProof/>
            <w:webHidden/>
          </w:rPr>
          <w:t xml:space="preserve"> </w:t>
        </w:r>
        <w:r w:rsidR="00FA18CE">
          <w:rPr>
            <w:noProof/>
            <w:webHidden/>
          </w:rPr>
          <w:fldChar w:fldCharType="begin"/>
        </w:r>
        <w:r w:rsidR="00FA18CE">
          <w:rPr>
            <w:noProof/>
            <w:webHidden/>
          </w:rPr>
          <w:instrText xml:space="preserve"> PAGEREF _Toc295923759 \h </w:instrText>
        </w:r>
        <w:r w:rsidR="00FA18CE">
          <w:rPr>
            <w:noProof/>
            <w:webHidden/>
          </w:rPr>
        </w:r>
        <w:r w:rsidR="00FA18CE">
          <w:rPr>
            <w:noProof/>
            <w:webHidden/>
          </w:rPr>
          <w:fldChar w:fldCharType="separate"/>
        </w:r>
        <w:r w:rsidR="00FA18CE">
          <w:rPr>
            <w:noProof/>
            <w:webHidden/>
          </w:rPr>
          <w:t>24</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60" w:history="1">
        <w:r w:rsidR="00FA18CE" w:rsidRPr="00FF5537">
          <w:rPr>
            <w:rStyle w:val="Hyperlink"/>
            <w:noProof/>
            <w:lang w:val="pt-BR"/>
          </w:rPr>
          <w:t>Figura 11: Comandos de remoção de uma linha e de uma família.</w:t>
        </w:r>
        <w:r w:rsidR="00FA18CE">
          <w:rPr>
            <w:noProof/>
            <w:webHidden/>
          </w:rPr>
          <w:t xml:space="preserve"> </w:t>
        </w:r>
        <w:r w:rsidR="00FA18CE">
          <w:rPr>
            <w:noProof/>
            <w:webHidden/>
          </w:rPr>
          <w:fldChar w:fldCharType="begin"/>
        </w:r>
        <w:r w:rsidR="00FA18CE">
          <w:rPr>
            <w:noProof/>
            <w:webHidden/>
          </w:rPr>
          <w:instrText xml:space="preserve"> PAGEREF _Toc295923760 \h </w:instrText>
        </w:r>
        <w:r w:rsidR="00FA18CE">
          <w:rPr>
            <w:noProof/>
            <w:webHidden/>
          </w:rPr>
        </w:r>
        <w:r w:rsidR="00FA18CE">
          <w:rPr>
            <w:noProof/>
            <w:webHidden/>
          </w:rPr>
          <w:fldChar w:fldCharType="separate"/>
        </w:r>
        <w:r w:rsidR="00FA18CE">
          <w:rPr>
            <w:noProof/>
            <w:webHidden/>
          </w:rPr>
          <w:t>24</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61" w:history="1">
        <w:r w:rsidR="00FA18CE" w:rsidRPr="00FF5537">
          <w:rPr>
            <w:rStyle w:val="Hyperlink"/>
            <w:noProof/>
            <w:lang w:val="pt-BR"/>
          </w:rPr>
          <w:t>Figura 12: Esquema de um documento da coleção de pessoas.</w:t>
        </w:r>
        <w:r w:rsidR="00FA18CE">
          <w:rPr>
            <w:noProof/>
            <w:webHidden/>
          </w:rPr>
          <w:t xml:space="preserve"> </w:t>
        </w:r>
        <w:r w:rsidR="00FA18CE">
          <w:rPr>
            <w:noProof/>
            <w:webHidden/>
          </w:rPr>
          <w:fldChar w:fldCharType="begin"/>
        </w:r>
        <w:r w:rsidR="00FA18CE">
          <w:rPr>
            <w:noProof/>
            <w:webHidden/>
          </w:rPr>
          <w:instrText xml:space="preserve"> PAGEREF _Toc295923761 \h </w:instrText>
        </w:r>
        <w:r w:rsidR="00FA18CE">
          <w:rPr>
            <w:noProof/>
            <w:webHidden/>
          </w:rPr>
        </w:r>
        <w:r w:rsidR="00FA18CE">
          <w:rPr>
            <w:noProof/>
            <w:webHidden/>
          </w:rPr>
          <w:fldChar w:fldCharType="separate"/>
        </w:r>
        <w:r w:rsidR="00FA18CE">
          <w:rPr>
            <w:noProof/>
            <w:webHidden/>
          </w:rPr>
          <w:t>27</w:t>
        </w:r>
        <w:r w:rsidR="00FA18CE">
          <w:rPr>
            <w:noProof/>
            <w:webHidden/>
          </w:rPr>
          <w:fldChar w:fldCharType="end"/>
        </w:r>
      </w:hyperlink>
    </w:p>
    <w:p w:rsidR="00FA18CE" w:rsidRDefault="00C91C21">
      <w:pPr>
        <w:pStyle w:val="ndicedeilustraes"/>
        <w:tabs>
          <w:tab w:val="right" w:leader="dot" w:pos="9060"/>
        </w:tabs>
        <w:rPr>
          <w:rFonts w:asciiTheme="minorHAnsi" w:eastAsiaTheme="minorEastAsia" w:hAnsiTheme="minorHAnsi" w:cstheme="minorBidi"/>
          <w:noProof/>
          <w:lang w:val="pt-BR" w:eastAsia="pt-BR"/>
        </w:rPr>
      </w:pPr>
      <w:hyperlink w:anchor="_Toc295923762" w:history="1">
        <w:r w:rsidR="00FA18CE" w:rsidRPr="00FF5537">
          <w:rPr>
            <w:rStyle w:val="Hyperlink"/>
            <w:noProof/>
            <w:lang w:val="pt-BR"/>
          </w:rPr>
          <w:t>Figura 13: Modelo de dados do Redis.</w:t>
        </w:r>
        <w:r w:rsidR="00FA18CE">
          <w:rPr>
            <w:noProof/>
            <w:webHidden/>
          </w:rPr>
          <w:t xml:space="preserve"> </w:t>
        </w:r>
        <w:r w:rsidR="00FA18CE">
          <w:rPr>
            <w:noProof/>
            <w:webHidden/>
          </w:rPr>
          <w:fldChar w:fldCharType="begin"/>
        </w:r>
        <w:r w:rsidR="00FA18CE">
          <w:rPr>
            <w:noProof/>
            <w:webHidden/>
          </w:rPr>
          <w:instrText xml:space="preserve"> PAGEREF _Toc295923762 \h </w:instrText>
        </w:r>
        <w:r w:rsidR="00FA18CE">
          <w:rPr>
            <w:noProof/>
            <w:webHidden/>
          </w:rPr>
        </w:r>
        <w:r w:rsidR="00FA18CE">
          <w:rPr>
            <w:noProof/>
            <w:webHidden/>
          </w:rPr>
          <w:fldChar w:fldCharType="separate"/>
        </w:r>
        <w:r w:rsidR="00FA18CE">
          <w:rPr>
            <w:noProof/>
            <w:webHidden/>
          </w:rPr>
          <w:t>30</w:t>
        </w:r>
        <w:r w:rsidR="00FA18CE">
          <w:rPr>
            <w:noProof/>
            <w:webHidden/>
          </w:rPr>
          <w:fldChar w:fldCharType="end"/>
        </w:r>
      </w:hyperlink>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lang w:val="pt-BR"/>
        </w:rPr>
        <w:fldChar w:fldCharType="end"/>
      </w: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ABREVIATURAS E SIGLAS</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ANSI</w:t>
      </w:r>
      <w:r w:rsidRPr="00FA18CE">
        <w:rPr>
          <w:rFonts w:ascii="Times New Roman" w:hAnsi="Times New Roman" w:cs="Times New Roman"/>
          <w:lang w:val="pt-BR"/>
        </w:rPr>
        <w:t>:</w:t>
      </w:r>
      <w:r w:rsidRPr="00FA18CE">
        <w:rPr>
          <w:rFonts w:ascii="Times New Roman" w:hAnsi="Times New Roman" w:cs="Times New Roman"/>
          <w:i/>
          <w:lang w:val="pt-BR"/>
        </w:rPr>
        <w:t xml:space="preserve"> American </w:t>
      </w:r>
      <w:proofErr w:type="spellStart"/>
      <w:r w:rsidRPr="00FA18CE">
        <w:rPr>
          <w:rFonts w:ascii="Times New Roman" w:hAnsi="Times New Roman" w:cs="Times New Roman"/>
          <w:i/>
          <w:lang w:val="pt-BR"/>
        </w:rPr>
        <w:t>National</w:t>
      </w:r>
      <w:proofErr w:type="spellEnd"/>
      <w:r w:rsidRPr="00FA18CE">
        <w:rPr>
          <w:rFonts w:ascii="Times New Roman" w:hAnsi="Times New Roman" w:cs="Times New Roman"/>
          <w:i/>
          <w:lang w:val="pt-BR"/>
        </w:rPr>
        <w:t xml:space="preserve"> Standards </w:t>
      </w:r>
      <w:proofErr w:type="spellStart"/>
      <w:r w:rsidRPr="00FA18CE">
        <w:rPr>
          <w:rFonts w:ascii="Times New Roman" w:hAnsi="Times New Roman" w:cs="Times New Roman"/>
          <w:i/>
          <w:lang w:val="pt-BR"/>
        </w:rPr>
        <w:t>Institute</w:t>
      </w:r>
      <w:proofErr w:type="spellEnd"/>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BI: Business Intelligence</w:t>
      </w:r>
    </w:p>
    <w:p w:rsidR="00FA18CE" w:rsidRPr="006C79E8" w:rsidRDefault="00FA18CE" w:rsidP="00FA18CE">
      <w:pPr>
        <w:tabs>
          <w:tab w:val="left" w:pos="7095"/>
        </w:tabs>
        <w:spacing w:before="280" w:after="280" w:line="240" w:lineRule="auto"/>
        <w:rPr>
          <w:rFonts w:ascii="Times New Roman" w:hAnsi="Times New Roman" w:cs="Times New Roman"/>
          <w:i/>
        </w:rPr>
      </w:pPr>
      <w:r w:rsidRPr="006C79E8">
        <w:rPr>
          <w:rFonts w:ascii="Times New Roman" w:hAnsi="Times New Roman" w:cs="Times New Roman"/>
          <w:i/>
        </w:rPr>
        <w:t>CLI: Command Line Interface</w:t>
      </w:r>
    </w:p>
    <w:p w:rsidR="00FA18CE" w:rsidRPr="00A46001"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rPr>
        <w:t xml:space="preserve"> </w:t>
      </w: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FA18CE" w:rsidRPr="00302086"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IP: Internet Protocol</w:t>
      </w:r>
    </w:p>
    <w:p w:rsidR="00FA18CE" w:rsidRDefault="00FA18CE" w:rsidP="00FA18CE">
      <w:pPr>
        <w:tabs>
          <w:tab w:val="left" w:pos="7095"/>
        </w:tabs>
        <w:spacing w:before="280" w:after="280"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FA18CE" w:rsidRPr="00A46001" w:rsidRDefault="00FA18CE" w:rsidP="00FA18CE">
      <w:pPr>
        <w:tabs>
          <w:tab w:val="left" w:pos="7095"/>
        </w:tabs>
        <w:spacing w:before="280" w:after="280" w:line="240" w:lineRule="auto"/>
        <w:rPr>
          <w:rFonts w:ascii="Times New Roman" w:hAnsi="Times New Roman" w:cs="Times New Roman"/>
        </w:rPr>
      </w:pPr>
      <w:proofErr w:type="spellStart"/>
      <w:r w:rsidRPr="00A46001">
        <w:rPr>
          <w:rFonts w:ascii="Times New Roman" w:hAnsi="Times New Roman" w:cs="Times New Roman"/>
          <w:i/>
        </w:rPr>
        <w:t>NoSQL</w:t>
      </w:r>
      <w:proofErr w:type="spellEnd"/>
      <w:r w:rsidRPr="00A46001">
        <w:rPr>
          <w:rFonts w:ascii="Times New Roman" w:hAnsi="Times New Roman" w:cs="Times New Roman"/>
        </w:rPr>
        <w:t xml:space="preserve">: </w:t>
      </w:r>
      <w:r w:rsidRPr="00A46001">
        <w:rPr>
          <w:rFonts w:ascii="Times New Roman" w:hAnsi="Times New Roman" w:cs="Times New Roman"/>
          <w:i/>
        </w:rPr>
        <w:t>Not Only SQL</w:t>
      </w:r>
    </w:p>
    <w:p w:rsidR="00FA18CE" w:rsidRPr="00FA18CE" w:rsidRDefault="00FA18CE" w:rsidP="00FA18CE">
      <w:pPr>
        <w:tabs>
          <w:tab w:val="left" w:pos="7095"/>
        </w:tabs>
        <w:spacing w:before="280" w:after="280" w:line="240" w:lineRule="auto"/>
        <w:rPr>
          <w:rFonts w:ascii="Times New Roman" w:hAnsi="Times New Roman" w:cs="Times New Roman"/>
          <w:i/>
          <w:lang w:val="pt-BR"/>
        </w:rPr>
      </w:pPr>
      <w:r w:rsidRPr="00FA18CE">
        <w:rPr>
          <w:rFonts w:ascii="Times New Roman" w:hAnsi="Times New Roman" w:cs="Times New Roman"/>
          <w:i/>
          <w:lang w:val="pt-BR"/>
        </w:rPr>
        <w:t xml:space="preserve">OLTP: Online </w:t>
      </w:r>
      <w:proofErr w:type="spellStart"/>
      <w:r w:rsidRPr="00FA18CE">
        <w:rPr>
          <w:rFonts w:ascii="Times New Roman" w:hAnsi="Times New Roman" w:cs="Times New Roman"/>
          <w:i/>
          <w:lang w:val="pt-BR"/>
        </w:rPr>
        <w:t>Transaction</w:t>
      </w:r>
      <w:proofErr w:type="spellEnd"/>
      <w:r w:rsidRPr="00FA18CE">
        <w:rPr>
          <w:rFonts w:ascii="Times New Roman" w:hAnsi="Times New Roman" w:cs="Times New Roman"/>
          <w:i/>
          <w:lang w:val="pt-BR"/>
        </w:rPr>
        <w:t xml:space="preserve"> </w:t>
      </w:r>
      <w:proofErr w:type="spellStart"/>
      <w:r w:rsidRPr="00FA18CE">
        <w:rPr>
          <w:rFonts w:ascii="Times New Roman" w:hAnsi="Times New Roman" w:cs="Times New Roman"/>
          <w:i/>
          <w:lang w:val="pt-BR"/>
        </w:rPr>
        <w:t>Processing</w:t>
      </w:r>
      <w:proofErr w:type="spellEnd"/>
    </w:p>
    <w:p w:rsidR="00FA18CE" w:rsidRDefault="00FA18CE" w:rsidP="00FA18CE">
      <w:pPr>
        <w:tabs>
          <w:tab w:val="left" w:pos="7095"/>
        </w:tabs>
        <w:spacing w:before="280" w:after="280" w:line="240" w:lineRule="auto"/>
        <w:rPr>
          <w:rFonts w:ascii="Times New Roman" w:hAnsi="Times New Roman" w:cs="Times New Roman"/>
          <w:lang w:val="pt-BR"/>
        </w:rPr>
      </w:pPr>
      <w:r w:rsidRPr="00AE4454">
        <w:rPr>
          <w:rFonts w:ascii="Times New Roman" w:hAnsi="Times New Roman" w:cs="Times New Roman"/>
          <w:lang w:val="pt-BR"/>
        </w:rPr>
        <w:t>SGBD: Sistema de Gerenciamento de Banco de Dados</w:t>
      </w:r>
    </w:p>
    <w:p w:rsidR="00FA18CE" w:rsidRPr="00A46001" w:rsidRDefault="00FA18CE" w:rsidP="00FA18CE">
      <w:pPr>
        <w:tabs>
          <w:tab w:val="left" w:pos="7095"/>
        </w:tabs>
        <w:spacing w:before="280" w:after="280"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proofErr w:type="gramEnd"/>
      <w:r w:rsidRPr="00A46001">
        <w:rPr>
          <w:rFonts w:ascii="Times New Roman" w:hAnsi="Times New Roman" w:cs="Times New Roman"/>
        </w:rPr>
        <w:t xml:space="preserve"> </w:t>
      </w:r>
      <w:r w:rsidRPr="00A46001">
        <w:rPr>
          <w:rFonts w:ascii="Times New Roman" w:hAnsi="Times New Roman" w:cs="Times New Roman"/>
          <w:i/>
        </w:rPr>
        <w:t>Structured Query Language</w:t>
      </w:r>
    </w:p>
    <w:p w:rsidR="00FA18CE" w:rsidRDefault="00FA18CE" w:rsidP="00FA18CE">
      <w:pPr>
        <w:tabs>
          <w:tab w:val="left" w:pos="7095"/>
        </w:tabs>
        <w:spacing w:before="280" w:after="280"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66019B" w:rsidRDefault="00FA18CE" w:rsidP="00FA18CE">
      <w:pPr>
        <w:tabs>
          <w:tab w:val="left" w:pos="7095"/>
        </w:tabs>
        <w:spacing w:before="280" w:after="280" w:line="240" w:lineRule="auto"/>
        <w:jc w:val="center"/>
        <w:rPr>
          <w:rFonts w:ascii="Times New Roman" w:hAnsi="Times New Roman" w:cs="Times New Roman"/>
          <w:sz w:val="24"/>
          <w:szCs w:val="24"/>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sidRPr="00997EB2">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LISTA DE APÊNDICE</w:t>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fldChar w:fldCharType="begin"/>
      </w:r>
      <w:r>
        <w:rPr>
          <w:rFonts w:ascii="Times New Roman" w:hAnsi="Times New Roman" w:cs="Times New Roman"/>
          <w:sz w:val="24"/>
          <w:szCs w:val="24"/>
          <w:lang w:val="pt-BR"/>
        </w:rPr>
        <w:instrText xml:space="preserve"> INDEX \c "1" \z "1046" </w:instrText>
      </w:r>
      <w:r>
        <w:rPr>
          <w:rFonts w:ascii="Times New Roman" w:hAnsi="Times New Roman" w:cs="Times New Roman"/>
          <w:sz w:val="24"/>
          <w:szCs w:val="24"/>
          <w:lang w:val="pt-BR"/>
        </w:rPr>
        <w:fldChar w:fldCharType="separate"/>
      </w:r>
      <w:r>
        <w:rPr>
          <w:rFonts w:ascii="Times New Roman" w:hAnsi="Times New Roman" w:cs="Times New Roman"/>
          <w:b/>
          <w:bCs/>
          <w:noProof/>
          <w:sz w:val="24"/>
          <w:szCs w:val="24"/>
          <w:lang w:val="pt-BR"/>
        </w:rPr>
        <w:t>Nenhuma entrada de índice remissivo foi encontrada.</w:t>
      </w:r>
      <w:r>
        <w:rPr>
          <w:rFonts w:ascii="Times New Roman" w:hAnsi="Times New Roman" w:cs="Times New Roman"/>
          <w:sz w:val="24"/>
          <w:szCs w:val="24"/>
          <w:lang w:val="pt-BR"/>
        </w:rPr>
        <w:fldChar w:fldCharType="end"/>
      </w: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Default="00FA18CE" w:rsidP="00FA18CE">
      <w:pPr>
        <w:tabs>
          <w:tab w:val="left" w:pos="7095"/>
        </w:tabs>
        <w:spacing w:before="280" w:after="280" w:line="240" w:lineRule="auto"/>
        <w:jc w:val="center"/>
        <w:rPr>
          <w:rFonts w:ascii="Times New Roman" w:hAnsi="Times New Roman" w:cs="Times New Roman"/>
          <w:sz w:val="24"/>
          <w:szCs w:val="24"/>
          <w:lang w:val="pt-BR"/>
        </w:rPr>
      </w:pPr>
    </w:p>
    <w:p w:rsidR="00FA18CE" w:rsidRPr="00DD132D" w:rsidRDefault="00FA18CE" w:rsidP="00FA18CE">
      <w:pPr>
        <w:tabs>
          <w:tab w:val="left" w:pos="7095"/>
        </w:tabs>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Pr="00DD132D">
        <w:rPr>
          <w:rFonts w:ascii="Times New Roman" w:hAnsi="Times New Roman" w:cs="Times New Roman"/>
          <w:sz w:val="24"/>
          <w:szCs w:val="24"/>
          <w:lang w:val="pt-BR"/>
        </w:rPr>
        <w:lastRenderedPageBreak/>
        <w:t>SUMÁRIO</w:t>
      </w:r>
    </w:p>
    <w:p w:rsidR="00FA18CE" w:rsidRPr="00DD132D" w:rsidRDefault="00FA18CE" w:rsidP="00FA18CE">
      <w:pPr>
        <w:tabs>
          <w:tab w:val="left" w:pos="7095"/>
        </w:tabs>
        <w:spacing w:after="0" w:line="240" w:lineRule="auto"/>
        <w:rPr>
          <w:rFonts w:ascii="Times New Roman" w:hAnsi="Times New Roman" w:cs="Times New Roman"/>
          <w:lang w:val="pt-BR"/>
        </w:rPr>
      </w:pPr>
    </w:p>
    <w:p w:rsidR="00FA18CE" w:rsidRPr="00DD132D" w:rsidRDefault="00FA18CE" w:rsidP="00FA18CE">
      <w:pPr>
        <w:rPr>
          <w:rFonts w:ascii="Times New Roman" w:hAnsi="Times New Roman" w:cs="Times New Roman"/>
          <w:lang w:val="pt-BR"/>
        </w:rPr>
      </w:pPr>
    </w:p>
    <w:commentRangeStart w:id="0"/>
    <w:p w:rsidR="00FA18CE" w:rsidRDefault="00FA18CE" w:rsidP="00FA18CE">
      <w:pPr>
        <w:pStyle w:val="Sumrio1"/>
        <w:tabs>
          <w:tab w:val="left" w:pos="440"/>
          <w:tab w:val="right" w:pos="9060"/>
        </w:tabs>
        <w:rPr>
          <w:rFonts w:eastAsia="Times New Roman" w:cs="Times New Roman"/>
          <w:noProof/>
          <w:lang w:eastAsia="en-US"/>
        </w:rPr>
      </w:pPr>
      <w:r w:rsidRPr="00DD132D">
        <w:rPr>
          <w:rFonts w:ascii="Times New Roman" w:hAnsi="Times New Roman" w:cs="Times New Roman"/>
          <w:sz w:val="24"/>
          <w:szCs w:val="24"/>
          <w:lang w:val="pt-BR"/>
        </w:rPr>
        <w:fldChar w:fldCharType="begin"/>
      </w:r>
      <w:r w:rsidRPr="00DD132D">
        <w:rPr>
          <w:rFonts w:ascii="Times New Roman" w:hAnsi="Times New Roman" w:cs="Times New Roman"/>
          <w:sz w:val="24"/>
          <w:szCs w:val="24"/>
          <w:lang w:val="pt-BR"/>
        </w:rPr>
        <w:instrText xml:space="preserve"> TOC \o "1-1" \p " " \h \z \u </w:instrText>
      </w:r>
      <w:r w:rsidRPr="00DD132D">
        <w:rPr>
          <w:rFonts w:ascii="Times New Roman" w:hAnsi="Times New Roman" w:cs="Times New Roman"/>
          <w:sz w:val="24"/>
          <w:szCs w:val="24"/>
          <w:lang w:val="pt-BR"/>
        </w:rPr>
        <w:fldChar w:fldCharType="separate"/>
      </w:r>
      <w:hyperlink w:anchor="_Toc293076409" w:history="1">
        <w:r w:rsidRPr="005C0EF6">
          <w:rPr>
            <w:rStyle w:val="Hyperlink"/>
            <w:noProof/>
          </w:rPr>
          <w:t>1</w:t>
        </w:r>
        <w:r>
          <w:rPr>
            <w:rFonts w:eastAsia="Times New Roman" w:cs="Times New Roman"/>
            <w:noProof/>
            <w:lang w:eastAsia="en-US"/>
          </w:rPr>
          <w:tab/>
        </w:r>
        <w:r w:rsidRPr="005C0EF6">
          <w:rPr>
            <w:rStyle w:val="Hyperlink"/>
            <w:noProof/>
          </w:rPr>
          <w:t>INTRODUÇÃO</w:t>
        </w:r>
        <w:r>
          <w:rPr>
            <w:noProof/>
            <w:webHidden/>
          </w:rPr>
          <w:t xml:space="preserve"> </w:t>
        </w:r>
        <w:r>
          <w:rPr>
            <w:noProof/>
            <w:webHidden/>
          </w:rPr>
          <w:fldChar w:fldCharType="begin"/>
        </w:r>
        <w:r>
          <w:rPr>
            <w:noProof/>
            <w:webHidden/>
          </w:rPr>
          <w:instrText xml:space="preserve"> PAGEREF _Toc293076409 \h </w:instrText>
        </w:r>
        <w:r>
          <w:rPr>
            <w:noProof/>
            <w:webHidden/>
          </w:rPr>
        </w:r>
        <w:r>
          <w:rPr>
            <w:noProof/>
            <w:webHidden/>
          </w:rPr>
          <w:fldChar w:fldCharType="separate"/>
        </w:r>
        <w:r>
          <w:rPr>
            <w:noProof/>
            <w:webHidden/>
          </w:rPr>
          <w:t>14</w:t>
        </w:r>
        <w:r>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0" w:history="1">
        <w:r w:rsidR="00FA18CE" w:rsidRPr="005C0EF6">
          <w:rPr>
            <w:rStyle w:val="Hyperlink"/>
            <w:noProof/>
          </w:rPr>
          <w:t>1.1</w:t>
        </w:r>
        <w:r w:rsidR="00FA18CE">
          <w:rPr>
            <w:rFonts w:eastAsia="Times New Roman" w:cs="Times New Roman"/>
            <w:noProof/>
            <w:lang w:eastAsia="en-US"/>
          </w:rPr>
          <w:tab/>
        </w:r>
        <w:r w:rsidR="00FA18CE" w:rsidRPr="005C0EF6">
          <w:rPr>
            <w:rStyle w:val="Hyperlink"/>
            <w:noProof/>
          </w:rPr>
          <w:t>MOTIVAÇÃO</w:t>
        </w:r>
        <w:r w:rsidR="00FA18CE">
          <w:rPr>
            <w:noProof/>
            <w:webHidden/>
          </w:rPr>
          <w:t xml:space="preserve"> </w:t>
        </w:r>
        <w:r w:rsidR="00FA18CE">
          <w:rPr>
            <w:noProof/>
            <w:webHidden/>
          </w:rPr>
          <w:fldChar w:fldCharType="begin"/>
        </w:r>
        <w:r w:rsidR="00FA18CE">
          <w:rPr>
            <w:noProof/>
            <w:webHidden/>
          </w:rPr>
          <w:instrText xml:space="preserve"> PAGEREF _Toc293076410 \h </w:instrText>
        </w:r>
        <w:r w:rsidR="00FA18CE">
          <w:rPr>
            <w:noProof/>
            <w:webHidden/>
          </w:rPr>
        </w:r>
        <w:r w:rsidR="00FA18CE">
          <w:rPr>
            <w:noProof/>
            <w:webHidden/>
          </w:rPr>
          <w:fldChar w:fldCharType="separate"/>
        </w:r>
        <w:r w:rsidR="00FA18CE">
          <w:rPr>
            <w:noProof/>
            <w:webHidden/>
          </w:rPr>
          <w:t>14</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1" w:history="1">
        <w:r w:rsidR="00FA18CE" w:rsidRPr="005C0EF6">
          <w:rPr>
            <w:rStyle w:val="Hyperlink"/>
            <w:noProof/>
          </w:rPr>
          <w:t>1.2</w:t>
        </w:r>
        <w:r w:rsidR="00FA18CE">
          <w:rPr>
            <w:rFonts w:eastAsia="Times New Roman" w:cs="Times New Roman"/>
            <w:noProof/>
            <w:lang w:eastAsia="en-US"/>
          </w:rPr>
          <w:tab/>
        </w:r>
        <w:r w:rsidR="00FA18CE" w:rsidRPr="005C0EF6">
          <w:rPr>
            <w:rStyle w:val="Hyperlink"/>
            <w:noProof/>
          </w:rPr>
          <w:t>OBJETIVO</w:t>
        </w:r>
        <w:r w:rsidR="00FA18CE">
          <w:rPr>
            <w:noProof/>
            <w:webHidden/>
          </w:rPr>
          <w:t xml:space="preserve"> </w:t>
        </w:r>
        <w:r w:rsidR="00FA18CE">
          <w:rPr>
            <w:noProof/>
            <w:webHidden/>
          </w:rPr>
          <w:fldChar w:fldCharType="begin"/>
        </w:r>
        <w:r w:rsidR="00FA18CE">
          <w:rPr>
            <w:noProof/>
            <w:webHidden/>
          </w:rPr>
          <w:instrText xml:space="preserve"> PAGEREF _Toc293076411 \h </w:instrText>
        </w:r>
        <w:r w:rsidR="00FA18CE">
          <w:rPr>
            <w:noProof/>
            <w:webHidden/>
          </w:rPr>
        </w:r>
        <w:r w:rsidR="00FA18CE">
          <w:rPr>
            <w:noProof/>
            <w:webHidden/>
          </w:rPr>
          <w:fldChar w:fldCharType="separate"/>
        </w:r>
        <w:r w:rsidR="00FA18CE">
          <w:rPr>
            <w:noProof/>
            <w:webHidden/>
          </w:rPr>
          <w:t>14</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2" w:history="1">
        <w:r w:rsidR="00FA18CE" w:rsidRPr="005C0EF6">
          <w:rPr>
            <w:rStyle w:val="Hyperlink"/>
            <w:noProof/>
          </w:rPr>
          <w:t>1.3</w:t>
        </w:r>
        <w:r w:rsidR="00FA18CE">
          <w:rPr>
            <w:rFonts w:eastAsia="Times New Roman" w:cs="Times New Roman"/>
            <w:noProof/>
            <w:lang w:eastAsia="en-US"/>
          </w:rPr>
          <w:tab/>
        </w:r>
        <w:r w:rsidR="00FA18CE" w:rsidRPr="005C0EF6">
          <w:rPr>
            <w:rStyle w:val="Hyperlink"/>
            <w:noProof/>
          </w:rPr>
          <w:t>ORGANIZAÇÃO</w:t>
        </w:r>
        <w:r w:rsidR="00FA18CE">
          <w:rPr>
            <w:noProof/>
            <w:webHidden/>
          </w:rPr>
          <w:t xml:space="preserve"> </w:t>
        </w:r>
        <w:r w:rsidR="00FA18CE">
          <w:rPr>
            <w:noProof/>
            <w:webHidden/>
          </w:rPr>
          <w:fldChar w:fldCharType="begin"/>
        </w:r>
        <w:r w:rsidR="00FA18CE">
          <w:rPr>
            <w:noProof/>
            <w:webHidden/>
          </w:rPr>
          <w:instrText xml:space="preserve"> PAGEREF _Toc293076412 \h </w:instrText>
        </w:r>
        <w:r w:rsidR="00FA18CE">
          <w:rPr>
            <w:noProof/>
            <w:webHidden/>
          </w:rPr>
        </w:r>
        <w:r w:rsidR="00FA18CE">
          <w:rPr>
            <w:noProof/>
            <w:webHidden/>
          </w:rPr>
          <w:fldChar w:fldCharType="separate"/>
        </w:r>
        <w:r w:rsidR="00FA18CE">
          <w:rPr>
            <w:noProof/>
            <w:webHidden/>
          </w:rPr>
          <w:t>14</w:t>
        </w:r>
        <w:r w:rsidR="00FA18CE">
          <w:rPr>
            <w:noProof/>
            <w:webHidden/>
          </w:rPr>
          <w:fldChar w:fldCharType="end"/>
        </w:r>
      </w:hyperlink>
    </w:p>
    <w:p w:rsidR="00FA18CE" w:rsidRDefault="00C91C21" w:rsidP="00FA18CE">
      <w:pPr>
        <w:pStyle w:val="Sumrio1"/>
        <w:tabs>
          <w:tab w:val="left" w:pos="440"/>
          <w:tab w:val="right" w:pos="9060"/>
        </w:tabs>
        <w:rPr>
          <w:rFonts w:eastAsia="Times New Roman" w:cs="Times New Roman"/>
          <w:noProof/>
          <w:lang w:eastAsia="en-US"/>
        </w:rPr>
      </w:pPr>
      <w:hyperlink w:anchor="_Toc293076413" w:history="1">
        <w:r w:rsidR="00FA18CE" w:rsidRPr="005C0EF6">
          <w:rPr>
            <w:rStyle w:val="Hyperlink"/>
            <w:noProof/>
          </w:rPr>
          <w:t>2</w:t>
        </w:r>
        <w:r w:rsidR="00FA18CE">
          <w:rPr>
            <w:rFonts w:eastAsia="Times New Roman" w:cs="Times New Roman"/>
            <w:noProof/>
            <w:lang w:eastAsia="en-US"/>
          </w:rPr>
          <w:tab/>
        </w:r>
        <w:r w:rsidR="00FA18CE" w:rsidRPr="005C0EF6">
          <w:rPr>
            <w:rStyle w:val="Hyperlink"/>
            <w:noProof/>
          </w:rPr>
          <w:t>REVISÃO DA LITERATURA</w:t>
        </w:r>
        <w:r w:rsidR="00FA18CE">
          <w:rPr>
            <w:noProof/>
            <w:webHidden/>
          </w:rPr>
          <w:t xml:space="preserve"> </w:t>
        </w:r>
        <w:r w:rsidR="00FA18CE">
          <w:rPr>
            <w:noProof/>
            <w:webHidden/>
          </w:rPr>
          <w:fldChar w:fldCharType="begin"/>
        </w:r>
        <w:r w:rsidR="00FA18CE">
          <w:rPr>
            <w:noProof/>
            <w:webHidden/>
          </w:rPr>
          <w:instrText xml:space="preserve"> PAGEREF _Toc293076413 \h </w:instrText>
        </w:r>
        <w:r w:rsidR="00FA18CE">
          <w:rPr>
            <w:noProof/>
            <w:webHidden/>
          </w:rPr>
        </w:r>
        <w:r w:rsidR="00FA18CE">
          <w:rPr>
            <w:noProof/>
            <w:webHidden/>
          </w:rPr>
          <w:fldChar w:fldCharType="separate"/>
        </w:r>
        <w:r w:rsidR="00FA18CE">
          <w:rPr>
            <w:noProof/>
            <w:webHidden/>
          </w:rPr>
          <w:t>15</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4" w:history="1">
        <w:r w:rsidR="00FA18CE" w:rsidRPr="005C0EF6">
          <w:rPr>
            <w:rStyle w:val="Hyperlink"/>
            <w:noProof/>
          </w:rPr>
          <w:t>2.1</w:t>
        </w:r>
        <w:r w:rsidR="00FA18CE">
          <w:rPr>
            <w:rFonts w:eastAsia="Times New Roman" w:cs="Times New Roman"/>
            <w:noProof/>
            <w:lang w:eastAsia="en-US"/>
          </w:rPr>
          <w:tab/>
        </w:r>
        <w:r w:rsidR="00FA18CE" w:rsidRPr="005C0EF6">
          <w:rPr>
            <w:rStyle w:val="Hyperlink"/>
            <w:noProof/>
          </w:rPr>
          <w:t>MYSQL</w:t>
        </w:r>
        <w:r w:rsidR="00FA18CE">
          <w:rPr>
            <w:noProof/>
            <w:webHidden/>
          </w:rPr>
          <w:t xml:space="preserve"> </w:t>
        </w:r>
        <w:r w:rsidR="00FA18CE">
          <w:rPr>
            <w:noProof/>
            <w:webHidden/>
          </w:rPr>
          <w:fldChar w:fldCharType="begin"/>
        </w:r>
        <w:r w:rsidR="00FA18CE">
          <w:rPr>
            <w:noProof/>
            <w:webHidden/>
          </w:rPr>
          <w:instrText xml:space="preserve"> PAGEREF _Toc293076414 \h </w:instrText>
        </w:r>
        <w:r w:rsidR="00FA18CE">
          <w:rPr>
            <w:noProof/>
            <w:webHidden/>
          </w:rPr>
        </w:r>
        <w:r w:rsidR="00FA18CE">
          <w:rPr>
            <w:noProof/>
            <w:webHidden/>
          </w:rPr>
          <w:fldChar w:fldCharType="separate"/>
        </w:r>
        <w:r w:rsidR="00FA18CE">
          <w:rPr>
            <w:noProof/>
            <w:webHidden/>
          </w:rPr>
          <w:t>15</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5" w:history="1">
        <w:r w:rsidR="00FA18CE" w:rsidRPr="005C0EF6">
          <w:rPr>
            <w:rStyle w:val="Hyperlink"/>
            <w:noProof/>
          </w:rPr>
          <w:t>2.2</w:t>
        </w:r>
        <w:r w:rsidR="00FA18CE">
          <w:rPr>
            <w:rFonts w:eastAsia="Times New Roman" w:cs="Times New Roman"/>
            <w:noProof/>
            <w:lang w:eastAsia="en-US"/>
          </w:rPr>
          <w:tab/>
        </w:r>
        <w:r w:rsidR="00FA18CE" w:rsidRPr="005C0EF6">
          <w:rPr>
            <w:rStyle w:val="Hyperlink"/>
            <w:noProof/>
          </w:rPr>
          <w:t>SEDNA</w:t>
        </w:r>
        <w:r w:rsidR="00FA18CE">
          <w:rPr>
            <w:noProof/>
            <w:webHidden/>
          </w:rPr>
          <w:t xml:space="preserve"> </w:t>
        </w:r>
        <w:r w:rsidR="00FA18CE">
          <w:rPr>
            <w:noProof/>
            <w:webHidden/>
          </w:rPr>
          <w:fldChar w:fldCharType="begin"/>
        </w:r>
        <w:r w:rsidR="00FA18CE">
          <w:rPr>
            <w:noProof/>
            <w:webHidden/>
          </w:rPr>
          <w:instrText xml:space="preserve"> PAGEREF _Toc293076415 \h </w:instrText>
        </w:r>
        <w:r w:rsidR="00FA18CE">
          <w:rPr>
            <w:noProof/>
            <w:webHidden/>
          </w:rPr>
        </w:r>
        <w:r w:rsidR="00FA18CE">
          <w:rPr>
            <w:noProof/>
            <w:webHidden/>
          </w:rPr>
          <w:fldChar w:fldCharType="separate"/>
        </w:r>
        <w:r w:rsidR="00FA18CE">
          <w:rPr>
            <w:noProof/>
            <w:webHidden/>
          </w:rPr>
          <w:t>20</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6" w:history="1">
        <w:r w:rsidR="00FA18CE" w:rsidRPr="005C0EF6">
          <w:rPr>
            <w:rStyle w:val="Hyperlink"/>
            <w:noProof/>
          </w:rPr>
          <w:t>2.3</w:t>
        </w:r>
        <w:r w:rsidR="00FA18CE">
          <w:rPr>
            <w:rFonts w:eastAsia="Times New Roman" w:cs="Times New Roman"/>
            <w:noProof/>
            <w:lang w:eastAsia="en-US"/>
          </w:rPr>
          <w:tab/>
        </w:r>
        <w:r w:rsidR="00FA18CE" w:rsidRPr="005C0EF6">
          <w:rPr>
            <w:rStyle w:val="Hyperlink"/>
            <w:noProof/>
          </w:rPr>
          <w:t>CASSANDRA</w:t>
        </w:r>
        <w:r w:rsidR="00FA18CE">
          <w:rPr>
            <w:noProof/>
            <w:webHidden/>
          </w:rPr>
          <w:t xml:space="preserve"> </w:t>
        </w:r>
        <w:r w:rsidR="00FA18CE">
          <w:rPr>
            <w:noProof/>
            <w:webHidden/>
          </w:rPr>
          <w:fldChar w:fldCharType="begin"/>
        </w:r>
        <w:r w:rsidR="00FA18CE">
          <w:rPr>
            <w:noProof/>
            <w:webHidden/>
          </w:rPr>
          <w:instrText xml:space="preserve"> PAGEREF _Toc293076416 \h </w:instrText>
        </w:r>
        <w:r w:rsidR="00FA18CE">
          <w:rPr>
            <w:noProof/>
            <w:webHidden/>
          </w:rPr>
        </w:r>
        <w:r w:rsidR="00FA18CE">
          <w:rPr>
            <w:noProof/>
            <w:webHidden/>
          </w:rPr>
          <w:fldChar w:fldCharType="separate"/>
        </w:r>
        <w:r w:rsidR="00FA18CE">
          <w:rPr>
            <w:noProof/>
            <w:webHidden/>
          </w:rPr>
          <w:t>22</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7" w:history="1">
        <w:r w:rsidR="00FA18CE" w:rsidRPr="005C0EF6">
          <w:rPr>
            <w:rStyle w:val="Hyperlink"/>
            <w:noProof/>
          </w:rPr>
          <w:t>2.4</w:t>
        </w:r>
        <w:r w:rsidR="00FA18CE">
          <w:rPr>
            <w:rFonts w:eastAsia="Times New Roman" w:cs="Times New Roman"/>
            <w:noProof/>
            <w:lang w:eastAsia="en-US"/>
          </w:rPr>
          <w:tab/>
        </w:r>
        <w:r w:rsidR="00FA18CE" w:rsidRPr="005C0EF6">
          <w:rPr>
            <w:rStyle w:val="Hyperlink"/>
            <w:noProof/>
          </w:rPr>
          <w:t>MONGODB</w:t>
        </w:r>
        <w:r w:rsidR="00FA18CE">
          <w:rPr>
            <w:noProof/>
            <w:webHidden/>
          </w:rPr>
          <w:t xml:space="preserve"> </w:t>
        </w:r>
        <w:r w:rsidR="00FA18CE">
          <w:rPr>
            <w:noProof/>
            <w:webHidden/>
          </w:rPr>
          <w:fldChar w:fldCharType="begin"/>
        </w:r>
        <w:r w:rsidR="00FA18CE">
          <w:rPr>
            <w:noProof/>
            <w:webHidden/>
          </w:rPr>
          <w:instrText xml:space="preserve"> PAGEREF _Toc293076417 \h </w:instrText>
        </w:r>
        <w:r w:rsidR="00FA18CE">
          <w:rPr>
            <w:noProof/>
            <w:webHidden/>
          </w:rPr>
        </w:r>
        <w:r w:rsidR="00FA18CE">
          <w:rPr>
            <w:noProof/>
            <w:webHidden/>
          </w:rPr>
          <w:fldChar w:fldCharType="separate"/>
        </w:r>
        <w:r w:rsidR="00FA18CE">
          <w:rPr>
            <w:noProof/>
            <w:webHidden/>
          </w:rPr>
          <w:t>22</w:t>
        </w:r>
        <w:r w:rsidR="00FA18CE">
          <w:rPr>
            <w:noProof/>
            <w:webHidden/>
          </w:rPr>
          <w:fldChar w:fldCharType="end"/>
        </w:r>
      </w:hyperlink>
    </w:p>
    <w:p w:rsidR="00FA18CE" w:rsidRDefault="00C91C21" w:rsidP="00FA18CE">
      <w:pPr>
        <w:pStyle w:val="Sumrio1"/>
        <w:tabs>
          <w:tab w:val="left" w:pos="849"/>
          <w:tab w:val="right" w:pos="9060"/>
        </w:tabs>
        <w:rPr>
          <w:rFonts w:eastAsia="Times New Roman" w:cs="Times New Roman"/>
          <w:noProof/>
          <w:lang w:eastAsia="en-US"/>
        </w:rPr>
      </w:pPr>
      <w:hyperlink w:anchor="_Toc293076418" w:history="1">
        <w:r w:rsidR="00FA18CE" w:rsidRPr="005C0EF6">
          <w:rPr>
            <w:rStyle w:val="Hyperlink"/>
            <w:noProof/>
          </w:rPr>
          <w:t>2.5</w:t>
        </w:r>
        <w:r w:rsidR="00FA18CE">
          <w:rPr>
            <w:rFonts w:eastAsia="Times New Roman" w:cs="Times New Roman"/>
            <w:noProof/>
            <w:lang w:eastAsia="en-US"/>
          </w:rPr>
          <w:tab/>
        </w:r>
        <w:r w:rsidR="00FA18CE" w:rsidRPr="005C0EF6">
          <w:rPr>
            <w:rStyle w:val="Hyperlink"/>
            <w:noProof/>
          </w:rPr>
          <w:t>REDIS</w:t>
        </w:r>
        <w:r w:rsidR="00FA18CE">
          <w:rPr>
            <w:noProof/>
            <w:webHidden/>
          </w:rPr>
          <w:t xml:space="preserve"> </w:t>
        </w:r>
        <w:r w:rsidR="00FA18CE">
          <w:rPr>
            <w:noProof/>
            <w:webHidden/>
          </w:rPr>
          <w:fldChar w:fldCharType="begin"/>
        </w:r>
        <w:r w:rsidR="00FA18CE">
          <w:rPr>
            <w:noProof/>
            <w:webHidden/>
          </w:rPr>
          <w:instrText xml:space="preserve"> PAGEREF _Toc293076418 \h </w:instrText>
        </w:r>
        <w:r w:rsidR="00FA18CE">
          <w:rPr>
            <w:noProof/>
            <w:webHidden/>
          </w:rPr>
        </w:r>
        <w:r w:rsidR="00FA18CE">
          <w:rPr>
            <w:noProof/>
            <w:webHidden/>
          </w:rPr>
          <w:fldChar w:fldCharType="separate"/>
        </w:r>
        <w:r w:rsidR="00FA18CE">
          <w:rPr>
            <w:noProof/>
            <w:webHidden/>
          </w:rPr>
          <w:t>28</w:t>
        </w:r>
        <w:r w:rsidR="00FA18CE">
          <w:rPr>
            <w:noProof/>
            <w:webHidden/>
          </w:rPr>
          <w:fldChar w:fldCharType="end"/>
        </w:r>
      </w:hyperlink>
    </w:p>
    <w:p w:rsidR="00FA18CE" w:rsidRDefault="00C91C21" w:rsidP="00FA18CE">
      <w:pPr>
        <w:pStyle w:val="Sumrio1"/>
        <w:tabs>
          <w:tab w:val="left" w:pos="440"/>
          <w:tab w:val="right" w:pos="9060"/>
        </w:tabs>
        <w:rPr>
          <w:rFonts w:eastAsia="Times New Roman" w:cs="Times New Roman"/>
          <w:noProof/>
          <w:lang w:eastAsia="en-US"/>
        </w:rPr>
      </w:pPr>
      <w:hyperlink w:anchor="_Toc293076419" w:history="1">
        <w:r w:rsidR="00FA18CE" w:rsidRPr="005C0EF6">
          <w:rPr>
            <w:rStyle w:val="Hyperlink"/>
            <w:noProof/>
          </w:rPr>
          <w:t>3</w:t>
        </w:r>
        <w:r w:rsidR="00FA18CE">
          <w:rPr>
            <w:rFonts w:eastAsia="Times New Roman" w:cs="Times New Roman"/>
            <w:noProof/>
            <w:lang w:eastAsia="en-US"/>
          </w:rPr>
          <w:tab/>
        </w:r>
        <w:r w:rsidR="00FA18CE" w:rsidRPr="005C0EF6">
          <w:rPr>
            <w:rStyle w:val="Hyperlink"/>
            <w:noProof/>
          </w:rPr>
          <w:t>EXEMPLO DE APLICAÇÃO</w:t>
        </w:r>
        <w:r w:rsidR="00FA18CE">
          <w:rPr>
            <w:noProof/>
            <w:webHidden/>
          </w:rPr>
          <w:t xml:space="preserve"> </w:t>
        </w:r>
        <w:r w:rsidR="00FA18CE">
          <w:rPr>
            <w:noProof/>
            <w:webHidden/>
          </w:rPr>
          <w:fldChar w:fldCharType="begin"/>
        </w:r>
        <w:r w:rsidR="00FA18CE">
          <w:rPr>
            <w:noProof/>
            <w:webHidden/>
          </w:rPr>
          <w:instrText xml:space="preserve"> PAGEREF _Toc293076419 \h </w:instrText>
        </w:r>
        <w:r w:rsidR="00FA18CE">
          <w:rPr>
            <w:noProof/>
            <w:webHidden/>
          </w:rPr>
        </w:r>
        <w:r w:rsidR="00FA18CE">
          <w:rPr>
            <w:noProof/>
            <w:webHidden/>
          </w:rPr>
          <w:fldChar w:fldCharType="separate"/>
        </w:r>
        <w:r w:rsidR="00FA18CE">
          <w:rPr>
            <w:noProof/>
            <w:webHidden/>
          </w:rPr>
          <w:t>33</w:t>
        </w:r>
        <w:r w:rsidR="00FA18CE">
          <w:rPr>
            <w:noProof/>
            <w:webHidden/>
          </w:rPr>
          <w:fldChar w:fldCharType="end"/>
        </w:r>
      </w:hyperlink>
    </w:p>
    <w:p w:rsidR="00FA18CE" w:rsidRDefault="00C91C21" w:rsidP="00FA18CE">
      <w:pPr>
        <w:pStyle w:val="Sumrio1"/>
        <w:tabs>
          <w:tab w:val="left" w:pos="440"/>
          <w:tab w:val="right" w:pos="9060"/>
        </w:tabs>
        <w:rPr>
          <w:rFonts w:eastAsia="Times New Roman" w:cs="Times New Roman"/>
          <w:noProof/>
          <w:lang w:eastAsia="en-US"/>
        </w:rPr>
      </w:pPr>
      <w:hyperlink w:anchor="_Toc293076420" w:history="1">
        <w:r w:rsidR="00FA18CE" w:rsidRPr="005C0EF6">
          <w:rPr>
            <w:rStyle w:val="Hyperlink"/>
            <w:noProof/>
          </w:rPr>
          <w:t>4</w:t>
        </w:r>
        <w:r w:rsidR="00FA18CE">
          <w:rPr>
            <w:rFonts w:eastAsia="Times New Roman" w:cs="Times New Roman"/>
            <w:noProof/>
            <w:lang w:eastAsia="en-US"/>
          </w:rPr>
          <w:tab/>
        </w:r>
        <w:r w:rsidR="00FA18CE" w:rsidRPr="005C0EF6">
          <w:rPr>
            <w:rStyle w:val="Hyperlink"/>
            <w:noProof/>
          </w:rPr>
          <w:t>AVALIAÇÃO</w:t>
        </w:r>
        <w:r w:rsidR="00FA18CE">
          <w:rPr>
            <w:noProof/>
            <w:webHidden/>
          </w:rPr>
          <w:t xml:space="preserve"> </w:t>
        </w:r>
        <w:r w:rsidR="00FA18CE">
          <w:rPr>
            <w:noProof/>
            <w:webHidden/>
          </w:rPr>
          <w:fldChar w:fldCharType="begin"/>
        </w:r>
        <w:r w:rsidR="00FA18CE">
          <w:rPr>
            <w:noProof/>
            <w:webHidden/>
          </w:rPr>
          <w:instrText xml:space="preserve"> PAGEREF _Toc293076420 \h </w:instrText>
        </w:r>
        <w:r w:rsidR="00FA18CE">
          <w:rPr>
            <w:noProof/>
            <w:webHidden/>
          </w:rPr>
        </w:r>
        <w:r w:rsidR="00FA18CE">
          <w:rPr>
            <w:noProof/>
            <w:webHidden/>
          </w:rPr>
          <w:fldChar w:fldCharType="separate"/>
        </w:r>
        <w:r w:rsidR="00FA18CE">
          <w:rPr>
            <w:noProof/>
            <w:webHidden/>
          </w:rPr>
          <w:t>33</w:t>
        </w:r>
        <w:r w:rsidR="00FA18CE">
          <w:rPr>
            <w:noProof/>
            <w:webHidden/>
          </w:rPr>
          <w:fldChar w:fldCharType="end"/>
        </w:r>
      </w:hyperlink>
    </w:p>
    <w:p w:rsidR="00FA18CE" w:rsidRDefault="00C91C21" w:rsidP="00FA18CE">
      <w:pPr>
        <w:pStyle w:val="Sumrio1"/>
        <w:tabs>
          <w:tab w:val="left" w:pos="440"/>
          <w:tab w:val="right" w:pos="9060"/>
        </w:tabs>
        <w:rPr>
          <w:rFonts w:eastAsia="Times New Roman" w:cs="Times New Roman"/>
          <w:noProof/>
          <w:lang w:eastAsia="en-US"/>
        </w:rPr>
      </w:pPr>
      <w:hyperlink w:anchor="_Toc293076421" w:history="1">
        <w:r w:rsidR="00FA18CE" w:rsidRPr="005C0EF6">
          <w:rPr>
            <w:rStyle w:val="Hyperlink"/>
            <w:noProof/>
          </w:rPr>
          <w:t>5</w:t>
        </w:r>
        <w:r w:rsidR="00FA18CE">
          <w:rPr>
            <w:rFonts w:eastAsia="Times New Roman" w:cs="Times New Roman"/>
            <w:noProof/>
            <w:lang w:eastAsia="en-US"/>
          </w:rPr>
          <w:tab/>
        </w:r>
        <w:r w:rsidR="00FA18CE" w:rsidRPr="005C0EF6">
          <w:rPr>
            <w:rStyle w:val="Hyperlink"/>
            <w:noProof/>
          </w:rPr>
          <w:t>CONCLUSÃO</w:t>
        </w:r>
        <w:r w:rsidR="00FA18CE">
          <w:rPr>
            <w:noProof/>
            <w:webHidden/>
          </w:rPr>
          <w:t xml:space="preserve"> </w:t>
        </w:r>
        <w:r w:rsidR="00FA18CE">
          <w:rPr>
            <w:noProof/>
            <w:webHidden/>
          </w:rPr>
          <w:fldChar w:fldCharType="begin"/>
        </w:r>
        <w:r w:rsidR="00FA18CE">
          <w:rPr>
            <w:noProof/>
            <w:webHidden/>
          </w:rPr>
          <w:instrText xml:space="preserve"> PAGEREF _Toc293076421 \h </w:instrText>
        </w:r>
        <w:r w:rsidR="00FA18CE">
          <w:rPr>
            <w:noProof/>
            <w:webHidden/>
          </w:rPr>
        </w:r>
        <w:r w:rsidR="00FA18CE">
          <w:rPr>
            <w:noProof/>
            <w:webHidden/>
          </w:rPr>
          <w:fldChar w:fldCharType="separate"/>
        </w:r>
        <w:r w:rsidR="00FA18CE">
          <w:rPr>
            <w:noProof/>
            <w:webHidden/>
          </w:rPr>
          <w:t>33</w:t>
        </w:r>
        <w:r w:rsidR="00FA18CE">
          <w:rPr>
            <w:noProof/>
            <w:webHidden/>
          </w:rPr>
          <w:fldChar w:fldCharType="end"/>
        </w:r>
      </w:hyperlink>
    </w:p>
    <w:p w:rsidR="00FA18CE" w:rsidRDefault="00C91C21" w:rsidP="00FA18CE">
      <w:pPr>
        <w:pStyle w:val="Sumrio1"/>
        <w:tabs>
          <w:tab w:val="left" w:pos="440"/>
          <w:tab w:val="right" w:pos="9060"/>
        </w:tabs>
        <w:rPr>
          <w:rFonts w:eastAsia="Times New Roman" w:cs="Times New Roman"/>
          <w:noProof/>
          <w:lang w:eastAsia="en-US"/>
        </w:rPr>
      </w:pPr>
      <w:hyperlink w:anchor="_Toc293076422" w:history="1">
        <w:r w:rsidR="00FA18CE" w:rsidRPr="005C0EF6">
          <w:rPr>
            <w:rStyle w:val="Hyperlink"/>
            <w:noProof/>
          </w:rPr>
          <w:t>6</w:t>
        </w:r>
        <w:r w:rsidR="00FA18CE">
          <w:rPr>
            <w:rFonts w:eastAsia="Times New Roman" w:cs="Times New Roman"/>
            <w:noProof/>
            <w:lang w:eastAsia="en-US"/>
          </w:rPr>
          <w:tab/>
        </w:r>
        <w:r w:rsidR="00FA18CE" w:rsidRPr="005C0EF6">
          <w:rPr>
            <w:rStyle w:val="Hyperlink"/>
            <w:noProof/>
          </w:rPr>
          <w:t>REFERÊNCIAS BIBLIOGRÁFICAS</w:t>
        </w:r>
        <w:r w:rsidR="00FA18CE">
          <w:rPr>
            <w:noProof/>
            <w:webHidden/>
          </w:rPr>
          <w:t xml:space="preserve"> </w:t>
        </w:r>
        <w:r w:rsidR="00FA18CE">
          <w:rPr>
            <w:noProof/>
            <w:webHidden/>
          </w:rPr>
          <w:fldChar w:fldCharType="begin"/>
        </w:r>
        <w:r w:rsidR="00FA18CE">
          <w:rPr>
            <w:noProof/>
            <w:webHidden/>
          </w:rPr>
          <w:instrText xml:space="preserve"> PAGEREF _Toc293076422 \h </w:instrText>
        </w:r>
        <w:r w:rsidR="00FA18CE">
          <w:rPr>
            <w:noProof/>
            <w:webHidden/>
          </w:rPr>
        </w:r>
        <w:r w:rsidR="00FA18CE">
          <w:rPr>
            <w:noProof/>
            <w:webHidden/>
          </w:rPr>
          <w:fldChar w:fldCharType="separate"/>
        </w:r>
        <w:r w:rsidR="00FA18CE">
          <w:rPr>
            <w:noProof/>
            <w:webHidden/>
          </w:rPr>
          <w:t>33</w:t>
        </w:r>
        <w:r w:rsidR="00FA18CE">
          <w:rPr>
            <w:noProof/>
            <w:webHidden/>
          </w:rPr>
          <w:fldChar w:fldCharType="end"/>
        </w:r>
      </w:hyperlink>
    </w:p>
    <w:p w:rsidR="00FA18CE" w:rsidRDefault="00FA18CE" w:rsidP="00FA18CE">
      <w:pPr>
        <w:pStyle w:val="Sumrio1"/>
        <w:tabs>
          <w:tab w:val="left" w:pos="849"/>
          <w:tab w:val="right" w:pos="9060"/>
        </w:tabs>
        <w:rPr>
          <w:rFonts w:ascii="Times New Roman" w:hAnsi="Times New Roman" w:cs="Times New Roman"/>
          <w:sz w:val="24"/>
          <w:szCs w:val="24"/>
          <w:lang w:val="pt-BR"/>
        </w:rPr>
      </w:pPr>
      <w:r w:rsidRPr="00DD132D">
        <w:rPr>
          <w:rFonts w:ascii="Times New Roman" w:hAnsi="Times New Roman" w:cs="Times New Roman"/>
          <w:sz w:val="24"/>
          <w:szCs w:val="24"/>
          <w:lang w:val="pt-BR"/>
        </w:rPr>
        <w:fldChar w:fldCharType="end"/>
      </w:r>
      <w:commentRangeEnd w:id="0"/>
      <w:r>
        <w:rPr>
          <w:rStyle w:val="Refdecomentrio"/>
        </w:rPr>
        <w:commentReference w:id="0"/>
      </w:r>
    </w:p>
    <w:p w:rsidR="00FA18CE" w:rsidRDefault="00FA18CE" w:rsidP="00FA18CE">
      <w:pPr>
        <w:rPr>
          <w:lang w:val="pt-BR"/>
        </w:rPr>
      </w:pPr>
    </w:p>
    <w:p w:rsidR="00FA18CE" w:rsidRDefault="00FA18CE" w:rsidP="00FA18CE">
      <w:pPr>
        <w:rPr>
          <w:lang w:val="pt-BR"/>
        </w:rPr>
      </w:pPr>
    </w:p>
    <w:p w:rsidR="00FA18CE" w:rsidRDefault="00FA18CE" w:rsidP="00FA18CE">
      <w:pPr>
        <w:rPr>
          <w:lang w:val="pt-BR"/>
        </w:rPr>
      </w:pPr>
    </w:p>
    <w:p w:rsidR="00FA18CE" w:rsidRPr="00DD132D" w:rsidRDefault="00FA18CE" w:rsidP="00FA18CE">
      <w:pPr>
        <w:pStyle w:val="Ttulo"/>
        <w:outlineLvl w:val="0"/>
      </w:pPr>
      <w:r>
        <w:br w:type="page"/>
      </w:r>
      <w:bookmarkStart w:id="1" w:name="_Toc293076409"/>
      <w:r w:rsidRPr="00DD132D">
        <w:lastRenderedPageBreak/>
        <w:t>INTRODUÇÃO</w:t>
      </w:r>
      <w:bookmarkEnd w:id="1"/>
    </w:p>
    <w:p w:rsidR="00FA18CE" w:rsidRDefault="00FA18CE" w:rsidP="00FA18CE">
      <w:pPr>
        <w:pStyle w:val="SubTitulo1"/>
        <w:outlineLvl w:val="0"/>
      </w:pPr>
      <w:bookmarkStart w:id="2" w:name="_Toc293076410"/>
      <w:r>
        <w:t>MOTIVAÇÃO</w:t>
      </w:r>
      <w:bookmarkEnd w:id="2"/>
    </w:p>
    <w:p w:rsidR="00FA18CE" w:rsidRDefault="00FA18CE" w:rsidP="00FA18CE">
      <w:pPr>
        <w:pStyle w:val="SubTitulo1"/>
        <w:outlineLvl w:val="0"/>
      </w:pPr>
      <w:bookmarkStart w:id="3" w:name="_Toc293076411"/>
      <w:r>
        <w:t>OBJETIVO</w:t>
      </w:r>
      <w:bookmarkEnd w:id="3"/>
    </w:p>
    <w:p w:rsidR="00FA18CE" w:rsidRDefault="00FA18CE" w:rsidP="00FA18CE">
      <w:pPr>
        <w:pStyle w:val="SubTitulo1"/>
        <w:outlineLvl w:val="0"/>
      </w:pPr>
      <w:bookmarkStart w:id="4" w:name="_Toc293076412"/>
      <w:r>
        <w:t>ORGANIZAÇÃO</w:t>
      </w:r>
      <w:bookmarkEnd w:id="4"/>
    </w:p>
    <w:p w:rsidR="00FA18CE" w:rsidRDefault="00FA18CE" w:rsidP="00FA18CE">
      <w:pPr>
        <w:pStyle w:val="SubTitulo1"/>
        <w:numPr>
          <w:ilvl w:val="0"/>
          <w:numId w:val="0"/>
        </w:numPr>
        <w:jc w:val="both"/>
      </w:pPr>
    </w:p>
    <w:p w:rsidR="00FA18CE" w:rsidRDefault="00FA18CE" w:rsidP="00FA18CE">
      <w:pPr>
        <w:pStyle w:val="SubTitulo1"/>
        <w:numPr>
          <w:ilvl w:val="0"/>
          <w:numId w:val="0"/>
        </w:numPr>
        <w:ind w:firstLine="420"/>
        <w:jc w:val="both"/>
      </w:pPr>
    </w:p>
    <w:p w:rsidR="00FA18CE" w:rsidRDefault="00FA18CE" w:rsidP="00FA18CE">
      <w:pPr>
        <w:pStyle w:val="SubTitulo1"/>
        <w:numPr>
          <w:ilvl w:val="0"/>
          <w:numId w:val="0"/>
        </w:numPr>
        <w:ind w:firstLine="420"/>
        <w:jc w:val="both"/>
      </w:pPr>
    </w:p>
    <w:p w:rsidR="00FA18CE" w:rsidRDefault="00FA18CE" w:rsidP="00FA18CE">
      <w:pPr>
        <w:pStyle w:val="Ttulo"/>
        <w:outlineLvl w:val="0"/>
      </w:pPr>
      <w:r>
        <w:br w:type="page"/>
      </w:r>
      <w:bookmarkStart w:id="5" w:name="_Toc293076413"/>
      <w:r w:rsidRPr="00DD132D">
        <w:lastRenderedPageBreak/>
        <w:t>REVISÃO DA LITERATURA</w:t>
      </w:r>
      <w:bookmarkEnd w:id="5"/>
    </w:p>
    <w:p w:rsidR="00FA18CE" w:rsidRDefault="00FA18CE" w:rsidP="00FA18CE">
      <w:pPr>
        <w:pStyle w:val="SubTitulo1"/>
        <w:outlineLvl w:val="0"/>
      </w:pPr>
      <w:bookmarkStart w:id="6" w:name="_Toc293076414"/>
      <w:bookmarkStart w:id="7" w:name="_GoBack"/>
      <w:bookmarkEnd w:id="7"/>
      <w:r>
        <w:t>MYSQL</w:t>
      </w:r>
      <w:bookmarkEnd w:id="6"/>
    </w:p>
    <w:p w:rsidR="00FA18CE" w:rsidRPr="00997EB2" w:rsidRDefault="00FA18CE" w:rsidP="00997EB2">
      <w:pPr>
        <w:pStyle w:val="sumario"/>
        <w:numPr>
          <w:ilvl w:val="0"/>
          <w:numId w:val="0"/>
        </w:numPr>
        <w:ind w:firstLine="708"/>
        <w:jc w:val="both"/>
        <w:rPr>
          <w:lang w:val="pt-BR"/>
        </w:rPr>
      </w:pPr>
      <w:r w:rsidRPr="00997EB2">
        <w:rPr>
          <w:lang w:val="pt-BR"/>
        </w:rPr>
        <w:t xml:space="preserve">Quando uma tecnologia é escolhida para ser utilizada em um sistema, existem alguns pontos que devem ser analisados como desempenho, condições e restrições da licença e preço. Sabendo disso, podemos analisar os recursos que o </w:t>
      </w:r>
      <w:proofErr w:type="gramStart"/>
      <w:r w:rsidRPr="00997EB2">
        <w:rPr>
          <w:lang w:val="pt-BR"/>
        </w:rPr>
        <w:t>MySQL</w:t>
      </w:r>
      <w:proofErr w:type="gramEnd"/>
      <w:r w:rsidRPr="00997EB2">
        <w:rPr>
          <w:lang w:val="pt-BR"/>
        </w:rPr>
        <w:t xml:space="preserve"> tem para oferecer </w:t>
      </w:r>
      <w:r>
        <w:fldChar w:fldCharType="begin"/>
      </w:r>
      <w:r w:rsidRPr="00997EB2">
        <w:rPr>
          <w:lang w:val="pt-BR"/>
        </w:rPr>
        <w:instrText xml:space="preserve"> ADDIN ZOTERO_ITEM {"citationID":"2cderunf05","citationItems":[{"uri":["http://zotero.org/groups/43707/items/9JNVEP8B"]}]} </w:instrText>
      </w:r>
      <w:r>
        <w:fldChar w:fldCharType="separate"/>
      </w:r>
      <w:r w:rsidRPr="00997EB2">
        <w:rPr>
          <w:lang w:val="pt-BR"/>
        </w:rPr>
        <w:t>(DUBOIS, 2000)</w:t>
      </w:r>
      <w:r>
        <w:fldChar w:fldCharType="end"/>
      </w:r>
      <w:r w:rsidRPr="00997EB2">
        <w:rPr>
          <w:lang w:val="pt-BR"/>
        </w:rPr>
        <w:t xml:space="preserve"> :</w:t>
      </w:r>
    </w:p>
    <w:p w:rsidR="00FA18CE" w:rsidRDefault="00FA18CE" w:rsidP="00FA18CE">
      <w:pPr>
        <w:pStyle w:val="sumario"/>
        <w:numPr>
          <w:ilvl w:val="0"/>
          <w:numId w:val="37"/>
        </w:numPr>
        <w:jc w:val="both"/>
      </w:pPr>
      <w:proofErr w:type="spellStart"/>
      <w:r>
        <w:t>Velocidade</w:t>
      </w:r>
      <w:proofErr w:type="spellEnd"/>
    </w:p>
    <w:p w:rsidR="00FA18CE" w:rsidRDefault="00FA18CE" w:rsidP="00FA18CE">
      <w:pPr>
        <w:pStyle w:val="sumario"/>
        <w:numPr>
          <w:ilvl w:val="0"/>
          <w:numId w:val="37"/>
        </w:numPr>
        <w:jc w:val="both"/>
      </w:pPr>
      <w:r>
        <w:t>Facilidade de administração e utilização</w:t>
      </w:r>
    </w:p>
    <w:p w:rsidR="00FA18CE" w:rsidRPr="00997EB2" w:rsidRDefault="00FA18CE" w:rsidP="00FA18CE">
      <w:pPr>
        <w:pStyle w:val="sumario"/>
        <w:numPr>
          <w:ilvl w:val="0"/>
          <w:numId w:val="37"/>
        </w:numPr>
        <w:jc w:val="both"/>
        <w:rPr>
          <w:lang w:val="pt-BR"/>
        </w:rPr>
      </w:pPr>
      <w:r w:rsidRPr="00997EB2">
        <w:rPr>
          <w:lang w:val="pt-BR"/>
        </w:rPr>
        <w:t>Suporta SQL: é linguagem mais utilizada para bancos de dados</w:t>
      </w:r>
    </w:p>
    <w:p w:rsidR="00FA18CE" w:rsidRPr="00997EB2" w:rsidRDefault="00FA18CE" w:rsidP="00FA18CE">
      <w:pPr>
        <w:pStyle w:val="sumario"/>
        <w:numPr>
          <w:ilvl w:val="0"/>
          <w:numId w:val="37"/>
        </w:numPr>
        <w:jc w:val="both"/>
        <w:rPr>
          <w:lang w:val="pt-BR"/>
        </w:rPr>
      </w:pPr>
      <w:r w:rsidRPr="00997EB2">
        <w:rPr>
          <w:lang w:val="pt-BR"/>
        </w:rPr>
        <w:t xml:space="preserve">Capacidade: o </w:t>
      </w:r>
      <w:proofErr w:type="gramStart"/>
      <w:r w:rsidRPr="00997EB2">
        <w:rPr>
          <w:lang w:val="pt-BR"/>
        </w:rPr>
        <w:t>MySQL</w:t>
      </w:r>
      <w:proofErr w:type="gramEnd"/>
      <w:r w:rsidRPr="00997EB2">
        <w:rPr>
          <w:lang w:val="pt-BR"/>
        </w:rPr>
        <w:t xml:space="preserve"> é um servidor </w:t>
      </w:r>
      <w:proofErr w:type="spellStart"/>
      <w:r w:rsidRPr="00997EB2">
        <w:rPr>
          <w:i/>
          <w:lang w:val="pt-BR"/>
        </w:rPr>
        <w:t>multi-thread</w:t>
      </w:r>
      <w:proofErr w:type="spellEnd"/>
      <w:r w:rsidRPr="00997EB2">
        <w:rPr>
          <w:lang w:val="pt-BR"/>
        </w:rPr>
        <w:t>, com isso vários clientes podem se conectar ao banco simultaneamente.</w:t>
      </w:r>
    </w:p>
    <w:p w:rsidR="00FA18CE" w:rsidRDefault="00FA18CE" w:rsidP="00FA18CE">
      <w:pPr>
        <w:pStyle w:val="sumario"/>
        <w:numPr>
          <w:ilvl w:val="0"/>
          <w:numId w:val="37"/>
        </w:numPr>
        <w:jc w:val="both"/>
      </w:pPr>
      <w:proofErr w:type="spellStart"/>
      <w:r>
        <w:t>Conectividade</w:t>
      </w:r>
      <w:proofErr w:type="spellEnd"/>
      <w:r>
        <w:t xml:space="preserve"> e </w:t>
      </w:r>
      <w:proofErr w:type="spellStart"/>
      <w:r>
        <w:t>Segurança</w:t>
      </w:r>
      <w:proofErr w:type="spellEnd"/>
      <w:r>
        <w:t>.</w:t>
      </w:r>
    </w:p>
    <w:p w:rsidR="00FA18CE" w:rsidRPr="00997EB2" w:rsidRDefault="00FA18CE" w:rsidP="00FA18CE">
      <w:pPr>
        <w:pStyle w:val="sumario"/>
        <w:numPr>
          <w:ilvl w:val="0"/>
          <w:numId w:val="37"/>
        </w:numPr>
        <w:jc w:val="both"/>
        <w:rPr>
          <w:lang w:val="pt-BR"/>
        </w:rPr>
      </w:pPr>
      <w:r w:rsidRPr="00997EB2">
        <w:rPr>
          <w:lang w:val="pt-BR"/>
        </w:rPr>
        <w:t xml:space="preserve">Portabilidade: o </w:t>
      </w:r>
      <w:proofErr w:type="gramStart"/>
      <w:r w:rsidRPr="00997EB2">
        <w:rPr>
          <w:lang w:val="pt-BR"/>
        </w:rPr>
        <w:t>MySQL</w:t>
      </w:r>
      <w:proofErr w:type="gramEnd"/>
      <w:r w:rsidRPr="00997EB2">
        <w:rPr>
          <w:lang w:val="pt-BR"/>
        </w:rPr>
        <w:t xml:space="preserve"> pode ser executado em diversas plataformas</w:t>
      </w:r>
    </w:p>
    <w:p w:rsidR="00FA18CE" w:rsidRPr="00997EB2" w:rsidRDefault="00FA18CE" w:rsidP="00FA18CE">
      <w:pPr>
        <w:pStyle w:val="sumario"/>
        <w:numPr>
          <w:ilvl w:val="0"/>
          <w:numId w:val="37"/>
        </w:numPr>
        <w:jc w:val="both"/>
        <w:rPr>
          <w:lang w:val="pt-BR"/>
        </w:rPr>
      </w:pPr>
      <w:r w:rsidRPr="00997EB2">
        <w:rPr>
          <w:lang w:val="pt-BR"/>
        </w:rPr>
        <w:t xml:space="preserve">Disponibilidade e Custo: é um projeto </w:t>
      </w:r>
      <w:r w:rsidRPr="00997EB2">
        <w:rPr>
          <w:i/>
          <w:lang w:val="pt-BR"/>
        </w:rPr>
        <w:t xml:space="preserve">Open </w:t>
      </w:r>
      <w:proofErr w:type="spellStart"/>
      <w:r w:rsidRPr="00997EB2">
        <w:rPr>
          <w:i/>
          <w:lang w:val="pt-BR"/>
        </w:rPr>
        <w:t>Source</w:t>
      </w:r>
      <w:proofErr w:type="spellEnd"/>
      <w:r w:rsidRPr="00997EB2">
        <w:rPr>
          <w:lang w:val="pt-BR"/>
        </w:rPr>
        <w:t xml:space="preserve"> disponível sobre diversos termos de licença, ou seja, pode ser executado sem nenhum custo ou através de acordos e compra de licença.</w:t>
      </w:r>
    </w:p>
    <w:p w:rsidR="00FA18CE" w:rsidRPr="00997EB2" w:rsidRDefault="00FA18CE" w:rsidP="00FA18CE">
      <w:pPr>
        <w:pStyle w:val="sumario"/>
        <w:numPr>
          <w:ilvl w:val="0"/>
          <w:numId w:val="0"/>
        </w:numPr>
        <w:ind w:left="1428"/>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um banco de dados relacional </w:t>
      </w:r>
      <w:r w:rsidRPr="001F3EAB">
        <w:rPr>
          <w:u w:val="none"/>
        </w:rPr>
        <w:fldChar w:fldCharType="begin"/>
      </w:r>
      <w:r w:rsidRPr="00997EB2">
        <w:rPr>
          <w:u w:val="none"/>
          <w:lang w:val="pt-BR"/>
        </w:rPr>
        <w:instrText xml:space="preserve"> ADDIN ZOTERO_ITEM {"citationID":"2h5tqm6sdv","citationItems":[{"uri":["http://zotero.org/groups/43707/items/TUHEJ5UB"]}]} </w:instrText>
      </w:r>
      <w:r w:rsidRPr="001F3EAB">
        <w:rPr>
          <w:u w:val="none"/>
        </w:rPr>
        <w:fldChar w:fldCharType="separate"/>
      </w:r>
      <w:r w:rsidRPr="00997EB2">
        <w:rPr>
          <w:lang w:val="pt-BR"/>
        </w:rPr>
        <w:t>(CODD, 1970)</w:t>
      </w:r>
      <w:r w:rsidRPr="001F3EAB">
        <w:rPr>
          <w:u w:val="none"/>
        </w:rPr>
        <w:fldChar w:fldCharType="end"/>
      </w:r>
      <w:r w:rsidRPr="00997EB2">
        <w:rPr>
          <w:u w:val="none"/>
          <w:lang w:val="pt-BR"/>
        </w:rPr>
        <w:t>, ou seja, cujo modelo é formado</w:t>
      </w:r>
      <w:commentRangeStart w:id="8"/>
      <w:r w:rsidRPr="00997EB2">
        <w:rPr>
          <w:u w:val="none"/>
          <w:lang w:val="pt-BR"/>
        </w:rPr>
        <w:t xml:space="preserve"> </w:t>
      </w:r>
      <w:commentRangeEnd w:id="8"/>
      <w:r>
        <w:rPr>
          <w:rStyle w:val="Refdecomentrio"/>
          <w:rFonts w:ascii="Calibri" w:hAnsi="Calibri" w:cs="Calibri"/>
          <w:u w:val="none"/>
        </w:rPr>
        <w:commentReference w:id="8"/>
      </w:r>
      <w:r w:rsidRPr="00997EB2">
        <w:rPr>
          <w:u w:val="none"/>
          <w:lang w:val="pt-BR"/>
        </w:rPr>
        <w:t xml:space="preserve">por tabelas que contêm linhas e colunas. Cada linha é constituída de dados sobre uma entidade específica, por exemplo, pessoa, veículo, ou qualquer outra coisa. Cada coluna representa um atributo dessa entidade, com suas linhas representando os valores de cada atributo.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Na </w:t>
      </w:r>
      <w:r w:rsidRPr="007815EF">
        <w:rPr>
          <w:u w:val="none"/>
        </w:rPr>
        <w:fldChar w:fldCharType="begin"/>
      </w:r>
      <w:r w:rsidRPr="00997EB2">
        <w:rPr>
          <w:u w:val="none"/>
          <w:lang w:val="pt-BR"/>
        </w:rPr>
        <w:instrText xml:space="preserve"> REF _Ref293344004 \h </w:instrText>
      </w:r>
      <w:r w:rsidRPr="007815EF">
        <w:rPr>
          <w:u w:val="none"/>
        </w:rPr>
      </w:r>
      <w:r w:rsidRPr="007815EF">
        <w:rPr>
          <w:u w:val="none"/>
        </w:rPr>
        <w:fldChar w:fldCharType="separate"/>
      </w:r>
      <w:r w:rsidRPr="00997EB2">
        <w:rPr>
          <w:lang w:val="pt-BR"/>
        </w:rPr>
        <w:t xml:space="preserve">Figura </w:t>
      </w:r>
      <w:r w:rsidRPr="00997EB2">
        <w:rPr>
          <w:noProof/>
          <w:lang w:val="pt-BR"/>
        </w:rPr>
        <w:t>1</w:t>
      </w:r>
      <w:r w:rsidRPr="007815EF">
        <w:rPr>
          <w:u w:val="none"/>
        </w:rPr>
        <w:fldChar w:fldCharType="end"/>
      </w:r>
      <w:r w:rsidRPr="00997EB2">
        <w:rPr>
          <w:u w:val="none"/>
          <w:lang w:val="pt-BR"/>
        </w:rPr>
        <w:t xml:space="preserve">, podemos perceber esse modelo. Temos a entidade pessoa que é representado pela tabela </w:t>
      </w:r>
      <w:proofErr w:type="gramStart"/>
      <w:r w:rsidRPr="00997EB2">
        <w:rPr>
          <w:u w:val="none"/>
          <w:lang w:val="pt-BR"/>
        </w:rPr>
        <w:t>Pessoa e esta classe possui</w:t>
      </w:r>
      <w:proofErr w:type="gramEnd"/>
      <w:r w:rsidRPr="00997EB2">
        <w:rPr>
          <w:u w:val="none"/>
          <w:lang w:val="pt-BR"/>
        </w:rPr>
        <w:t xml:space="preserve"> seus atributos, que são as colunas nome, CPF e data de nascimento.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9286" w:type="dxa"/>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1466850" cy="1371600"/>
                  <wp:effectExtent l="19050" t="0" r="0" b="0"/>
                  <wp:wrapSquare wrapText="bothSides"/>
                  <wp:docPr id="5" name="Imagem 5" descr="tabela_pes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ela_pessoa"/>
                          <pic:cNvPicPr>
                            <a:picLocks noChangeAspect="1" noChangeArrowheads="1"/>
                          </pic:cNvPicPr>
                        </pic:nvPicPr>
                        <pic:blipFill>
                          <a:blip r:embed="rId11" cstate="print"/>
                          <a:srcRect/>
                          <a:stretch>
                            <a:fillRect/>
                          </a:stretch>
                        </pic:blipFill>
                        <pic:spPr bwMode="auto">
                          <a:xfrm>
                            <a:off x="0" y="0"/>
                            <a:ext cx="1466850" cy="1371600"/>
                          </a:xfrm>
                          <a:prstGeom prst="rect">
                            <a:avLst/>
                          </a:prstGeom>
                          <a:noFill/>
                          <a:ln w="9525">
                            <a:noFill/>
                            <a:miter lim="800000"/>
                            <a:headEnd/>
                            <a:tailEnd/>
                          </a:ln>
                        </pic:spPr>
                      </pic:pic>
                    </a:graphicData>
                  </a:graphic>
                </wp:anchor>
              </w:drawing>
            </w:r>
          </w:p>
        </w:tc>
      </w:tr>
      <w:tr w:rsidR="00FA18CE" w:rsidRPr="00997EB2" w:rsidTr="00C91C21">
        <w:tc>
          <w:tcPr>
            <w:tcW w:w="9286" w:type="dxa"/>
          </w:tcPr>
          <w:p w:rsidR="00FA18CE" w:rsidRPr="0045631A" w:rsidRDefault="00FA18CE" w:rsidP="00C91C21">
            <w:pPr>
              <w:pStyle w:val="Legenda"/>
              <w:jc w:val="center"/>
              <w:rPr>
                <w:lang w:val="pt-BR"/>
              </w:rPr>
            </w:pPr>
            <w:bookmarkStart w:id="9" w:name="_Ref293344004"/>
            <w:bookmarkStart w:id="10" w:name="_Toc295923750"/>
            <w:r w:rsidRPr="0045631A">
              <w:rPr>
                <w:lang w:val="pt-BR"/>
              </w:rPr>
              <w:t xml:space="preserve">Figura </w:t>
            </w:r>
            <w:r>
              <w:fldChar w:fldCharType="begin"/>
            </w:r>
            <w:r w:rsidRPr="0045631A">
              <w:rPr>
                <w:lang w:val="pt-BR"/>
              </w:rPr>
              <w:instrText xml:space="preserve"> SEQ Figura \* ARABIC </w:instrText>
            </w:r>
            <w:r>
              <w:fldChar w:fldCharType="separate"/>
            </w:r>
            <w:r>
              <w:rPr>
                <w:noProof/>
                <w:lang w:val="pt-BR"/>
              </w:rPr>
              <w:t>1</w:t>
            </w:r>
            <w:r>
              <w:fldChar w:fldCharType="end"/>
            </w:r>
            <w:bookmarkEnd w:id="9"/>
            <w:r w:rsidRPr="0045631A">
              <w:rPr>
                <w:lang w:val="pt-BR"/>
              </w:rPr>
              <w:t>: Exemplo de Modelo Relacional – Tabela Pessoa</w:t>
            </w:r>
            <w:r>
              <w:rPr>
                <w:lang w:val="pt-BR"/>
              </w:rPr>
              <w:t>.</w:t>
            </w:r>
            <w:bookmarkEnd w:id="10"/>
          </w:p>
        </w:tc>
      </w:tr>
    </w:tbl>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2"/>
        <w:numPr>
          <w:ilvl w:val="0"/>
          <w:numId w:val="0"/>
        </w:numPr>
        <w:ind w:firstLine="708"/>
        <w:jc w:val="both"/>
        <w:rPr>
          <w:u w:val="none"/>
          <w:lang w:val="pt-BR"/>
        </w:rPr>
      </w:pPr>
      <w:commentRangeStart w:id="11"/>
      <w:r w:rsidRPr="00997EB2">
        <w:rPr>
          <w:u w:val="none"/>
          <w:lang w:val="pt-BR"/>
        </w:rPr>
        <w:lastRenderedPageBreak/>
        <w:t>Esta tabela pessoa possui instâncias</w:t>
      </w:r>
      <w:r>
        <w:rPr>
          <w:rStyle w:val="Refdecomentrio"/>
          <w:rFonts w:ascii="Calibri" w:hAnsi="Calibri" w:cs="Calibri"/>
          <w:u w:val="none"/>
        </w:rPr>
        <w:commentReference w:id="12"/>
      </w:r>
      <w:r w:rsidRPr="00997EB2">
        <w:rPr>
          <w:u w:val="none"/>
          <w:lang w:val="pt-BR"/>
        </w:rPr>
        <w:t xml:space="preserve">, que são representadas por </w:t>
      </w:r>
      <w:proofErr w:type="spellStart"/>
      <w:r w:rsidRPr="00997EB2">
        <w:rPr>
          <w:u w:val="none"/>
          <w:lang w:val="pt-BR"/>
        </w:rPr>
        <w:t>tuplas</w:t>
      </w:r>
      <w:proofErr w:type="spellEnd"/>
      <w:r w:rsidRPr="00997EB2">
        <w:rPr>
          <w:u w:val="none"/>
          <w:lang w:val="pt-BR"/>
        </w:rPr>
        <w:t xml:space="preserve">, cada linha da tabela. Algumas </w:t>
      </w:r>
      <w:commentRangeStart w:id="13"/>
      <w:proofErr w:type="spellStart"/>
      <w:r w:rsidRPr="00997EB2">
        <w:rPr>
          <w:u w:val="none"/>
          <w:lang w:val="pt-BR"/>
        </w:rPr>
        <w:t>tuplas</w:t>
      </w:r>
      <w:proofErr w:type="spellEnd"/>
      <w:r w:rsidRPr="00997EB2">
        <w:rPr>
          <w:u w:val="none"/>
          <w:lang w:val="pt-BR"/>
        </w:rPr>
        <w:t xml:space="preserve"> </w:t>
      </w:r>
      <w:commentRangeEnd w:id="13"/>
      <w:r>
        <w:rPr>
          <w:rStyle w:val="Refdecomentrio"/>
          <w:rFonts w:ascii="Calibri" w:hAnsi="Calibri" w:cs="Calibri"/>
          <w:u w:val="none"/>
        </w:rPr>
        <w:commentReference w:id="13"/>
      </w:r>
      <w:r w:rsidRPr="00997EB2">
        <w:rPr>
          <w:u w:val="none"/>
          <w:lang w:val="pt-BR"/>
        </w:rPr>
        <w:t>pertencentes a ela são (08539287409, João, 17-05-1967) e (05831765208, Maria, 21-10-1990)</w:t>
      </w:r>
      <w:r>
        <w:rPr>
          <w:u w:val="none"/>
          <w:lang w:val="pt-BR"/>
        </w:rPr>
        <w:t xml:space="preserve"> e no modelo relacional são representadas como mostra a </w:t>
      </w:r>
      <w:r>
        <w:rPr>
          <w:u w:val="none"/>
          <w:lang w:val="pt-BR"/>
        </w:rPr>
        <w:fldChar w:fldCharType="begin"/>
      </w:r>
      <w:r>
        <w:rPr>
          <w:u w:val="none"/>
          <w:lang w:val="pt-BR"/>
        </w:rPr>
        <w:instrText xml:space="preserve"> REF _Ref295839954 \h </w:instrText>
      </w:r>
      <w:r>
        <w:rPr>
          <w:u w:val="none"/>
          <w:lang w:val="pt-BR"/>
        </w:rPr>
      </w:r>
      <w:r>
        <w:rPr>
          <w:u w:val="none"/>
          <w:lang w:val="pt-BR"/>
        </w:rPr>
        <w:fldChar w:fldCharType="separate"/>
      </w:r>
      <w:r w:rsidRPr="00A56C49">
        <w:rPr>
          <w:lang w:val="pt-BR"/>
        </w:rPr>
        <w:t xml:space="preserve">Tabela </w:t>
      </w:r>
      <w:r w:rsidRPr="00A56C49">
        <w:rPr>
          <w:noProof/>
          <w:lang w:val="pt-BR"/>
        </w:rPr>
        <w:t>1</w:t>
      </w:r>
      <w:r>
        <w:rPr>
          <w:u w:val="none"/>
          <w:lang w:val="pt-BR"/>
        </w:rPr>
        <w:fldChar w:fldCharType="end"/>
      </w:r>
      <w:r w:rsidRPr="00997EB2">
        <w:rPr>
          <w:u w:val="none"/>
          <w:lang w:val="pt-BR"/>
        </w:rPr>
        <w:t xml:space="preserve">. </w:t>
      </w:r>
      <w:commentRangeEnd w:id="11"/>
      <w:r>
        <w:rPr>
          <w:rStyle w:val="Refdecomentrio"/>
          <w:rFonts w:ascii="Calibri" w:hAnsi="Calibri" w:cs="Calibri"/>
          <w:u w:val="none"/>
        </w:rPr>
        <w:commentReference w:id="1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094"/>
        <w:gridCol w:w="3098"/>
      </w:tblGrid>
      <w:tr w:rsidR="00FA18CE" w:rsidRPr="00D761A5" w:rsidTr="00C91C21">
        <w:trPr>
          <w:trHeight w:val="491"/>
        </w:trPr>
        <w:tc>
          <w:tcPr>
            <w:tcW w:w="5000" w:type="pct"/>
            <w:gridSpan w:val="3"/>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t>pessoa</w:t>
            </w:r>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spellStart"/>
            <w:r w:rsidRPr="00D761A5">
              <w:rPr>
                <w:u w:val="none"/>
                <w:lang w:val="pt-BR"/>
              </w:rPr>
              <w:t>cpf</w:t>
            </w:r>
            <w:proofErr w:type="spellEnd"/>
          </w:p>
        </w:tc>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proofErr w:type="gramStart"/>
            <w:r w:rsidRPr="00D761A5">
              <w:rPr>
                <w:u w:val="none"/>
                <w:lang w:val="pt-BR"/>
              </w:rPr>
              <w:t>nome</w:t>
            </w:r>
            <w:proofErr w:type="gramEnd"/>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proofErr w:type="spellStart"/>
            <w:proofErr w:type="gramStart"/>
            <w:r w:rsidRPr="00D761A5">
              <w:rPr>
                <w:u w:val="none"/>
                <w:lang w:val="pt-BR"/>
              </w:rPr>
              <w:t>data_</w:t>
            </w:r>
            <w:r w:rsidRPr="00AD0C45">
              <w:rPr>
                <w:u w:val="none"/>
                <w:lang w:val="pt-BR"/>
              </w:rPr>
              <w:t>nascimento</w:t>
            </w:r>
            <w:proofErr w:type="spellEnd"/>
            <w:proofErr w:type="gramEnd"/>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08539287409</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João</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17-05-1967</w:t>
            </w:r>
          </w:p>
        </w:tc>
      </w:tr>
      <w:tr w:rsidR="00FA18CE" w:rsidRPr="00D761A5" w:rsidTr="00C91C21">
        <w:trPr>
          <w:trHeight w:val="491"/>
        </w:trPr>
        <w:tc>
          <w:tcPr>
            <w:tcW w:w="1666" w:type="pct"/>
            <w:shd w:val="clear" w:color="auto" w:fill="auto"/>
            <w:vAlign w:val="center"/>
          </w:tcPr>
          <w:p w:rsidR="00FA18CE" w:rsidRPr="00D761A5" w:rsidRDefault="00FA18CE" w:rsidP="00C91C21">
            <w:pPr>
              <w:pStyle w:val="SubTitulo2"/>
              <w:numPr>
                <w:ilvl w:val="0"/>
                <w:numId w:val="0"/>
              </w:numPr>
              <w:jc w:val="center"/>
              <w:rPr>
                <w:u w:val="none"/>
                <w:lang w:val="pt-BR"/>
              </w:rPr>
            </w:pPr>
            <w:r w:rsidRPr="00D761A5">
              <w:rPr>
                <w:u w:val="none"/>
              </w:rPr>
              <w:t>05831765208</w:t>
            </w:r>
          </w:p>
        </w:tc>
        <w:tc>
          <w:tcPr>
            <w:tcW w:w="1666"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Maria</w:t>
            </w:r>
          </w:p>
        </w:tc>
        <w:tc>
          <w:tcPr>
            <w:tcW w:w="1667" w:type="pct"/>
            <w:shd w:val="clear" w:color="auto" w:fill="auto"/>
            <w:vAlign w:val="center"/>
          </w:tcPr>
          <w:p w:rsidR="00FA18CE" w:rsidRPr="00AD0C45" w:rsidRDefault="00FA18CE" w:rsidP="00C91C21">
            <w:pPr>
              <w:pStyle w:val="SubTitulo2"/>
              <w:numPr>
                <w:ilvl w:val="0"/>
                <w:numId w:val="0"/>
              </w:numPr>
              <w:jc w:val="center"/>
              <w:rPr>
                <w:u w:val="none"/>
                <w:lang w:val="pt-BR"/>
              </w:rPr>
            </w:pPr>
            <w:r w:rsidRPr="00AD0C45">
              <w:rPr>
                <w:u w:val="none"/>
              </w:rPr>
              <w:t>21-10-1990</w:t>
            </w:r>
          </w:p>
        </w:tc>
      </w:tr>
    </w:tbl>
    <w:p w:rsidR="00FA18CE" w:rsidRPr="00A56C49" w:rsidRDefault="00FA18CE" w:rsidP="00FA18CE">
      <w:pPr>
        <w:pStyle w:val="Legenda"/>
        <w:rPr>
          <w:lang w:val="pt-BR"/>
        </w:rPr>
      </w:pPr>
      <w:bookmarkStart w:id="14" w:name="_Ref295839954"/>
      <w:r w:rsidRPr="00A56C49">
        <w:rPr>
          <w:lang w:val="pt-BR"/>
        </w:rPr>
        <w:t xml:space="preserve">Tabela </w:t>
      </w:r>
      <w:r>
        <w:fldChar w:fldCharType="begin"/>
      </w:r>
      <w:r w:rsidRPr="00A56C49">
        <w:rPr>
          <w:lang w:val="pt-BR"/>
        </w:rPr>
        <w:instrText xml:space="preserve"> SEQ Tabela \* ARABIC </w:instrText>
      </w:r>
      <w:r>
        <w:fldChar w:fldCharType="separate"/>
      </w:r>
      <w:r w:rsidRPr="00A56C49">
        <w:rPr>
          <w:noProof/>
          <w:lang w:val="pt-BR"/>
        </w:rPr>
        <w:t>1</w:t>
      </w:r>
      <w:r>
        <w:fldChar w:fldCharType="end"/>
      </w:r>
      <w:bookmarkEnd w:id="14"/>
      <w:r w:rsidRPr="00A56C49">
        <w:rPr>
          <w:lang w:val="pt-BR"/>
        </w:rPr>
        <w:t xml:space="preserve">: Representação das </w:t>
      </w:r>
      <w:proofErr w:type="spellStart"/>
      <w:r w:rsidRPr="00A56C49">
        <w:rPr>
          <w:lang w:val="pt-BR"/>
        </w:rPr>
        <w:t>tuplas</w:t>
      </w:r>
      <w:proofErr w:type="spellEnd"/>
      <w:r w:rsidRPr="00A56C49">
        <w:rPr>
          <w:lang w:val="pt-BR"/>
        </w:rPr>
        <w:t xml:space="preserve"> no modelo relacional.</w:t>
      </w:r>
    </w:p>
    <w:p w:rsidR="00FA18CE" w:rsidRDefault="00FA18CE" w:rsidP="00FA18CE">
      <w:pPr>
        <w:pStyle w:val="SubTitulo2"/>
        <w:numPr>
          <w:ilvl w:val="0"/>
          <w:numId w:val="0"/>
        </w:numPr>
        <w:ind w:firstLine="708"/>
        <w:jc w:val="both"/>
        <w:rPr>
          <w:u w:val="none"/>
        </w:rPr>
      </w:pPr>
      <w:r w:rsidRPr="00997EB2">
        <w:rPr>
          <w:u w:val="none"/>
          <w:lang w:val="pt-BR"/>
        </w:rPr>
        <w:t xml:space="preserve">Os bancos de dados relacionais oferecem alguns recursos que facilitam a sua modelagem e o manuseamento. </w:t>
      </w:r>
      <w:r>
        <w:rPr>
          <w:u w:val="none"/>
        </w:rPr>
        <w:t xml:space="preserve">São </w:t>
      </w:r>
      <w:proofErr w:type="spellStart"/>
      <w:r>
        <w:rPr>
          <w:u w:val="none"/>
        </w:rPr>
        <w:t>eles</w:t>
      </w:r>
      <w:proofErr w:type="spellEnd"/>
      <w:r>
        <w:rPr>
          <w:u w:val="none"/>
        </w:rPr>
        <w:t>:</w:t>
      </w:r>
    </w:p>
    <w:p w:rsidR="00FA18CE" w:rsidRPr="00997EB2" w:rsidRDefault="00FA18CE" w:rsidP="00FA18CE">
      <w:pPr>
        <w:pStyle w:val="SubTitulo2"/>
        <w:numPr>
          <w:ilvl w:val="0"/>
          <w:numId w:val="35"/>
        </w:numPr>
        <w:ind w:left="1426"/>
        <w:jc w:val="both"/>
        <w:rPr>
          <w:u w:val="none"/>
          <w:lang w:val="pt-BR"/>
        </w:rPr>
      </w:pPr>
      <w:r w:rsidRPr="00997EB2">
        <w:rPr>
          <w:u w:val="none"/>
          <w:lang w:val="pt-BR"/>
        </w:rPr>
        <w:t>Tipos de Dados: cada coluna pode ter um tipo de dado específico (texto, numérico, data, entre outros).</w:t>
      </w:r>
    </w:p>
    <w:p w:rsidR="00FA18CE" w:rsidRPr="00997EB2" w:rsidRDefault="00FA18CE" w:rsidP="00FA18CE">
      <w:pPr>
        <w:pStyle w:val="SubTitulo2"/>
        <w:numPr>
          <w:ilvl w:val="0"/>
          <w:numId w:val="35"/>
        </w:numPr>
        <w:ind w:left="1426"/>
        <w:jc w:val="both"/>
        <w:rPr>
          <w:u w:val="none"/>
          <w:lang w:val="pt-BR"/>
        </w:rPr>
      </w:pPr>
      <w:commentRangeStart w:id="15"/>
      <w:r w:rsidRPr="00997EB2">
        <w:rPr>
          <w:u w:val="none"/>
          <w:lang w:val="pt-BR"/>
        </w:rPr>
        <w:t>Chaves de Restrição</w:t>
      </w:r>
      <w:commentRangeEnd w:id="15"/>
      <w:r>
        <w:rPr>
          <w:rStyle w:val="Refdecomentrio"/>
          <w:rFonts w:ascii="Calibri" w:hAnsi="Calibri" w:cs="Calibri"/>
          <w:u w:val="none"/>
        </w:rPr>
        <w:commentReference w:id="15"/>
      </w:r>
      <w:r w:rsidRPr="00997EB2">
        <w:rPr>
          <w:u w:val="none"/>
          <w:lang w:val="pt-BR"/>
        </w:rPr>
        <w:t>: o SGBD pode restringir os valores que serão inseridos na coluna.</w:t>
      </w:r>
    </w:p>
    <w:p w:rsidR="00FA18CE" w:rsidRPr="00997EB2" w:rsidRDefault="00FA18CE" w:rsidP="00FA18CE">
      <w:pPr>
        <w:pStyle w:val="SubTitulo2"/>
        <w:numPr>
          <w:ilvl w:val="0"/>
          <w:numId w:val="35"/>
        </w:numPr>
        <w:ind w:left="1426"/>
        <w:jc w:val="both"/>
        <w:rPr>
          <w:u w:val="none"/>
          <w:lang w:val="pt-BR"/>
        </w:rPr>
      </w:pPr>
      <w:r w:rsidRPr="00997EB2">
        <w:rPr>
          <w:u w:val="none"/>
          <w:lang w:val="pt-BR"/>
        </w:rPr>
        <w:t>Integridade Referencial: permite a criação de chaves referenciais, ou seja, não é possível criar um registro em uma coluna que referencie um dado inexistente na tabela pai.</w:t>
      </w:r>
    </w:p>
    <w:p w:rsidR="00FA18CE" w:rsidRPr="00997EB2" w:rsidRDefault="00FA18CE" w:rsidP="00FA18CE">
      <w:pPr>
        <w:pStyle w:val="SubTitulo2"/>
        <w:numPr>
          <w:ilvl w:val="0"/>
          <w:numId w:val="35"/>
        </w:numPr>
        <w:ind w:left="1426"/>
        <w:jc w:val="both"/>
        <w:rPr>
          <w:u w:val="none"/>
          <w:lang w:val="pt-BR"/>
        </w:rPr>
      </w:pPr>
      <w:r w:rsidRPr="00997EB2">
        <w:rPr>
          <w:u w:val="none"/>
          <w:lang w:val="pt-BR"/>
        </w:rPr>
        <w:t xml:space="preserve">Junção: permite agregar </w:t>
      </w:r>
      <w:r>
        <w:rPr>
          <w:rStyle w:val="Refdecomentrio"/>
          <w:rFonts w:ascii="Calibri" w:hAnsi="Calibri" w:cs="Calibri"/>
          <w:u w:val="none"/>
        </w:rPr>
        <w:commentReference w:id="16"/>
      </w:r>
      <w:r w:rsidRPr="00997EB2">
        <w:rPr>
          <w:u w:val="none"/>
          <w:lang w:val="pt-BR"/>
        </w:rPr>
        <w:t xml:space="preserve">tabelas pelas colunas que são relacionadas. </w:t>
      </w:r>
    </w:p>
    <w:p w:rsidR="00FA18CE" w:rsidRPr="00EB63CF" w:rsidRDefault="00FA18CE" w:rsidP="00FA18CE">
      <w:pPr>
        <w:pStyle w:val="Textodecomentrio"/>
        <w:numPr>
          <w:ilvl w:val="0"/>
          <w:numId w:val="35"/>
        </w:numPr>
        <w:ind w:left="1426"/>
        <w:rPr>
          <w:rFonts w:ascii="Times New Roman" w:hAnsi="Times New Roman"/>
          <w:sz w:val="22"/>
          <w:szCs w:val="22"/>
          <w:lang w:val="pt-BR"/>
        </w:rPr>
      </w:pPr>
      <w:r w:rsidRPr="00EB63CF">
        <w:rPr>
          <w:rFonts w:ascii="Times New Roman" w:hAnsi="Times New Roman"/>
          <w:sz w:val="22"/>
          <w:szCs w:val="22"/>
          <w:lang w:val="pt-BR"/>
        </w:rPr>
        <w:t>Existe uma linguagem de consultas padrão para este tipo de Banco de Dados, que é a SQL.</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bancos relacionais funcionam bem de acordo com as necessidades específicas do sistema. </w:t>
      </w:r>
      <w:commentRangeStart w:id="17"/>
      <w:r w:rsidRPr="00997EB2">
        <w:rPr>
          <w:u w:val="none"/>
          <w:lang w:val="pt-BR"/>
        </w:rPr>
        <w:t xml:space="preserve">Se a aplicação necessitar executar consultas complicadas com muitas junções entre as tabelas, a integridade relacional for importante e também for necessário possuir flexibilidade para criar novas consultas com o decorrer do tempo, sem que estas estivessem planejadas no início da modelagem do projeto. </w:t>
      </w:r>
      <w:commentRangeEnd w:id="17"/>
      <w:r>
        <w:rPr>
          <w:rStyle w:val="Refdecomentrio"/>
          <w:rFonts w:ascii="Calibri" w:hAnsi="Calibri" w:cs="Calibri"/>
          <w:u w:val="none"/>
        </w:rPr>
        <w:commentReference w:id="17"/>
      </w:r>
    </w:p>
    <w:p w:rsidR="00FA18CE" w:rsidRPr="00997EB2" w:rsidRDefault="00FA18CE" w:rsidP="00FA18CE">
      <w:pPr>
        <w:pStyle w:val="SubTitulo2"/>
        <w:numPr>
          <w:ilvl w:val="0"/>
          <w:numId w:val="0"/>
        </w:numPr>
        <w:ind w:firstLine="708"/>
        <w:jc w:val="both"/>
        <w:rPr>
          <w:u w:val="none"/>
          <w:lang w:val="pt-BR"/>
        </w:rPr>
      </w:pPr>
      <w:r w:rsidRPr="00997EB2">
        <w:rPr>
          <w:u w:val="none"/>
          <w:lang w:val="pt-BR"/>
        </w:rPr>
        <w:t>Entretanto, bancos relacionais não funcionam bem se a aplicação precisar armazenar arquivos binários, ou os dados são estruturados como hierarquia ou grafo, ou seja, é</w:t>
      </w:r>
      <w:proofErr w:type="gramStart"/>
      <w:r w:rsidRPr="00997EB2">
        <w:rPr>
          <w:u w:val="none"/>
          <w:lang w:val="pt-BR"/>
        </w:rPr>
        <w:t xml:space="preserve">  </w:t>
      </w:r>
      <w:proofErr w:type="gramEnd"/>
      <w:r w:rsidRPr="00997EB2">
        <w:rPr>
          <w:u w:val="none"/>
          <w:lang w:val="pt-BR"/>
        </w:rPr>
        <w:t xml:space="preserve">necessário utilizar uma topologia especial para realizar as principais funções da aplicação. Além disso, os bancos relacionais irão trazer mais complicações caso o sistema possua um modelo de dados que sofra alterações constantemente </w:t>
      </w:r>
      <w:r w:rsidRPr="001F3EAB">
        <w:rPr>
          <w:u w:val="none"/>
        </w:rPr>
        <w:fldChar w:fldCharType="begin"/>
      </w:r>
      <w:r w:rsidRPr="00997EB2">
        <w:rPr>
          <w:u w:val="none"/>
          <w:lang w:val="pt-BR"/>
        </w:rPr>
        <w:instrText xml:space="preserve"> ADDIN ZOTERO_ITEM {"citationID":"guv18eonb","citationItems":[{"uri":["http://zotero.org/groups/43707/items/TPKUZ3WX"]}]} </w:instrText>
      </w:r>
      <w:r w:rsidRPr="001F3EAB">
        <w:rPr>
          <w:u w:val="none"/>
        </w:rPr>
        <w:fldChar w:fldCharType="separate"/>
      </w:r>
      <w:r w:rsidRPr="00997EB2">
        <w:rPr>
          <w:lang w:val="pt-BR"/>
        </w:rPr>
        <w:t>(STEPHENS, 2009)</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 xml:space="preserve">O </w:t>
      </w:r>
      <w:proofErr w:type="gramStart"/>
      <w:r w:rsidRPr="00997EB2">
        <w:rPr>
          <w:u w:val="none"/>
          <w:lang w:val="pt-BR"/>
        </w:rPr>
        <w:t>MySQL</w:t>
      </w:r>
      <w:proofErr w:type="gramEnd"/>
      <w:r w:rsidRPr="00997EB2">
        <w:rPr>
          <w:u w:val="none"/>
          <w:lang w:val="pt-BR"/>
        </w:rPr>
        <w:t xml:space="preserve"> utiliza uma linguagem de consulta muito conhecida pela maioria dos administradores de banco de dados: o SQL </w:t>
      </w:r>
      <w:r w:rsidRPr="001F3EAB">
        <w:rPr>
          <w:u w:val="none"/>
        </w:rPr>
        <w:fldChar w:fldCharType="begin"/>
      </w:r>
      <w:r w:rsidRPr="00997EB2">
        <w:rPr>
          <w:u w:val="none"/>
          <w:lang w:val="pt-BR"/>
        </w:rPr>
        <w:instrText xml:space="preserve"> ADDIN ZOTERO_ITEM {"citationID":"1cds23v1ro","citationItems":[{"uri":["http://zotero.org/groups/43707/items/8HTPXR5K"]}]} </w:instrText>
      </w:r>
      <w:r w:rsidRPr="001F3EAB">
        <w:rPr>
          <w:u w:val="none"/>
        </w:rPr>
        <w:fldChar w:fldCharType="separate"/>
      </w:r>
      <w:r w:rsidRPr="00997EB2">
        <w:rPr>
          <w:lang w:val="pt-BR"/>
        </w:rPr>
        <w:t>(BEAULIEU, 2009)</w:t>
      </w:r>
      <w:r w:rsidRPr="001F3EAB">
        <w:rPr>
          <w:u w:val="none"/>
        </w:rPr>
        <w:fldChar w:fldCharType="end"/>
      </w:r>
      <w:r w:rsidRPr="00997EB2">
        <w:rPr>
          <w:u w:val="none"/>
          <w:lang w:val="pt-BR"/>
        </w:rPr>
        <w:t xml:space="preserve">. Este é um padrão de consulta </w:t>
      </w:r>
      <w:r>
        <w:rPr>
          <w:rStyle w:val="Refdecomentrio"/>
          <w:rFonts w:ascii="Calibri" w:hAnsi="Calibri" w:cs="Calibri"/>
          <w:u w:val="none"/>
        </w:rPr>
        <w:commentReference w:id="18"/>
      </w:r>
      <w:r w:rsidRPr="00997EB2">
        <w:rPr>
          <w:u w:val="none"/>
          <w:lang w:val="pt-BR"/>
        </w:rPr>
        <w:t xml:space="preserve">nos bancos de dados relacionais devido a sua simplicidade e facilidade de uso.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O SQL possui algumas subdivisões</w:t>
      </w:r>
      <w:r>
        <w:rPr>
          <w:rStyle w:val="Refdecomentrio"/>
          <w:rFonts w:ascii="Calibri" w:hAnsi="Calibri" w:cs="Calibri"/>
          <w:u w:val="none"/>
        </w:rPr>
        <w:commentReference w:id="19"/>
      </w:r>
      <w:r w:rsidRPr="00997EB2">
        <w:rPr>
          <w:u w:val="none"/>
          <w:lang w:val="pt-BR"/>
        </w:rPr>
        <w:t>:</w:t>
      </w:r>
    </w:p>
    <w:p w:rsidR="00FA18CE" w:rsidRPr="00C243CE" w:rsidRDefault="00FA18CE" w:rsidP="00FA18CE">
      <w:pPr>
        <w:pStyle w:val="SubTitulo2"/>
        <w:numPr>
          <w:ilvl w:val="0"/>
          <w:numId w:val="33"/>
        </w:numPr>
        <w:jc w:val="both"/>
        <w:rPr>
          <w:u w:val="none"/>
        </w:rPr>
      </w:pPr>
      <w:r w:rsidRPr="00997EB2">
        <w:rPr>
          <w:u w:val="none"/>
          <w:lang w:val="pt-BR"/>
        </w:rPr>
        <w:t xml:space="preserve">DML – Linguagem de Manipulação dos dados – é utilizado para realizar inclusões, consultas, exclusões e alterações de dados presentes em registros. </w:t>
      </w:r>
      <w:proofErr w:type="spellStart"/>
      <w:r w:rsidRPr="00C243CE">
        <w:rPr>
          <w:u w:val="none"/>
        </w:rPr>
        <w:t>Os</w:t>
      </w:r>
      <w:proofErr w:type="spellEnd"/>
      <w:r w:rsidRPr="00C243CE">
        <w:rPr>
          <w:u w:val="none"/>
        </w:rPr>
        <w:t xml:space="preserve"> </w:t>
      </w:r>
      <w:proofErr w:type="spellStart"/>
      <w:r w:rsidRPr="00C243CE">
        <w:rPr>
          <w:u w:val="none"/>
        </w:rPr>
        <w:t>principais</w:t>
      </w:r>
      <w:proofErr w:type="spellEnd"/>
      <w:r w:rsidRPr="00C243CE">
        <w:rPr>
          <w:u w:val="none"/>
        </w:rPr>
        <w:t xml:space="preserve"> </w:t>
      </w:r>
      <w:proofErr w:type="spellStart"/>
      <w:r w:rsidRPr="00C243CE">
        <w:rPr>
          <w:u w:val="none"/>
        </w:rPr>
        <w:t>comandos</w:t>
      </w:r>
      <w:proofErr w:type="spellEnd"/>
      <w:r w:rsidRPr="00C243CE">
        <w:rPr>
          <w:u w:val="none"/>
        </w:rPr>
        <w:t xml:space="preserve"> </w:t>
      </w:r>
      <w:proofErr w:type="spellStart"/>
      <w:r w:rsidRPr="00C243CE">
        <w:rPr>
          <w:u w:val="none"/>
        </w:rPr>
        <w:t>são</w:t>
      </w:r>
      <w:proofErr w:type="spellEnd"/>
      <w:r w:rsidRPr="00C243CE">
        <w:rPr>
          <w:u w:val="none"/>
        </w:rPr>
        <w:t xml:space="preserve">: </w:t>
      </w:r>
      <w:r w:rsidRPr="00C243CE">
        <w:rPr>
          <w:i/>
          <w:u w:val="none"/>
        </w:rPr>
        <w:t>INSERT</w:t>
      </w:r>
      <w:r w:rsidRPr="00C243CE">
        <w:rPr>
          <w:u w:val="none"/>
        </w:rPr>
        <w:t xml:space="preserve">, </w:t>
      </w:r>
      <w:r w:rsidRPr="00C243CE">
        <w:rPr>
          <w:i/>
          <w:u w:val="none"/>
        </w:rPr>
        <w:t>UPDATE</w:t>
      </w:r>
      <w:r>
        <w:rPr>
          <w:u w:val="none"/>
        </w:rPr>
        <w:t xml:space="preserve"> </w:t>
      </w:r>
      <w:r w:rsidRPr="00C243CE">
        <w:rPr>
          <w:u w:val="none"/>
        </w:rPr>
        <w:t xml:space="preserve">e </w:t>
      </w:r>
      <w:r w:rsidRPr="00C243CE">
        <w:rPr>
          <w:i/>
          <w:u w:val="none"/>
        </w:rPr>
        <w:t>DELETE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DDL – Linguagem de Definição dos Dados – é utilizado para definir tabelas novas e elementos associados, ou para alterar uma tabela, adicionando uma nova coluna. </w:t>
      </w:r>
      <w:proofErr w:type="spellStart"/>
      <w:r>
        <w:rPr>
          <w:u w:val="none"/>
        </w:rPr>
        <w:t>Os</w:t>
      </w:r>
      <w:proofErr w:type="spellEnd"/>
      <w:r>
        <w:rPr>
          <w:u w:val="none"/>
        </w:rPr>
        <w:t xml:space="preserve"> </w:t>
      </w:r>
      <w:proofErr w:type="spellStart"/>
      <w:r>
        <w:rPr>
          <w:u w:val="none"/>
        </w:rPr>
        <w:t>principais</w:t>
      </w:r>
      <w:proofErr w:type="spellEnd"/>
      <w:r>
        <w:rPr>
          <w:u w:val="none"/>
        </w:rPr>
        <w:t xml:space="preserve"> </w:t>
      </w:r>
      <w:proofErr w:type="spellStart"/>
      <w:r>
        <w:rPr>
          <w:u w:val="none"/>
        </w:rPr>
        <w:t>comandos</w:t>
      </w:r>
      <w:proofErr w:type="spellEnd"/>
      <w:r>
        <w:rPr>
          <w:u w:val="none"/>
        </w:rPr>
        <w:t xml:space="preserve"> </w:t>
      </w:r>
      <w:proofErr w:type="spellStart"/>
      <w:r>
        <w:rPr>
          <w:u w:val="none"/>
        </w:rPr>
        <w:t>são</w:t>
      </w:r>
      <w:proofErr w:type="spellEnd"/>
      <w:r>
        <w:rPr>
          <w:u w:val="none"/>
        </w:rPr>
        <w:t xml:space="preserve">: </w:t>
      </w:r>
      <w:r w:rsidRPr="00A30A2F">
        <w:rPr>
          <w:i/>
          <w:u w:val="none"/>
        </w:rPr>
        <w:t>CREATE, DROP, ALTER TABLE</w:t>
      </w:r>
      <w:r>
        <w:rPr>
          <w:i/>
          <w:u w:val="none"/>
        </w:rPr>
        <w:t>.</w:t>
      </w:r>
    </w:p>
    <w:p w:rsidR="00FA18CE" w:rsidRDefault="00FA18CE" w:rsidP="00FA18CE">
      <w:pPr>
        <w:pStyle w:val="SubTitulo2"/>
        <w:numPr>
          <w:ilvl w:val="0"/>
          <w:numId w:val="33"/>
        </w:numPr>
        <w:jc w:val="both"/>
        <w:rPr>
          <w:u w:val="none"/>
        </w:rPr>
      </w:pPr>
      <w:r w:rsidRPr="00997EB2">
        <w:rPr>
          <w:u w:val="none"/>
          <w:lang w:val="pt-BR"/>
        </w:rPr>
        <w:t xml:space="preserve">DCL – Linguagem de Controle de Dados – é utilizado para controlar os aspectos de autorização de dados e licenças de usuários visando </w:t>
      </w:r>
      <w:proofErr w:type="gramStart"/>
      <w:r w:rsidRPr="00997EB2">
        <w:rPr>
          <w:u w:val="none"/>
          <w:lang w:val="pt-BR"/>
        </w:rPr>
        <w:t>a</w:t>
      </w:r>
      <w:proofErr w:type="gramEnd"/>
      <w:r w:rsidRPr="00997EB2">
        <w:rPr>
          <w:u w:val="none"/>
          <w:lang w:val="pt-BR"/>
        </w:rPr>
        <w:t xml:space="preserve"> segurança da aplicação. </w:t>
      </w:r>
      <w:proofErr w:type="spellStart"/>
      <w:r w:rsidRPr="00F3667A">
        <w:rPr>
          <w:u w:val="none"/>
        </w:rPr>
        <w:t>Os</w:t>
      </w:r>
      <w:proofErr w:type="spellEnd"/>
      <w:r w:rsidRPr="00F3667A">
        <w:rPr>
          <w:u w:val="none"/>
        </w:rPr>
        <w:t xml:space="preserve"> </w:t>
      </w:r>
      <w:proofErr w:type="spellStart"/>
      <w:r w:rsidRPr="00F3667A">
        <w:rPr>
          <w:u w:val="none"/>
        </w:rPr>
        <w:t>principais</w:t>
      </w:r>
      <w:proofErr w:type="spellEnd"/>
      <w:r w:rsidRPr="00F3667A">
        <w:rPr>
          <w:u w:val="none"/>
        </w:rPr>
        <w:t xml:space="preserve"> </w:t>
      </w:r>
      <w:proofErr w:type="spellStart"/>
      <w:r w:rsidRPr="00F3667A">
        <w:rPr>
          <w:u w:val="none"/>
        </w:rPr>
        <w:t>comandos</w:t>
      </w:r>
      <w:proofErr w:type="spellEnd"/>
      <w:r w:rsidRPr="00F3667A">
        <w:rPr>
          <w:u w:val="none"/>
        </w:rPr>
        <w:t xml:space="preserve"> </w:t>
      </w:r>
      <w:proofErr w:type="spellStart"/>
      <w:r w:rsidRPr="00F3667A">
        <w:rPr>
          <w:u w:val="none"/>
        </w:rPr>
        <w:t>são</w:t>
      </w:r>
      <w:proofErr w:type="spellEnd"/>
      <w:r w:rsidRPr="00F3667A">
        <w:rPr>
          <w:u w:val="none"/>
        </w:rPr>
        <w:t xml:space="preserve">: </w:t>
      </w:r>
      <w:r w:rsidRPr="00A30A2F">
        <w:rPr>
          <w:i/>
          <w:u w:val="none"/>
        </w:rPr>
        <w:t>GRANT, REVOKE.</w:t>
      </w:r>
    </w:p>
    <w:p w:rsidR="00FA18CE" w:rsidRPr="00997EB2" w:rsidRDefault="00FA18CE" w:rsidP="00FA18CE">
      <w:pPr>
        <w:pStyle w:val="SubTitulo2"/>
        <w:numPr>
          <w:ilvl w:val="0"/>
          <w:numId w:val="33"/>
        </w:numPr>
        <w:jc w:val="both"/>
        <w:rPr>
          <w:u w:val="none"/>
          <w:lang w:val="pt-BR"/>
        </w:rPr>
      </w:pPr>
      <w:r w:rsidRPr="00997EB2">
        <w:rPr>
          <w:u w:val="none"/>
          <w:lang w:val="pt-BR"/>
        </w:rPr>
        <w:t xml:space="preserve">DTL – Linguagem de Transação de Dados – é usado para marcar o começo de uma transação de banco de dados que pode ser completada ou não, por exemplo: </w:t>
      </w:r>
      <w:r w:rsidRPr="00997EB2">
        <w:rPr>
          <w:i/>
          <w:u w:val="none"/>
          <w:lang w:val="pt-BR"/>
        </w:rPr>
        <w:t xml:space="preserve">START TRANSACTION. </w:t>
      </w:r>
      <w:r w:rsidRPr="00997EB2">
        <w:rPr>
          <w:u w:val="none"/>
          <w:lang w:val="pt-BR"/>
        </w:rPr>
        <w:t xml:space="preserve">Além disso, existe também o comando </w:t>
      </w:r>
      <w:r w:rsidRPr="00997EB2">
        <w:rPr>
          <w:rStyle w:val="MquinadeescreverHTML"/>
          <w:rFonts w:eastAsia="Calibri"/>
          <w:i/>
          <w:u w:val="none"/>
          <w:lang w:val="pt-BR"/>
        </w:rPr>
        <w:t>COMMIT</w:t>
      </w:r>
      <w:r w:rsidRPr="00997EB2">
        <w:rPr>
          <w:u w:val="none"/>
          <w:lang w:val="pt-BR"/>
        </w:rPr>
        <w:t xml:space="preserve"> que realiza todas as mudanças dos dados permanentemente e o </w:t>
      </w:r>
      <w:r w:rsidRPr="00997EB2">
        <w:rPr>
          <w:i/>
          <w:u w:val="none"/>
          <w:lang w:val="pt-BR"/>
        </w:rPr>
        <w:t>ROLLBACK</w:t>
      </w:r>
      <w:r w:rsidRPr="00997EB2">
        <w:rPr>
          <w:u w:val="none"/>
          <w:lang w:val="pt-BR"/>
        </w:rPr>
        <w:t xml:space="preserve"> que faz com que as mudanças nos dados existentes desde o último </w:t>
      </w:r>
      <w:r w:rsidRPr="00997EB2">
        <w:rPr>
          <w:i/>
          <w:u w:val="none"/>
          <w:lang w:val="pt-BR"/>
        </w:rPr>
        <w:t>COMMIT</w:t>
      </w:r>
      <w:r w:rsidRPr="00997EB2">
        <w:rPr>
          <w:u w:val="none"/>
          <w:lang w:val="pt-BR"/>
        </w:rPr>
        <w:t xml:space="preserve"> ou </w:t>
      </w:r>
      <w:r w:rsidRPr="00997EB2">
        <w:rPr>
          <w:i/>
          <w:u w:val="none"/>
          <w:lang w:val="pt-BR"/>
        </w:rPr>
        <w:t>ROLLBACK</w:t>
      </w:r>
      <w:r w:rsidRPr="00997EB2">
        <w:rPr>
          <w:u w:val="none"/>
          <w:lang w:val="pt-BR"/>
        </w:rPr>
        <w:t xml:space="preserve"> sejam descartadas.</w:t>
      </w:r>
    </w:p>
    <w:p w:rsidR="00FA18CE" w:rsidRDefault="00FA18CE" w:rsidP="00FA18CE">
      <w:pPr>
        <w:pStyle w:val="SubTitulo2"/>
        <w:numPr>
          <w:ilvl w:val="0"/>
          <w:numId w:val="33"/>
        </w:numPr>
        <w:jc w:val="both"/>
        <w:rPr>
          <w:u w:val="none"/>
        </w:rPr>
      </w:pPr>
      <w:r w:rsidRPr="00997EB2">
        <w:rPr>
          <w:u w:val="none"/>
          <w:lang w:val="pt-BR"/>
        </w:rPr>
        <w:t xml:space="preserve">DQL – Linguagem de Consulta de Dados – é utilizada para realizar uma consulta na base de dados de forma a encontrar um resultado específico. </w:t>
      </w:r>
      <w:r>
        <w:rPr>
          <w:u w:val="none"/>
        </w:rPr>
        <w:t xml:space="preserve">O </w:t>
      </w:r>
      <w:proofErr w:type="spellStart"/>
      <w:r>
        <w:rPr>
          <w:u w:val="none"/>
        </w:rPr>
        <w:t>único</w:t>
      </w:r>
      <w:proofErr w:type="spellEnd"/>
      <w:r>
        <w:rPr>
          <w:u w:val="none"/>
        </w:rPr>
        <w:t xml:space="preserve"> </w:t>
      </w:r>
      <w:proofErr w:type="spellStart"/>
      <w:r>
        <w:rPr>
          <w:u w:val="none"/>
        </w:rPr>
        <w:t>comando</w:t>
      </w:r>
      <w:proofErr w:type="spellEnd"/>
      <w:r>
        <w:rPr>
          <w:u w:val="none"/>
        </w:rPr>
        <w:t xml:space="preserve"> </w:t>
      </w:r>
      <w:proofErr w:type="spellStart"/>
      <w:r>
        <w:rPr>
          <w:u w:val="none"/>
        </w:rPr>
        <w:t>desta</w:t>
      </w:r>
      <w:proofErr w:type="spellEnd"/>
      <w:r>
        <w:rPr>
          <w:u w:val="none"/>
        </w:rPr>
        <w:t xml:space="preserve"> subdivisão é o </w:t>
      </w:r>
      <w:r w:rsidRPr="00A30A2F">
        <w:rPr>
          <w:i/>
          <w:u w:val="none"/>
        </w:rPr>
        <w:t>SELECT</w:t>
      </w:r>
      <w:r>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Embora o SQL tenha sido padronizado pela ANSI e ISO na década de 80, a linguagem possui muitas variações e extensões produzidas pelos diferentes fabricantes de sistemas gerenciadores de bases de dados. Sendo assim, estas subdivisões e os comandos podem sofrer alterações dependendo do SGBD. </w:t>
      </w:r>
    </w:p>
    <w:p w:rsidR="00FA18CE" w:rsidRPr="002E2A51" w:rsidRDefault="00FA18CE" w:rsidP="00FA18CE">
      <w:pPr>
        <w:pStyle w:val="SubTitulo2"/>
        <w:numPr>
          <w:ilvl w:val="0"/>
          <w:numId w:val="0"/>
        </w:numPr>
        <w:ind w:firstLine="708"/>
        <w:jc w:val="both"/>
        <w:rPr>
          <w:u w:val="none"/>
          <w:lang w:val="pt-BR"/>
        </w:rPr>
      </w:pPr>
      <w:r w:rsidRPr="00997EB2">
        <w:rPr>
          <w:u w:val="none"/>
          <w:lang w:val="pt-BR"/>
        </w:rPr>
        <w:t xml:space="preserve">Nas figuras </w:t>
      </w:r>
      <w:r w:rsidR="002E2A51">
        <w:rPr>
          <w:u w:val="none"/>
          <w:lang w:val="pt-BR"/>
        </w:rPr>
        <w:fldChar w:fldCharType="begin"/>
      </w:r>
      <w:r w:rsidR="002E2A51">
        <w:rPr>
          <w:u w:val="none"/>
          <w:lang w:val="pt-BR"/>
        </w:rPr>
        <w:instrText xml:space="preserve"> REF _Ref295924739 \h </w:instrText>
      </w:r>
      <w:r w:rsidR="002E2A51">
        <w:rPr>
          <w:u w:val="none"/>
          <w:lang w:val="pt-BR"/>
        </w:rPr>
      </w:r>
      <w:r w:rsidR="002E2A51">
        <w:rPr>
          <w:u w:val="none"/>
          <w:lang w:val="pt-BR"/>
        </w:rPr>
        <w:fldChar w:fldCharType="separate"/>
      </w:r>
      <w:r w:rsidR="002E2A51" w:rsidRPr="00991C88">
        <w:rPr>
          <w:lang w:val="pt-BR"/>
        </w:rPr>
        <w:t xml:space="preserve">Figura </w:t>
      </w:r>
      <w:r w:rsidR="002E2A51">
        <w:rPr>
          <w:noProof/>
          <w:lang w:val="pt-BR"/>
        </w:rPr>
        <w:t>2</w:t>
      </w:r>
      <w:r w:rsidR="002E2A51">
        <w:rPr>
          <w:u w:val="none"/>
          <w:lang w:val="pt-BR"/>
        </w:rPr>
        <w:fldChar w:fldCharType="end"/>
      </w:r>
      <w:r w:rsidR="002E2A51">
        <w:rPr>
          <w:u w:val="none"/>
          <w:lang w:val="pt-BR"/>
        </w:rPr>
        <w:t xml:space="preserve"> e </w:t>
      </w:r>
      <w:r w:rsidR="002E2A51">
        <w:rPr>
          <w:u w:val="none"/>
          <w:lang w:val="pt-BR"/>
        </w:rPr>
        <w:fldChar w:fldCharType="begin"/>
      </w:r>
      <w:r w:rsidR="002E2A51">
        <w:rPr>
          <w:u w:val="none"/>
          <w:lang w:val="pt-BR"/>
        </w:rPr>
        <w:instrText xml:space="preserve"> REF _Ref295924743 \h </w:instrText>
      </w:r>
      <w:r w:rsidR="002E2A51">
        <w:rPr>
          <w:u w:val="none"/>
          <w:lang w:val="pt-BR"/>
        </w:rPr>
      </w:r>
      <w:r w:rsidR="002E2A51">
        <w:rPr>
          <w:u w:val="none"/>
          <w:lang w:val="pt-BR"/>
        </w:rPr>
        <w:fldChar w:fldCharType="separate"/>
      </w:r>
      <w:r w:rsidR="002E2A51" w:rsidRPr="00A201A9">
        <w:rPr>
          <w:lang w:val="pt-BR"/>
        </w:rPr>
        <w:t xml:space="preserve">Figura </w:t>
      </w:r>
      <w:r w:rsidR="002E2A51" w:rsidRPr="00A201A9">
        <w:rPr>
          <w:noProof/>
          <w:lang w:val="pt-BR"/>
        </w:rPr>
        <w:t>3</w:t>
      </w:r>
      <w:r w:rsidR="002E2A51">
        <w:rPr>
          <w:u w:val="none"/>
          <w:lang w:val="pt-BR"/>
        </w:rPr>
        <w:fldChar w:fldCharType="end"/>
      </w:r>
      <w:r w:rsidR="002E2A51">
        <w:rPr>
          <w:u w:val="none"/>
          <w:lang w:val="pt-BR"/>
        </w:rPr>
        <w:t xml:space="preserve"> </w:t>
      </w:r>
      <w:r w:rsidRPr="00997EB2">
        <w:rPr>
          <w:u w:val="none"/>
          <w:lang w:val="pt-BR"/>
        </w:rPr>
        <w:t>são</w:t>
      </w:r>
      <w:r w:rsidR="002E2A51" w:rsidRPr="002E2A51">
        <w:rPr>
          <w:rStyle w:val="Refdecomentrio"/>
          <w:sz w:val="22"/>
          <w:szCs w:val="22"/>
          <w:u w:val="none"/>
          <w:lang w:val="pt-BR"/>
        </w:rPr>
        <w:t xml:space="preserve"> </w:t>
      </w:r>
      <w:proofErr w:type="gramStart"/>
      <w:r w:rsidR="002E2A51" w:rsidRPr="002E2A51">
        <w:rPr>
          <w:rStyle w:val="Refdecomentrio"/>
          <w:sz w:val="22"/>
          <w:szCs w:val="22"/>
          <w:u w:val="none"/>
          <w:lang w:val="pt-BR"/>
        </w:rPr>
        <w:t>a</w:t>
      </w:r>
      <w:r w:rsidRPr="00997EB2">
        <w:rPr>
          <w:u w:val="none"/>
          <w:lang w:val="pt-BR"/>
        </w:rPr>
        <w:t>presentados</w:t>
      </w:r>
      <w:proofErr w:type="gramEnd"/>
      <w:r w:rsidRPr="00997EB2">
        <w:rPr>
          <w:u w:val="none"/>
          <w:lang w:val="pt-BR"/>
        </w:rPr>
        <w:t xml:space="preserve"> alguns comandos utilizados para criar a estrutura da tabela Pessoa (</w:t>
      </w:r>
      <w:commentRangeStart w:id="20"/>
      <w:r w:rsidRPr="001F3EAB">
        <w:rPr>
          <w:u w:val="none"/>
        </w:rPr>
        <w:fldChar w:fldCharType="begin"/>
      </w:r>
      <w:r w:rsidRPr="00997EB2">
        <w:rPr>
          <w:u w:val="none"/>
          <w:lang w:val="pt-BR"/>
        </w:rPr>
        <w:instrText xml:space="preserve"> REF _Ref293344004 \h </w:instrText>
      </w:r>
      <w:r w:rsidRPr="001F3EAB">
        <w:rPr>
          <w:u w:val="none"/>
        </w:rPr>
      </w:r>
      <w:r w:rsidRPr="001F3EAB">
        <w:rPr>
          <w:u w:val="none"/>
        </w:rPr>
        <w:fldChar w:fldCharType="separate"/>
      </w:r>
      <w:r w:rsidRPr="00997EB2">
        <w:rPr>
          <w:lang w:val="pt-BR"/>
        </w:rPr>
        <w:t xml:space="preserve">Figura </w:t>
      </w:r>
      <w:r w:rsidRPr="00997EB2">
        <w:rPr>
          <w:noProof/>
          <w:lang w:val="pt-BR"/>
        </w:rPr>
        <w:t>1</w:t>
      </w:r>
      <w:r w:rsidRPr="001F3EAB">
        <w:rPr>
          <w:u w:val="none"/>
        </w:rPr>
        <w:fldChar w:fldCharType="end"/>
      </w:r>
      <w:r w:rsidRPr="00997EB2">
        <w:rPr>
          <w:u w:val="none"/>
          <w:lang w:val="pt-BR"/>
        </w:rPr>
        <w:t xml:space="preserve">). </w:t>
      </w:r>
      <w:commentRangeEnd w:id="20"/>
      <w:r>
        <w:rPr>
          <w:rStyle w:val="Refdecomentrio"/>
          <w:rFonts w:ascii="Calibri" w:hAnsi="Calibri" w:cs="Calibri"/>
          <w:u w:val="none"/>
        </w:rPr>
        <w:commentReference w:id="2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FA18CE" w:rsidTr="00C91C21">
        <w:tc>
          <w:tcPr>
            <w:tcW w:w="9286" w:type="dxa"/>
          </w:tcPr>
          <w:p w:rsidR="00FA18CE" w:rsidRPr="00D96398" w:rsidRDefault="00FA18CE" w:rsidP="00C91C21">
            <w:pPr>
              <w:pStyle w:val="SubTitulo2"/>
              <w:numPr>
                <w:ilvl w:val="0"/>
                <w:numId w:val="0"/>
              </w:numPr>
              <w:spacing w:after="0"/>
              <w:ind w:left="720" w:hanging="720"/>
              <w:rPr>
                <w:u w:val="none"/>
                <w:lang w:val="pt-BR"/>
              </w:rPr>
            </w:pPr>
          </w:p>
          <w:p w:rsidR="00FA18CE" w:rsidRPr="00D276EA" w:rsidRDefault="00FA18CE" w:rsidP="00C91C21">
            <w:pPr>
              <w:pStyle w:val="SubTitulo2"/>
              <w:numPr>
                <w:ilvl w:val="0"/>
                <w:numId w:val="0"/>
              </w:numPr>
              <w:spacing w:after="0"/>
              <w:ind w:left="720" w:hanging="720"/>
              <w:rPr>
                <w:u w:val="none"/>
              </w:rPr>
            </w:pPr>
            <w:r w:rsidRPr="00D276EA">
              <w:rPr>
                <w:u w:val="none"/>
              </w:rPr>
              <w:t>CREATE TABLE `</w:t>
            </w:r>
            <w:proofErr w:type="spellStart"/>
            <w:r w:rsidRPr="00D276EA">
              <w:rPr>
                <w:u w:val="none"/>
              </w:rPr>
              <w:t>pessoa</w:t>
            </w:r>
            <w:proofErr w:type="spellEnd"/>
            <w:r w:rsidRPr="00D276EA">
              <w:rPr>
                <w:u w:val="none"/>
              </w:rPr>
              <w:t>` (</w:t>
            </w:r>
          </w:p>
          <w:p w:rsidR="00FA18CE" w:rsidRPr="00D276EA" w:rsidRDefault="00FA18CE" w:rsidP="00C91C21">
            <w:pPr>
              <w:pStyle w:val="SubTitulo2"/>
              <w:numPr>
                <w:ilvl w:val="0"/>
                <w:numId w:val="0"/>
              </w:numPr>
              <w:spacing w:after="0"/>
              <w:ind w:left="720"/>
              <w:rPr>
                <w:u w:val="none"/>
              </w:rPr>
            </w:pPr>
            <w:r w:rsidRPr="00D276EA">
              <w:rPr>
                <w:u w:val="none"/>
              </w:rPr>
              <w:t xml:space="preserve">  `</w:t>
            </w:r>
            <w:proofErr w:type="spellStart"/>
            <w:r w:rsidRPr="00D276EA">
              <w:rPr>
                <w:u w:val="none"/>
              </w:rPr>
              <w:t>cpf</w:t>
            </w:r>
            <w:proofErr w:type="spellEnd"/>
            <w:r w:rsidRPr="00D276EA">
              <w:rPr>
                <w:u w:val="none"/>
              </w:rPr>
              <w:t xml:space="preserve">` </w:t>
            </w:r>
            <w:proofErr w:type="spellStart"/>
            <w:r>
              <w:rPr>
                <w:u w:val="none"/>
              </w:rPr>
              <w:t>big</w:t>
            </w:r>
            <w:r w:rsidRPr="00D276EA">
              <w:rPr>
                <w:u w:val="none"/>
              </w:rPr>
              <w:t>int</w:t>
            </w:r>
            <w:proofErr w:type="spellEnd"/>
            <w:r w:rsidRPr="00D276EA">
              <w:rPr>
                <w:u w:val="none"/>
              </w:rPr>
              <w:t>(</w:t>
            </w:r>
            <w:r>
              <w:rPr>
                <w:u w:val="none"/>
              </w:rPr>
              <w:t>20</w:t>
            </w:r>
            <w:r w:rsidRPr="00D276EA">
              <w:rPr>
                <w:u w:val="none"/>
              </w:rPr>
              <w:t>) unsigned NOT NULL,</w:t>
            </w:r>
          </w:p>
          <w:p w:rsidR="00FA18CE" w:rsidRPr="00D96398" w:rsidRDefault="00FA18CE" w:rsidP="00C91C21">
            <w:pPr>
              <w:pStyle w:val="SubTitulo2"/>
              <w:numPr>
                <w:ilvl w:val="0"/>
                <w:numId w:val="0"/>
              </w:numPr>
              <w:spacing w:after="0"/>
              <w:ind w:left="720"/>
              <w:rPr>
                <w:u w:val="none"/>
                <w:lang w:val="pt-BR"/>
              </w:rPr>
            </w:pPr>
            <w:r w:rsidRPr="00D276EA">
              <w:rPr>
                <w:u w:val="none"/>
              </w:rPr>
              <w:t xml:space="preserve">  </w:t>
            </w:r>
            <w:r w:rsidRPr="00D96398">
              <w:rPr>
                <w:u w:val="none"/>
                <w:lang w:val="pt-BR"/>
              </w:rPr>
              <w:t xml:space="preserve">`nome` </w:t>
            </w:r>
            <w:proofErr w:type="spellStart"/>
            <w:proofErr w:type="gramStart"/>
            <w:r w:rsidRPr="00D96398">
              <w:rPr>
                <w:u w:val="none"/>
                <w:lang w:val="pt-BR"/>
              </w:rPr>
              <w:t>varchar</w:t>
            </w:r>
            <w:proofErr w:type="spellEnd"/>
            <w:r w:rsidRPr="00D96398">
              <w:rPr>
                <w:u w:val="none"/>
                <w:lang w:val="pt-BR"/>
              </w:rPr>
              <w:t>(</w:t>
            </w:r>
            <w:proofErr w:type="gramEnd"/>
            <w:r w:rsidRPr="00D96398">
              <w:rPr>
                <w:u w:val="none"/>
                <w:lang w:val="pt-BR"/>
              </w:rPr>
              <w:t>100)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w:t>
            </w:r>
            <w:proofErr w:type="gramStart"/>
            <w:r w:rsidRPr="00D96398">
              <w:rPr>
                <w:u w:val="none"/>
                <w:lang w:val="pt-BR"/>
              </w:rPr>
              <w:t>`</w:t>
            </w:r>
            <w:proofErr w:type="spellStart"/>
            <w:r w:rsidRPr="00D96398">
              <w:rPr>
                <w:u w:val="none"/>
                <w:lang w:val="pt-BR"/>
              </w:rPr>
              <w:t>data_nascimento</w:t>
            </w:r>
            <w:proofErr w:type="spellEnd"/>
            <w:proofErr w:type="gramEnd"/>
            <w:r w:rsidRPr="00D96398">
              <w:rPr>
                <w:u w:val="none"/>
                <w:lang w:val="pt-BR"/>
              </w:rPr>
              <w:t>` date default NULL,</w:t>
            </w:r>
          </w:p>
          <w:p w:rsidR="00FA18CE" w:rsidRPr="00D96398" w:rsidRDefault="00FA18CE" w:rsidP="00C91C21">
            <w:pPr>
              <w:pStyle w:val="SubTitulo2"/>
              <w:numPr>
                <w:ilvl w:val="0"/>
                <w:numId w:val="0"/>
              </w:numPr>
              <w:spacing w:after="0"/>
              <w:ind w:left="720"/>
              <w:rPr>
                <w:u w:val="none"/>
                <w:lang w:val="pt-BR"/>
              </w:rPr>
            </w:pPr>
            <w:r w:rsidRPr="00D96398">
              <w:rPr>
                <w:u w:val="none"/>
                <w:lang w:val="pt-BR"/>
              </w:rPr>
              <w:t xml:space="preserve">  PRIMARY KEY</w:t>
            </w:r>
            <w:proofErr w:type="gramStart"/>
            <w:r w:rsidRPr="00D96398">
              <w:rPr>
                <w:u w:val="none"/>
                <w:lang w:val="pt-BR"/>
              </w:rPr>
              <w:t xml:space="preserve">  </w:t>
            </w:r>
            <w:proofErr w:type="gramEnd"/>
            <w:r w:rsidRPr="00D96398">
              <w:rPr>
                <w:u w:val="none"/>
                <w:lang w:val="pt-BR"/>
              </w:rPr>
              <w:t>(`</w:t>
            </w:r>
            <w:proofErr w:type="spellStart"/>
            <w:r w:rsidRPr="00D96398">
              <w:rPr>
                <w:u w:val="none"/>
                <w:lang w:val="pt-BR"/>
              </w:rPr>
              <w:t>cpf</w:t>
            </w:r>
            <w:proofErr w:type="spellEnd"/>
            <w:r w:rsidRPr="00D96398">
              <w:rPr>
                <w:u w:val="none"/>
                <w:lang w:val="pt-BR"/>
              </w:rPr>
              <w:t>`)</w:t>
            </w:r>
          </w:p>
          <w:p w:rsidR="00FA18CE" w:rsidRPr="00D276EA" w:rsidRDefault="00FA18CE" w:rsidP="00C91C21">
            <w:pPr>
              <w:pStyle w:val="SubTitulo2"/>
              <w:numPr>
                <w:ilvl w:val="0"/>
                <w:numId w:val="0"/>
              </w:numPr>
              <w:spacing w:after="0"/>
              <w:rPr>
                <w:u w:val="none"/>
              </w:rPr>
            </w:pPr>
            <w:r>
              <w:rPr>
                <w:u w:val="none"/>
              </w:rPr>
              <w:t xml:space="preserve">                </w:t>
            </w:r>
            <w:r w:rsidRPr="00D276EA">
              <w:rPr>
                <w:u w:val="none"/>
              </w:rPr>
              <w:t xml:space="preserve">) </w:t>
            </w:r>
            <w:r>
              <w:rPr>
                <w:u w:val="none"/>
              </w:rPr>
              <w:t>;</w:t>
            </w:r>
          </w:p>
          <w:p w:rsidR="00FA18CE" w:rsidRPr="0045631A" w:rsidRDefault="00FA18CE" w:rsidP="00C91C21">
            <w:pPr>
              <w:pStyle w:val="SubTitulo2"/>
              <w:numPr>
                <w:ilvl w:val="0"/>
                <w:numId w:val="0"/>
              </w:numPr>
              <w:spacing w:after="0"/>
              <w:ind w:firstLine="708"/>
              <w:rPr>
                <w:u w:val="none"/>
              </w:rPr>
            </w:pPr>
          </w:p>
        </w:tc>
      </w:tr>
    </w:tbl>
    <w:p w:rsidR="00FA18CE" w:rsidRPr="00991C88" w:rsidRDefault="00FA18CE" w:rsidP="00FA18CE">
      <w:pPr>
        <w:pStyle w:val="Legenda"/>
        <w:rPr>
          <w:lang w:val="pt-BR"/>
        </w:rPr>
      </w:pPr>
      <w:bookmarkStart w:id="21" w:name="_Toc295923751"/>
      <w:bookmarkStart w:id="22" w:name="_Ref295924739"/>
      <w:r w:rsidRPr="00991C88">
        <w:rPr>
          <w:lang w:val="pt-BR"/>
        </w:rPr>
        <w:t xml:space="preserve">Figura </w:t>
      </w:r>
      <w:r>
        <w:fldChar w:fldCharType="begin"/>
      </w:r>
      <w:r w:rsidRPr="00991C88">
        <w:rPr>
          <w:lang w:val="pt-BR"/>
        </w:rPr>
        <w:instrText xml:space="preserve"> SEQ Figura \* ARABIC </w:instrText>
      </w:r>
      <w:r>
        <w:fldChar w:fldCharType="separate"/>
      </w:r>
      <w:r>
        <w:rPr>
          <w:noProof/>
          <w:lang w:val="pt-BR"/>
        </w:rPr>
        <w:t>2</w:t>
      </w:r>
      <w:r>
        <w:fldChar w:fldCharType="end"/>
      </w:r>
      <w:bookmarkEnd w:id="22"/>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345AD" w:rsidTr="00C91C21">
        <w:tc>
          <w:tcPr>
            <w:tcW w:w="5000" w:type="pct"/>
          </w:tcPr>
          <w:p w:rsidR="00FA18CE" w:rsidRPr="00D96398" w:rsidRDefault="00FA18CE" w:rsidP="00C91C21">
            <w:pPr>
              <w:pStyle w:val="SubTitulo2"/>
              <w:numPr>
                <w:ilvl w:val="0"/>
                <w:numId w:val="0"/>
              </w:numPr>
              <w:spacing w:after="0"/>
              <w:ind w:left="720" w:hanging="720"/>
              <w:rPr>
                <w:u w:val="none"/>
                <w:lang w:val="pt-BR"/>
              </w:rPr>
            </w:pP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(08539287409, 'Joao', '1967-05-17');</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lastRenderedPageBreak/>
              <w:t>INSERT INTO pessoa (</w:t>
            </w:r>
            <w:proofErr w:type="spellStart"/>
            <w:r w:rsidRPr="00D96398">
              <w:rPr>
                <w:u w:val="none"/>
                <w:lang w:val="pt-BR"/>
              </w:rPr>
              <w:t>cpf</w:t>
            </w:r>
            <w:proofErr w:type="spellEnd"/>
            <w:r w:rsidRPr="00D96398">
              <w:rPr>
                <w:u w:val="none"/>
                <w:lang w:val="pt-BR"/>
              </w:rPr>
              <w:t xml:space="preserve">, nome, </w:t>
            </w:r>
            <w:proofErr w:type="spellStart"/>
            <w:r w:rsidRPr="00D96398">
              <w:rPr>
                <w:u w:val="none"/>
                <w:lang w:val="pt-BR"/>
              </w:rPr>
              <w:t>data_nascimento</w:t>
            </w:r>
            <w:proofErr w:type="spellEnd"/>
            <w:r w:rsidRPr="00D96398">
              <w:rPr>
                <w:u w:val="none"/>
                <w:lang w:val="pt-BR"/>
              </w:rPr>
              <w:t>) VALUES (05831765208, 'Maria', '1990-10-21');</w:t>
            </w:r>
          </w:p>
          <w:p w:rsidR="00FA18CE" w:rsidRPr="00D96398" w:rsidRDefault="00FA18CE" w:rsidP="00C91C21">
            <w:pPr>
              <w:pStyle w:val="SubTitulo2"/>
              <w:numPr>
                <w:ilvl w:val="0"/>
                <w:numId w:val="0"/>
              </w:numPr>
              <w:spacing w:after="0"/>
              <w:ind w:left="720" w:hanging="720"/>
              <w:rPr>
                <w:u w:val="none"/>
                <w:lang w:val="pt-BR"/>
              </w:rPr>
            </w:pPr>
            <w:r w:rsidRPr="00D96398">
              <w:rPr>
                <w:u w:val="none"/>
                <w:lang w:val="pt-BR"/>
              </w:rPr>
              <w:t>COMMIT;</w:t>
            </w:r>
          </w:p>
          <w:p w:rsidR="00FA18CE" w:rsidRPr="00D96398" w:rsidRDefault="00FA18CE" w:rsidP="00C91C21">
            <w:pPr>
              <w:pStyle w:val="SubTitulo2"/>
              <w:numPr>
                <w:ilvl w:val="0"/>
                <w:numId w:val="0"/>
              </w:numPr>
              <w:spacing w:after="0"/>
              <w:rPr>
                <w:u w:val="none"/>
                <w:lang w:val="pt-BR"/>
              </w:rPr>
            </w:pPr>
          </w:p>
        </w:tc>
      </w:tr>
    </w:tbl>
    <w:p w:rsidR="00FA18CE" w:rsidRPr="00C95C88" w:rsidRDefault="00FA18CE" w:rsidP="00FA18CE">
      <w:pPr>
        <w:pStyle w:val="Legenda"/>
        <w:rPr>
          <w:lang w:val="pt-BR"/>
        </w:rPr>
      </w:pPr>
      <w:bookmarkStart w:id="23" w:name="_Toc295923752"/>
      <w:bookmarkStart w:id="24" w:name="_Ref295924743"/>
      <w:r w:rsidRPr="00A201A9">
        <w:rPr>
          <w:lang w:val="pt-BR"/>
        </w:rPr>
        <w:lastRenderedPageBreak/>
        <w:t xml:space="preserve">Figura </w:t>
      </w:r>
      <w:r>
        <w:fldChar w:fldCharType="begin"/>
      </w:r>
      <w:r w:rsidRPr="00A201A9">
        <w:rPr>
          <w:lang w:val="pt-BR"/>
        </w:rPr>
        <w:instrText xml:space="preserve"> SEQ Figura \* ARABIC </w:instrText>
      </w:r>
      <w:r>
        <w:fldChar w:fldCharType="separate"/>
      </w:r>
      <w:r w:rsidRPr="00A201A9">
        <w:rPr>
          <w:noProof/>
          <w:lang w:val="pt-BR"/>
        </w:rPr>
        <w:t>3</w:t>
      </w:r>
      <w:r>
        <w:fldChar w:fldCharType="end"/>
      </w:r>
      <w:bookmarkEnd w:id="24"/>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23"/>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são os principais meios de acelerar o acesso ao conteúdo </w:t>
      </w:r>
      <w:commentRangeStart w:id="25"/>
      <w:r w:rsidRPr="00997EB2">
        <w:rPr>
          <w:u w:val="none"/>
          <w:lang w:val="pt-BR"/>
        </w:rPr>
        <w:t xml:space="preserve">das </w:t>
      </w:r>
      <w:commentRangeEnd w:id="25"/>
      <w:r>
        <w:rPr>
          <w:rStyle w:val="Refdecomentrio"/>
          <w:rFonts w:ascii="Calibri" w:hAnsi="Calibri" w:cs="Calibri"/>
          <w:u w:val="none"/>
        </w:rPr>
        <w:commentReference w:id="25"/>
      </w:r>
      <w:r w:rsidRPr="00997EB2">
        <w:rPr>
          <w:u w:val="none"/>
          <w:lang w:val="pt-BR"/>
        </w:rPr>
        <w:t>tabelas, especialmente se a consulta</w:t>
      </w:r>
      <w:r w:rsidRPr="00997EB2">
        <w:rPr>
          <w:i/>
          <w:u w:val="none"/>
          <w:lang w:val="pt-BR"/>
        </w:rPr>
        <w:t xml:space="preserve"> </w:t>
      </w:r>
      <w:r w:rsidRPr="00997EB2">
        <w:rPr>
          <w:u w:val="none"/>
          <w:lang w:val="pt-BR"/>
        </w:rPr>
        <w:t xml:space="preserve">envolver múltiplas junções entre as tabelas. Sem o índice, o </w:t>
      </w:r>
      <w:proofErr w:type="gramStart"/>
      <w:r w:rsidRPr="00997EB2">
        <w:rPr>
          <w:u w:val="none"/>
          <w:lang w:val="pt-BR"/>
        </w:rPr>
        <w:t>MySQL</w:t>
      </w:r>
      <w:proofErr w:type="gramEnd"/>
      <w:r w:rsidRPr="00997EB2">
        <w:rPr>
          <w:u w:val="none"/>
          <w:lang w:val="pt-BR"/>
        </w:rPr>
        <w:t xml:space="preserve"> é obrigado a ler a tabela por completo, desde a primeira linha até a última linha da tabela. Quanto maior for esta tabela, maior será o custo da consulta. Se a tabela possui índice na coluna em questão, ou seja, nas colunas da cláusula </w:t>
      </w:r>
      <w:r w:rsidRPr="00997EB2">
        <w:rPr>
          <w:i/>
          <w:u w:val="none"/>
          <w:lang w:val="pt-BR"/>
        </w:rPr>
        <w:t>WHERE</w:t>
      </w:r>
      <w:r w:rsidRPr="00997EB2">
        <w:rPr>
          <w:u w:val="none"/>
          <w:lang w:val="pt-BR"/>
        </w:rPr>
        <w:t xml:space="preserve">, o </w:t>
      </w:r>
      <w:proofErr w:type="gramStart"/>
      <w:r w:rsidRPr="00997EB2">
        <w:rPr>
          <w:u w:val="none"/>
          <w:lang w:val="pt-BR"/>
        </w:rPr>
        <w:t>MySQL</w:t>
      </w:r>
      <w:proofErr w:type="gramEnd"/>
      <w:r w:rsidRPr="00997EB2">
        <w:rPr>
          <w:u w:val="none"/>
          <w:lang w:val="pt-BR"/>
        </w:rPr>
        <w:t xml:space="preserve"> consegue facilmente determinar a posição que deve procurar no arquivo de dados, sem ter que acessar todos os dados. Entretanto, se a consulta requerer como resposta a maioria das linhas da tabela, é mais rápido ler o arquivo de dados sequencialmente, minimizando acessos</w:t>
      </w:r>
      <w:commentRangeStart w:id="26"/>
      <w:r w:rsidRPr="00997EB2">
        <w:rPr>
          <w:u w:val="none"/>
          <w:lang w:val="pt-BR"/>
        </w:rPr>
        <w:t xml:space="preserve"> </w:t>
      </w:r>
      <w:commentRangeEnd w:id="26"/>
      <w:r>
        <w:rPr>
          <w:rStyle w:val="Refdecomentrio"/>
          <w:rFonts w:ascii="Calibri" w:hAnsi="Calibri" w:cs="Calibri"/>
          <w:u w:val="none"/>
        </w:rPr>
        <w:commentReference w:id="26"/>
      </w:r>
      <w:r w:rsidRPr="00997EB2">
        <w:rPr>
          <w:u w:val="none"/>
          <w:lang w:val="pt-BR"/>
        </w:rPr>
        <w:t xml:space="preserve">ao disco.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maioria dos índices do </w:t>
      </w:r>
      <w:proofErr w:type="gramStart"/>
      <w:r w:rsidRPr="00997EB2">
        <w:rPr>
          <w:u w:val="none"/>
          <w:lang w:val="pt-BR"/>
        </w:rPr>
        <w:t>MySQL</w:t>
      </w:r>
      <w:proofErr w:type="gramEnd"/>
      <w:r w:rsidRPr="00997EB2">
        <w:rPr>
          <w:u w:val="none"/>
          <w:lang w:val="pt-BR"/>
        </w:rPr>
        <w:t xml:space="preserve"> são armazenados em Árvores-B, como: </w:t>
      </w:r>
      <w:proofErr w:type="spellStart"/>
      <w:r w:rsidRPr="00997EB2">
        <w:rPr>
          <w:i/>
          <w:u w:val="none"/>
          <w:lang w:val="pt-BR"/>
        </w:rPr>
        <w:t>Primary</w:t>
      </w:r>
      <w:proofErr w:type="spellEnd"/>
      <w:r w:rsidRPr="00997EB2">
        <w:rPr>
          <w:i/>
          <w:u w:val="none"/>
          <w:lang w:val="pt-BR"/>
        </w:rPr>
        <w:t xml:space="preserve"> Key, </w:t>
      </w:r>
      <w:proofErr w:type="spellStart"/>
      <w:r w:rsidRPr="00997EB2">
        <w:rPr>
          <w:i/>
          <w:u w:val="none"/>
          <w:lang w:val="pt-BR"/>
        </w:rPr>
        <w:t>Unique</w:t>
      </w:r>
      <w:proofErr w:type="spellEnd"/>
      <w:r w:rsidRPr="00997EB2">
        <w:rPr>
          <w:i/>
          <w:u w:val="none"/>
          <w:lang w:val="pt-BR"/>
        </w:rPr>
        <w:t xml:space="preserve"> Key, Index e </w:t>
      </w:r>
      <w:proofErr w:type="spellStart"/>
      <w:r w:rsidRPr="00997EB2">
        <w:rPr>
          <w:i/>
          <w:u w:val="none"/>
          <w:lang w:val="pt-BR"/>
        </w:rPr>
        <w:t>Fulltext</w:t>
      </w:r>
      <w:proofErr w:type="spellEnd"/>
      <w:r w:rsidRPr="00997EB2">
        <w:rPr>
          <w:u w:val="none"/>
          <w:lang w:val="pt-BR"/>
        </w:rPr>
        <w:t xml:space="preserve">. Entretanto, alguns tipos específicos de tabelas também suportam </w:t>
      </w:r>
      <w:proofErr w:type="spellStart"/>
      <w:r w:rsidRPr="00997EB2">
        <w:rPr>
          <w:i/>
          <w:u w:val="none"/>
          <w:lang w:val="pt-BR"/>
        </w:rPr>
        <w:t>Hash</w:t>
      </w:r>
      <w:proofErr w:type="spellEnd"/>
      <w:r w:rsidRPr="00997EB2">
        <w:rPr>
          <w:i/>
          <w:u w:val="none"/>
          <w:lang w:val="pt-BR"/>
        </w:rPr>
        <w:t xml:space="preserve"> Indexes</w:t>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é bem flexível na construção dos índices. É possível indexar uma única coluna, ou uma combinação de colunas. Além disso, é possível ter mais de um índice por tabela.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maior número de índices por tabela e o tamanho máximo de um índice varia de acordo com a forma de armazenamento que foi adotado na criação da tabela. Todas elas suportam no mínimo 16 índices por tabela e pelo menos </w:t>
      </w:r>
      <w:commentRangeStart w:id="27"/>
      <w:r w:rsidRPr="00997EB2">
        <w:rPr>
          <w:u w:val="none"/>
          <w:lang w:val="pt-BR"/>
        </w:rPr>
        <w:t xml:space="preserve">256 </w:t>
      </w:r>
      <w:r w:rsidRPr="00997EB2">
        <w:rPr>
          <w:i/>
          <w:u w:val="none"/>
          <w:lang w:val="pt-BR"/>
        </w:rPr>
        <w:t>bytes</w:t>
      </w:r>
      <w:r w:rsidRPr="00997EB2">
        <w:rPr>
          <w:u w:val="none"/>
          <w:lang w:val="pt-BR"/>
        </w:rPr>
        <w:t xml:space="preserve"> no tamanho total do índice</w:t>
      </w:r>
      <w:commentRangeEnd w:id="27"/>
      <w:r>
        <w:rPr>
          <w:rStyle w:val="Refdecomentrio"/>
          <w:rFonts w:ascii="Calibri" w:hAnsi="Calibri" w:cs="Calibri"/>
          <w:u w:val="none"/>
        </w:rPr>
        <w:commentReference w:id="27"/>
      </w:r>
      <w:r w:rsidRPr="00997EB2">
        <w:rPr>
          <w:u w:val="none"/>
          <w:lang w:val="pt-BR"/>
        </w:rPr>
        <w:t xml:space="preserve">. Se a coluna for do tipo </w:t>
      </w:r>
      <w:proofErr w:type="spellStart"/>
      <w:r w:rsidRPr="00997EB2">
        <w:rPr>
          <w:u w:val="none"/>
          <w:lang w:val="pt-BR"/>
        </w:rPr>
        <w:t>string</w:t>
      </w:r>
      <w:proofErr w:type="spellEnd"/>
      <w:r w:rsidRPr="00997EB2">
        <w:rPr>
          <w:u w:val="none"/>
          <w:lang w:val="pt-BR"/>
        </w:rPr>
        <w:t xml:space="preserve">, é possível indexar somente os </w:t>
      </w:r>
      <w:r w:rsidRPr="00997EB2">
        <w:rPr>
          <w:i/>
          <w:u w:val="none"/>
          <w:lang w:val="pt-BR"/>
        </w:rPr>
        <w:t>n</w:t>
      </w:r>
      <w:r w:rsidRPr="00997EB2">
        <w:rPr>
          <w:u w:val="none"/>
          <w:lang w:val="pt-BR"/>
        </w:rPr>
        <w:t xml:space="preserve"> primeiros caracteres da coluna, tornando o índice menor e mais rápido. No </w:t>
      </w:r>
      <w:proofErr w:type="gramStart"/>
      <w:r w:rsidRPr="00997EB2">
        <w:rPr>
          <w:u w:val="none"/>
          <w:lang w:val="pt-BR"/>
        </w:rPr>
        <w:t>MySQL</w:t>
      </w:r>
      <w:proofErr w:type="gramEnd"/>
      <w:r w:rsidRPr="00997EB2">
        <w:rPr>
          <w:u w:val="none"/>
          <w:lang w:val="pt-BR"/>
        </w:rPr>
        <w:t xml:space="preserve">, existe uma forma de armazenamento denominada </w:t>
      </w:r>
      <w:proofErr w:type="spellStart"/>
      <w:r w:rsidRPr="00997EB2">
        <w:rPr>
          <w:u w:val="none"/>
          <w:lang w:val="pt-BR"/>
        </w:rPr>
        <w:t>MyISAM</w:t>
      </w:r>
      <w:proofErr w:type="spellEnd"/>
      <w:r w:rsidRPr="00997EB2">
        <w:rPr>
          <w:u w:val="none"/>
          <w:lang w:val="pt-BR"/>
        </w:rPr>
        <w:t xml:space="preserve">. Nesta é possível criar </w:t>
      </w:r>
      <w:proofErr w:type="spellStart"/>
      <w:r w:rsidRPr="00997EB2">
        <w:rPr>
          <w:i/>
          <w:u w:val="none"/>
          <w:lang w:val="pt-BR"/>
        </w:rPr>
        <w:t>fulltext</w:t>
      </w:r>
      <w:proofErr w:type="spellEnd"/>
      <w:r w:rsidRPr="00997EB2">
        <w:rPr>
          <w:u w:val="none"/>
          <w:lang w:val="pt-BR"/>
        </w:rPr>
        <w:t xml:space="preserve"> índices que são utilizados para consultas no texto inteiro.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Em alguns casos o </w:t>
      </w:r>
      <w:proofErr w:type="gramStart"/>
      <w:r w:rsidRPr="00997EB2">
        <w:rPr>
          <w:u w:val="none"/>
          <w:lang w:val="pt-BR"/>
        </w:rPr>
        <w:t>MySQL</w:t>
      </w:r>
      <w:proofErr w:type="gramEnd"/>
      <w:r w:rsidRPr="00997EB2">
        <w:rPr>
          <w:u w:val="none"/>
          <w:lang w:val="pt-BR"/>
        </w:rPr>
        <w:t xml:space="preserve"> não utiliza o índice, mesmo se possuir algum disponível. </w:t>
      </w:r>
      <w:commentRangeStart w:id="28"/>
      <w:r w:rsidRPr="00997EB2">
        <w:rPr>
          <w:u w:val="none"/>
          <w:lang w:val="pt-BR"/>
        </w:rPr>
        <w:t xml:space="preserve">Um caso em que isso ocorre é quando o otimizador estima que a utilização do índice </w:t>
      </w:r>
      <w:proofErr w:type="gramStart"/>
      <w:r w:rsidRPr="00997EB2">
        <w:rPr>
          <w:u w:val="none"/>
          <w:lang w:val="pt-BR"/>
        </w:rPr>
        <w:t>irá</w:t>
      </w:r>
      <w:proofErr w:type="gramEnd"/>
      <w:r w:rsidRPr="00997EB2">
        <w:rPr>
          <w:u w:val="none"/>
          <w:lang w:val="pt-BR"/>
        </w:rPr>
        <w:t xml:space="preserve"> requerer muitos acessos ao disco. O que significaria em um grande percentual de linhas da tabela sendo lido, neste caso, ler a tabela por completo é mais </w:t>
      </w:r>
      <w:proofErr w:type="gramStart"/>
      <w:r w:rsidRPr="00997EB2">
        <w:rPr>
          <w:u w:val="none"/>
          <w:lang w:val="pt-BR"/>
        </w:rPr>
        <w:t>rápido.</w:t>
      </w:r>
      <w:commentRangeEnd w:id="28"/>
      <w:proofErr w:type="gramEnd"/>
      <w:r>
        <w:rPr>
          <w:rStyle w:val="Refdecomentrio"/>
          <w:rFonts w:ascii="Calibri" w:hAnsi="Calibri" w:cs="Calibri"/>
          <w:u w:val="none"/>
        </w:rPr>
        <w:commentReference w:id="28"/>
      </w:r>
      <w:r w:rsidRPr="00997EB2">
        <w:rPr>
          <w:u w:val="none"/>
          <w:lang w:val="pt-BR"/>
        </w:rPr>
        <w:t xml:space="preserve"> Entretanto, se a mesma consulta utilizar o </w:t>
      </w:r>
      <w:commentRangeStart w:id="29"/>
      <w:r w:rsidRPr="00997EB2">
        <w:rPr>
          <w:u w:val="none"/>
          <w:lang w:val="pt-BR"/>
        </w:rPr>
        <w:t xml:space="preserve">LIMIT, comando que limita o tamanho do resultado em um subconjunto de linhas, </w:t>
      </w:r>
      <w:commentRangeEnd w:id="29"/>
      <w:r>
        <w:rPr>
          <w:rStyle w:val="Refdecomentrio"/>
          <w:rFonts w:ascii="Calibri" w:hAnsi="Calibri" w:cs="Calibri"/>
          <w:u w:val="none"/>
        </w:rPr>
        <w:commentReference w:id="29"/>
      </w:r>
      <w:r w:rsidRPr="00997EB2">
        <w:rPr>
          <w:u w:val="none"/>
          <w:lang w:val="pt-BR"/>
        </w:rPr>
        <w:t xml:space="preserve">o MySQL utiliza o índice. </w:t>
      </w:r>
    </w:p>
    <w:p w:rsidR="00FA18CE" w:rsidRPr="00E92F37" w:rsidRDefault="00FA18CE" w:rsidP="00FA18CE">
      <w:pPr>
        <w:pStyle w:val="SubTitulo2"/>
        <w:numPr>
          <w:ilvl w:val="0"/>
          <w:numId w:val="0"/>
        </w:numPr>
        <w:ind w:firstLine="708"/>
        <w:jc w:val="both"/>
        <w:rPr>
          <w:u w:val="none"/>
          <w:lang w:val="pt-BR"/>
        </w:rPr>
      </w:pPr>
      <w:r w:rsidRPr="00997EB2">
        <w:rPr>
          <w:u w:val="none"/>
          <w:lang w:val="pt-BR"/>
        </w:rPr>
        <w:t xml:space="preserve">Um exemplo de criação de índice no </w:t>
      </w:r>
      <w:proofErr w:type="gramStart"/>
      <w:r w:rsidRPr="00997EB2">
        <w:rPr>
          <w:u w:val="none"/>
          <w:lang w:val="pt-BR"/>
        </w:rPr>
        <w:t>MySQL</w:t>
      </w:r>
      <w:proofErr w:type="gramEnd"/>
      <w:r w:rsidRPr="00997EB2">
        <w:rPr>
          <w:u w:val="none"/>
          <w:lang w:val="pt-BR"/>
        </w:rPr>
        <w:t xml:space="preserve"> pode ser visto </w:t>
      </w:r>
      <w:r>
        <w:rPr>
          <w:u w:val="none"/>
          <w:lang w:val="pt-BR"/>
        </w:rPr>
        <w:t>a seguir</w:t>
      </w:r>
      <w:r w:rsidRPr="00997EB2">
        <w:rPr>
          <w:u w:val="none"/>
          <w:lang w:val="pt-BR"/>
        </w:rPr>
        <w:t>.</w:t>
      </w:r>
      <w:r>
        <w:rPr>
          <w:u w:val="none"/>
          <w:lang w:val="pt-BR"/>
        </w:rPr>
        <w:t xml:space="preserve"> Neste comando é criado um índice chamado </w:t>
      </w:r>
      <w:proofErr w:type="spellStart"/>
      <w:r>
        <w:rPr>
          <w:u w:val="none"/>
          <w:lang w:val="pt-BR"/>
        </w:rPr>
        <w:t>id_nome</w:t>
      </w:r>
      <w:proofErr w:type="spellEnd"/>
      <w:r>
        <w:rPr>
          <w:u w:val="none"/>
          <w:lang w:val="pt-BR"/>
        </w:rPr>
        <w:t xml:space="preserve"> sobre o campo 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FA18CE" w:rsidTr="00C91C21">
        <w:tc>
          <w:tcPr>
            <w:tcW w:w="9210" w:type="dxa"/>
          </w:tcPr>
          <w:p w:rsidR="00FA18CE" w:rsidRPr="00D96398" w:rsidRDefault="00FA18CE" w:rsidP="00C91C21">
            <w:pPr>
              <w:pStyle w:val="SubTitulo2"/>
              <w:numPr>
                <w:ilvl w:val="0"/>
                <w:numId w:val="0"/>
              </w:numPr>
              <w:spacing w:after="0"/>
              <w:jc w:val="both"/>
              <w:rPr>
                <w:u w:val="none"/>
                <w:lang w:val="pt-BR"/>
              </w:rPr>
            </w:pPr>
          </w:p>
          <w:p w:rsidR="00FA18CE" w:rsidRPr="00D96398" w:rsidRDefault="00FA18CE" w:rsidP="00C91C21">
            <w:pPr>
              <w:pStyle w:val="SubTitulo2"/>
              <w:numPr>
                <w:ilvl w:val="0"/>
                <w:numId w:val="0"/>
              </w:numPr>
              <w:spacing w:after="0"/>
              <w:jc w:val="center"/>
              <w:rPr>
                <w:b/>
                <w:u w:val="none"/>
                <w:lang w:val="pt-BR"/>
              </w:rPr>
            </w:pPr>
            <w:commentRangeStart w:id="30"/>
            <w:r w:rsidRPr="00D96398">
              <w:rPr>
                <w:b/>
                <w:u w:val="none"/>
                <w:lang w:val="pt-BR"/>
              </w:rPr>
              <w:t xml:space="preserve">CREATE INDEX </w:t>
            </w:r>
            <w:proofErr w:type="spellStart"/>
            <w:r w:rsidRPr="00D96398">
              <w:rPr>
                <w:b/>
                <w:u w:val="none"/>
                <w:lang w:val="pt-BR"/>
              </w:rPr>
              <w:t>id_nome</w:t>
            </w:r>
            <w:proofErr w:type="spellEnd"/>
            <w:r w:rsidRPr="00D96398">
              <w:rPr>
                <w:b/>
                <w:u w:val="none"/>
                <w:lang w:val="pt-BR"/>
              </w:rPr>
              <w:t xml:space="preserve"> ON </w:t>
            </w:r>
            <w:proofErr w:type="gramStart"/>
            <w:r w:rsidRPr="00D96398">
              <w:rPr>
                <w:b/>
                <w:u w:val="none"/>
                <w:lang w:val="pt-BR"/>
              </w:rPr>
              <w:t>pessoa(</w:t>
            </w:r>
            <w:proofErr w:type="gramEnd"/>
            <w:r w:rsidRPr="00D96398">
              <w:rPr>
                <w:b/>
                <w:u w:val="none"/>
                <w:lang w:val="pt-BR"/>
              </w:rPr>
              <w:t>nome);</w:t>
            </w:r>
            <w:commentRangeEnd w:id="30"/>
            <w:r>
              <w:rPr>
                <w:rStyle w:val="Refdecomentrio"/>
                <w:rFonts w:ascii="Calibri" w:hAnsi="Calibri" w:cs="Calibri"/>
                <w:u w:val="none"/>
              </w:rPr>
              <w:commentReference w:id="30"/>
            </w:r>
          </w:p>
          <w:p w:rsidR="00FA18CE" w:rsidRPr="00D96398" w:rsidRDefault="00FA18CE" w:rsidP="00C91C21">
            <w:pPr>
              <w:pStyle w:val="SubTitulo2"/>
              <w:numPr>
                <w:ilvl w:val="0"/>
                <w:numId w:val="0"/>
              </w:numPr>
              <w:spacing w:after="0"/>
              <w:jc w:val="both"/>
              <w:rPr>
                <w:u w:val="none"/>
                <w:lang w:val="pt-BR"/>
              </w:rPr>
            </w:pPr>
          </w:p>
        </w:tc>
      </w:tr>
    </w:tbl>
    <w:p w:rsidR="00FA18CE" w:rsidRPr="007302E7" w:rsidRDefault="00FA18CE" w:rsidP="00FA18CE">
      <w:pPr>
        <w:pStyle w:val="SubTitulo2"/>
        <w:numPr>
          <w:ilvl w:val="0"/>
          <w:numId w:val="0"/>
        </w:numPr>
        <w:ind w:hanging="12"/>
        <w:jc w:val="both"/>
        <w:rPr>
          <w:u w:val="none"/>
        </w:rPr>
      </w:pPr>
    </w:p>
    <w:p w:rsidR="00FA18CE" w:rsidRDefault="00FA18CE" w:rsidP="00FA18CE">
      <w:pPr>
        <w:pStyle w:val="SubTitulo2"/>
      </w:pPr>
      <w:r>
        <w:t xml:space="preserve">Otimizador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MySQL</w:t>
      </w:r>
      <w:proofErr w:type="gramEnd"/>
      <w:r w:rsidRPr="00997EB2">
        <w:rPr>
          <w:u w:val="none"/>
          <w:lang w:val="pt-BR"/>
        </w:rPr>
        <w:t xml:space="preserve"> possui um otimizador que provê informações do plano de execução das consultas. Além disso, descreve como realizar a configuração dos </w:t>
      </w:r>
      <w:r w:rsidRPr="00997EB2">
        <w:rPr>
          <w:i/>
          <w:u w:val="none"/>
          <w:lang w:val="pt-BR"/>
        </w:rPr>
        <w:t>caches</w:t>
      </w:r>
      <w:r w:rsidRPr="00997EB2">
        <w:rPr>
          <w:u w:val="none"/>
          <w:lang w:val="pt-BR"/>
        </w:rPr>
        <w:t xml:space="preserve"> das chaves para armazenar informações dos índices em memória.</w:t>
      </w:r>
    </w:p>
    <w:p w:rsidR="00FA18CE" w:rsidRDefault="00FA18CE" w:rsidP="00FA18CE">
      <w:pPr>
        <w:pStyle w:val="SubTitulo2"/>
        <w:numPr>
          <w:ilvl w:val="0"/>
          <w:numId w:val="0"/>
        </w:numPr>
        <w:ind w:firstLine="708"/>
        <w:jc w:val="both"/>
        <w:rPr>
          <w:u w:val="none"/>
        </w:rPr>
      </w:pPr>
      <w:r w:rsidRPr="00997EB2">
        <w:rPr>
          <w:u w:val="none"/>
          <w:lang w:val="pt-BR"/>
        </w:rPr>
        <w:lastRenderedPageBreak/>
        <w:t xml:space="preserve">Quando uma consulta não executa tão rápido quanto se gostaria, é possível utilizar a cláusula </w:t>
      </w:r>
      <w:r w:rsidRPr="00997EB2">
        <w:rPr>
          <w:i/>
          <w:u w:val="none"/>
          <w:lang w:val="pt-BR"/>
        </w:rPr>
        <w:t>EXPLAIN</w:t>
      </w:r>
      <w:r w:rsidRPr="00997EB2">
        <w:rPr>
          <w:u w:val="none"/>
          <w:lang w:val="pt-BR"/>
        </w:rPr>
        <w:t xml:space="preserve"> para pedir ao servidor </w:t>
      </w:r>
      <w:proofErr w:type="gramStart"/>
      <w:r w:rsidRPr="00997EB2">
        <w:rPr>
          <w:u w:val="none"/>
          <w:lang w:val="pt-BR"/>
        </w:rPr>
        <w:t>MySQL</w:t>
      </w:r>
      <w:proofErr w:type="gramEnd"/>
      <w:r w:rsidRPr="00997EB2">
        <w:rPr>
          <w:u w:val="none"/>
          <w:lang w:val="pt-BR"/>
        </w:rPr>
        <w:t xml:space="preserve"> informações sobre como o otimizador de consulta processa a consulta. </w:t>
      </w:r>
      <w:proofErr w:type="spellStart"/>
      <w:r>
        <w:rPr>
          <w:u w:val="none"/>
        </w:rPr>
        <w:t>Esta</w:t>
      </w:r>
      <w:proofErr w:type="spellEnd"/>
      <w:r>
        <w:rPr>
          <w:u w:val="none"/>
        </w:rPr>
        <w:t xml:space="preserve"> </w:t>
      </w:r>
      <w:proofErr w:type="spellStart"/>
      <w:r>
        <w:rPr>
          <w:u w:val="none"/>
        </w:rPr>
        <w:t>informação</w:t>
      </w:r>
      <w:proofErr w:type="spellEnd"/>
      <w:r>
        <w:rPr>
          <w:u w:val="none"/>
        </w:rPr>
        <w:t xml:space="preserve"> </w:t>
      </w:r>
      <w:proofErr w:type="spellStart"/>
      <w:r>
        <w:rPr>
          <w:u w:val="none"/>
        </w:rPr>
        <w:t>pode</w:t>
      </w:r>
      <w:proofErr w:type="spellEnd"/>
      <w:r>
        <w:rPr>
          <w:u w:val="none"/>
        </w:rPr>
        <w:t xml:space="preserve"> </w:t>
      </w:r>
      <w:proofErr w:type="spellStart"/>
      <w:r>
        <w:rPr>
          <w:u w:val="none"/>
        </w:rPr>
        <w:t>ser</w:t>
      </w:r>
      <w:proofErr w:type="spellEnd"/>
      <w:r>
        <w:rPr>
          <w:u w:val="none"/>
        </w:rPr>
        <w:t xml:space="preserve"> útil por diversos motivos:</w:t>
      </w:r>
    </w:p>
    <w:p w:rsidR="00FA18CE" w:rsidRPr="00997EB2" w:rsidRDefault="00FA18CE" w:rsidP="00FA18CE">
      <w:pPr>
        <w:pStyle w:val="SubTitulo2"/>
        <w:numPr>
          <w:ilvl w:val="0"/>
          <w:numId w:val="29"/>
        </w:numPr>
        <w:jc w:val="both"/>
        <w:rPr>
          <w:u w:val="none"/>
          <w:lang w:val="pt-BR"/>
        </w:rPr>
      </w:pPr>
      <w:r w:rsidRPr="00997EB2">
        <w:rPr>
          <w:i/>
          <w:u w:val="none"/>
          <w:lang w:val="pt-BR"/>
        </w:rPr>
        <w:t>EXPLAIN</w:t>
      </w:r>
      <w:r w:rsidRPr="00997EB2">
        <w:rPr>
          <w:u w:val="none"/>
          <w:lang w:val="pt-BR"/>
        </w:rPr>
        <w:t xml:space="preserve"> pode informar pontos da consulta que precisam de índices;</w:t>
      </w:r>
    </w:p>
    <w:p w:rsidR="00FA18CE" w:rsidRPr="00997EB2" w:rsidRDefault="00FA18CE" w:rsidP="00FA18CE">
      <w:pPr>
        <w:pStyle w:val="SubTitulo2"/>
        <w:numPr>
          <w:ilvl w:val="0"/>
          <w:numId w:val="27"/>
        </w:numPr>
        <w:jc w:val="both"/>
        <w:rPr>
          <w:u w:val="none"/>
          <w:lang w:val="pt-BR"/>
        </w:rPr>
      </w:pPr>
      <w:r w:rsidRPr="00997EB2">
        <w:rPr>
          <w:u w:val="none"/>
          <w:lang w:val="pt-BR"/>
        </w:rPr>
        <w:t xml:space="preserve">Se a tabela já possui um índice, o </w:t>
      </w:r>
      <w:r w:rsidRPr="00997EB2">
        <w:rPr>
          <w:i/>
          <w:u w:val="none"/>
          <w:lang w:val="pt-BR"/>
        </w:rPr>
        <w:t>EXPLAIN</w:t>
      </w:r>
      <w:r w:rsidRPr="00997EB2">
        <w:rPr>
          <w:u w:val="none"/>
          <w:lang w:val="pt-BR"/>
        </w:rPr>
        <w:t xml:space="preserve"> mostra se o otimizador está utilizando o mesmo;</w:t>
      </w:r>
    </w:p>
    <w:p w:rsidR="00FA18CE" w:rsidRPr="00997EB2" w:rsidRDefault="00FA18CE" w:rsidP="00FA18CE">
      <w:pPr>
        <w:pStyle w:val="SubTitulo2"/>
        <w:numPr>
          <w:ilvl w:val="0"/>
          <w:numId w:val="27"/>
        </w:numPr>
        <w:jc w:val="both"/>
        <w:rPr>
          <w:u w:val="none"/>
          <w:lang w:val="pt-BR"/>
        </w:rPr>
      </w:pPr>
      <w:r w:rsidRPr="00997EB2">
        <w:rPr>
          <w:u w:val="none"/>
          <w:lang w:val="pt-BR"/>
        </w:rPr>
        <w:t>Se o índice existe</w:t>
      </w:r>
      <w:proofErr w:type="gramStart"/>
      <w:r w:rsidRPr="00997EB2">
        <w:rPr>
          <w:u w:val="none"/>
          <w:lang w:val="pt-BR"/>
        </w:rPr>
        <w:t xml:space="preserve"> mas</w:t>
      </w:r>
      <w:proofErr w:type="gramEnd"/>
      <w:r w:rsidRPr="00997EB2">
        <w:rPr>
          <w:u w:val="none"/>
          <w:lang w:val="pt-BR"/>
        </w:rPr>
        <w:t xml:space="preserve"> não está sendo utilizado, o analista pode reescrever a consulta de diversas maneiras diferentes. O </w:t>
      </w:r>
      <w:r w:rsidRPr="00997EB2">
        <w:rPr>
          <w:i/>
          <w:u w:val="none"/>
          <w:lang w:val="pt-BR"/>
        </w:rPr>
        <w:t>EXPLAIN</w:t>
      </w:r>
      <w:r w:rsidRPr="00997EB2">
        <w:rPr>
          <w:u w:val="none"/>
          <w:lang w:val="pt-BR"/>
        </w:rPr>
        <w:t xml:space="preserve"> pode dizer qual das consultas é a melhor para ajudar o servidor a utilizar os índices disponíveis.</w:t>
      </w:r>
    </w:p>
    <w:p w:rsidR="00FA18CE" w:rsidRDefault="00FA18CE" w:rsidP="00FA18CE">
      <w:pPr>
        <w:pStyle w:val="SubTitulo2"/>
        <w:numPr>
          <w:ilvl w:val="0"/>
          <w:numId w:val="0"/>
        </w:numPr>
        <w:ind w:firstLine="708"/>
        <w:jc w:val="both"/>
        <w:rPr>
          <w:u w:val="none"/>
        </w:rPr>
      </w:pPr>
      <w:r w:rsidRPr="00997EB2">
        <w:rPr>
          <w:u w:val="none"/>
          <w:lang w:val="pt-BR"/>
        </w:rPr>
        <w:t xml:space="preserve">Para utilizar este mecanismo de </w:t>
      </w:r>
      <w:proofErr w:type="gramStart"/>
      <w:r w:rsidRPr="00997EB2">
        <w:rPr>
          <w:u w:val="none"/>
          <w:lang w:val="pt-BR"/>
        </w:rPr>
        <w:t>otimização</w:t>
      </w:r>
      <w:proofErr w:type="gramEnd"/>
      <w:r w:rsidRPr="00997EB2">
        <w:rPr>
          <w:u w:val="none"/>
          <w:lang w:val="pt-BR"/>
        </w:rPr>
        <w:t xml:space="preserve">, basta escrever a consulta normalmente e colocar a clausula </w:t>
      </w:r>
      <w:r w:rsidRPr="00997EB2">
        <w:rPr>
          <w:i/>
          <w:u w:val="none"/>
          <w:lang w:val="pt-BR"/>
        </w:rPr>
        <w:t>EXPLAIN</w:t>
      </w:r>
      <w:r w:rsidRPr="00997EB2">
        <w:rPr>
          <w:u w:val="none"/>
          <w:lang w:val="pt-BR"/>
        </w:rPr>
        <w:t xml:space="preserve"> no início da consulta. Em seguida, é mostrado um exemplo de duas consultas feitas na tabela</w:t>
      </w:r>
      <w:r w:rsidRPr="00997EB2">
        <w:rPr>
          <w:i/>
          <w:u w:val="none"/>
          <w:lang w:val="pt-BR"/>
        </w:rPr>
        <w:t xml:space="preserve"> </w:t>
      </w:r>
      <w:r w:rsidRPr="00997EB2">
        <w:rPr>
          <w:u w:val="none"/>
          <w:lang w:val="pt-BR"/>
        </w:rPr>
        <w:t xml:space="preserve">Pessoa, descrita na </w:t>
      </w:r>
      <w:r w:rsidRPr="006A4756">
        <w:rPr>
          <w:u w:val="none"/>
        </w:rPr>
        <w:fldChar w:fldCharType="begin"/>
      </w:r>
      <w:r w:rsidRPr="00997EB2">
        <w:rPr>
          <w:u w:val="none"/>
          <w:lang w:val="pt-BR"/>
        </w:rPr>
        <w:instrText xml:space="preserve"> REF _Ref293344004 </w:instrText>
      </w:r>
      <w:r w:rsidRPr="006A4756">
        <w:rPr>
          <w:u w:val="none"/>
        </w:rPr>
        <w:fldChar w:fldCharType="separate"/>
      </w:r>
      <w:r w:rsidRPr="00997EB2">
        <w:rPr>
          <w:lang w:val="pt-BR"/>
        </w:rPr>
        <w:t xml:space="preserve">Figura </w:t>
      </w:r>
      <w:r w:rsidRPr="00997EB2">
        <w:rPr>
          <w:noProof/>
          <w:lang w:val="pt-BR"/>
        </w:rPr>
        <w:t>1</w:t>
      </w:r>
      <w:r w:rsidRPr="006A4756">
        <w:rPr>
          <w:u w:val="none"/>
        </w:rPr>
        <w:fldChar w:fldCharType="end"/>
      </w:r>
      <w:r w:rsidRPr="00997EB2">
        <w:rPr>
          <w:u w:val="none"/>
          <w:lang w:val="pt-BR"/>
        </w:rPr>
        <w:t xml:space="preserve">. </w:t>
      </w:r>
      <w:r>
        <w:rPr>
          <w:u w:val="none"/>
          <w:lang w:val="pt-BR"/>
        </w:rPr>
        <w:t xml:space="preserve">Assumindo que foram inseridos 670 registros na base e existe apenas um João, cujo CPF é 08539287409, </w:t>
      </w:r>
      <w:commentRangeStart w:id="31"/>
      <w:r>
        <w:rPr>
          <w:u w:val="none"/>
          <w:lang w:val="pt-BR"/>
        </w:rPr>
        <w:t>a</w:t>
      </w:r>
      <w:r w:rsidRPr="00997EB2">
        <w:rPr>
          <w:u w:val="none"/>
          <w:lang w:val="pt-BR"/>
        </w:rPr>
        <w:t>s duas consultas retornam o mesmo resultado</w:t>
      </w:r>
      <w:r>
        <w:rPr>
          <w:u w:val="none"/>
          <w:lang w:val="pt-BR"/>
        </w:rPr>
        <w:t>.</w:t>
      </w:r>
      <w:r w:rsidRPr="00997EB2">
        <w:rPr>
          <w:u w:val="none"/>
          <w:lang w:val="pt-BR"/>
        </w:rPr>
        <w:t xml:space="preserve"> </w:t>
      </w:r>
      <w:r>
        <w:rPr>
          <w:u w:val="none"/>
          <w:lang w:val="pt-BR"/>
        </w:rPr>
        <w:t>Porém,</w:t>
      </w:r>
      <w:r>
        <w:rPr>
          <w:u w:val="none"/>
        </w:rPr>
        <w:t xml:space="preserve"> </w:t>
      </w:r>
      <w:commentRangeEnd w:id="31"/>
      <w:r>
        <w:rPr>
          <w:rStyle w:val="Refdecomentrio"/>
          <w:rFonts w:ascii="Calibri" w:hAnsi="Calibri" w:cs="Calibri"/>
          <w:u w:val="none"/>
        </w:rPr>
        <w:commentReference w:id="31"/>
      </w:r>
      <w:r>
        <w:rPr>
          <w:u w:val="none"/>
        </w:rPr>
        <w:t>elas não são igualmente eficientes.</w:t>
      </w:r>
    </w:p>
    <w:p w:rsidR="00FA18CE" w:rsidRDefault="00FA18CE" w:rsidP="00FA18CE">
      <w:pPr>
        <w:pStyle w:val="SubTitulo2"/>
        <w:numPr>
          <w:ilvl w:val="0"/>
          <w:numId w:val="0"/>
        </w:numPr>
        <w:ind w:firstLine="708"/>
        <w:jc w:val="both"/>
        <w:rPr>
          <w:u w:val="none"/>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FA18CE" w:rsidTr="00C91C21">
        <w:tc>
          <w:tcPr>
            <w:tcW w:w="8578" w:type="dxa"/>
          </w:tcPr>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nome</w:t>
            </w:r>
            <w:proofErr w:type="spellEnd"/>
            <w:r w:rsidRPr="001F3EAB">
              <w:rPr>
                <w:rFonts w:ascii="Courier New" w:eastAsia="Times New Roman" w:hAnsi="Courier New" w:cs="Courier New"/>
                <w:b/>
                <w:sz w:val="20"/>
                <w:szCs w:val="20"/>
                <w:lang w:eastAsia="en-US"/>
              </w:rPr>
              <w:t xml:space="preserve"> = 'Joao'</w:t>
            </w:r>
            <w:commentRangeStart w:id="32"/>
            <w:r w:rsidRPr="001F3EAB">
              <w:rPr>
                <w:rFonts w:ascii="Courier New" w:eastAsia="Times New Roman" w:hAnsi="Courier New" w:cs="Courier New"/>
                <w:b/>
                <w:sz w:val="20"/>
                <w:szCs w:val="20"/>
                <w:lang w:eastAsia="en-US"/>
              </w:rPr>
              <w:t>\G</w:t>
            </w:r>
            <w:commentRangeEnd w:id="32"/>
            <w:r>
              <w:rPr>
                <w:rStyle w:val="Refdecomentrio"/>
              </w:rPr>
              <w:commentReference w:id="32"/>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mysql</w:t>
            </w:r>
            <w:proofErr w:type="spellEnd"/>
            <w:r w:rsidRPr="001F3EAB">
              <w:rPr>
                <w:rFonts w:ascii="Courier New" w:eastAsia="Times New Roman" w:hAnsi="Courier New" w:cs="Courier New"/>
                <w:b/>
                <w:sz w:val="20"/>
                <w:szCs w:val="20"/>
                <w:lang w:eastAsia="en-US"/>
              </w:rPr>
              <w:t xml:space="preserve">&gt; explain select * from </w:t>
            </w:r>
            <w:proofErr w:type="spellStart"/>
            <w:r w:rsidRPr="001F3EAB">
              <w:rPr>
                <w:rFonts w:ascii="Courier New" w:eastAsia="Times New Roman" w:hAnsi="Courier New" w:cs="Courier New"/>
                <w:b/>
                <w:sz w:val="20"/>
                <w:szCs w:val="20"/>
                <w:lang w:eastAsia="en-US"/>
              </w:rPr>
              <w:t>pessoa</w:t>
            </w:r>
            <w:proofErr w:type="spellEnd"/>
            <w:r w:rsidRPr="001F3EAB">
              <w:rPr>
                <w:rFonts w:ascii="Courier New" w:eastAsia="Times New Roman" w:hAnsi="Courier New" w:cs="Courier New"/>
                <w:b/>
                <w:sz w:val="20"/>
                <w:szCs w:val="20"/>
                <w:lang w:eastAsia="en-US"/>
              </w:rPr>
              <w:t xml:space="preserve"> where </w:t>
            </w:r>
            <w:proofErr w:type="spellStart"/>
            <w:r w:rsidRPr="001F3EAB">
              <w:rPr>
                <w:rFonts w:ascii="Courier New" w:eastAsia="Times New Roman" w:hAnsi="Courier New" w:cs="Courier New"/>
                <w:b/>
                <w:sz w:val="20"/>
                <w:szCs w:val="20"/>
                <w:lang w:eastAsia="en-US"/>
              </w:rPr>
              <w:t>cpf</w:t>
            </w:r>
            <w:proofErr w:type="spellEnd"/>
            <w:r w:rsidRPr="001F3EAB">
              <w:rPr>
                <w:rFonts w:ascii="Courier New" w:eastAsia="Times New Roman" w:hAnsi="Courier New" w:cs="Courier New"/>
                <w:b/>
                <w:sz w:val="20"/>
                <w:szCs w:val="20"/>
                <w:lang w:eastAsia="en-US"/>
              </w:rPr>
              <w:t xml:space="preserve"> = 08539287409\G</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select_type</w:t>
            </w:r>
            <w:proofErr w:type="spellEnd"/>
            <w:r w:rsidRPr="001F3EAB">
              <w:rPr>
                <w:rFonts w:ascii="Courier New" w:eastAsia="Times New Roman" w:hAnsi="Courier New" w:cs="Courier New"/>
                <w:b/>
                <w:sz w:val="20"/>
                <w:szCs w:val="20"/>
                <w:lang w:eastAsia="en-US"/>
              </w:rPr>
              <w:t>: SIMPLE</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w:t>
            </w:r>
            <w:proofErr w:type="spellStart"/>
            <w:r w:rsidRPr="001F3EAB">
              <w:rPr>
                <w:rFonts w:ascii="Courier New" w:eastAsia="Times New Roman" w:hAnsi="Courier New" w:cs="Courier New"/>
                <w:b/>
                <w:sz w:val="20"/>
                <w:szCs w:val="20"/>
                <w:lang w:eastAsia="en-US"/>
              </w:rPr>
              <w:t>pessoa</w:t>
            </w:r>
            <w:proofErr w:type="spellEnd"/>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spellStart"/>
            <w:r w:rsidRPr="001F3EAB">
              <w:rPr>
                <w:rFonts w:ascii="Courier New" w:eastAsia="Times New Roman" w:hAnsi="Courier New" w:cs="Courier New"/>
                <w:b/>
                <w:sz w:val="20"/>
                <w:szCs w:val="20"/>
                <w:lang w:eastAsia="en-US"/>
              </w:rPr>
              <w:t>possible_keys</w:t>
            </w:r>
            <w:proofErr w:type="spellEnd"/>
            <w:r w:rsidRPr="001F3EAB">
              <w:rPr>
                <w:rFonts w:ascii="Courier New" w:eastAsia="Times New Roman" w:hAnsi="Courier New" w:cs="Courier New"/>
                <w:b/>
                <w:sz w:val="20"/>
                <w:szCs w:val="20"/>
                <w:lang w:eastAsia="en-US"/>
              </w:rPr>
              <w:t>: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w:t>
            </w:r>
            <w:proofErr w:type="spellStart"/>
            <w:r w:rsidRPr="001F3EAB">
              <w:rPr>
                <w:rFonts w:ascii="Courier New" w:eastAsia="Times New Roman" w:hAnsi="Courier New" w:cs="Courier New"/>
                <w:b/>
                <w:sz w:val="20"/>
                <w:szCs w:val="20"/>
                <w:lang w:eastAsia="en-US"/>
              </w:rPr>
              <w:t>key_len</w:t>
            </w:r>
            <w:proofErr w:type="spellEnd"/>
            <w:r w:rsidRPr="001F3EAB">
              <w:rPr>
                <w:rFonts w:ascii="Courier New" w:eastAsia="Times New Roman" w:hAnsi="Courier New" w:cs="Courier New"/>
                <w:b/>
                <w:sz w:val="20"/>
                <w:szCs w:val="20"/>
                <w:lang w:eastAsia="en-US"/>
              </w:rPr>
              <w:t>: 8</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FA18CE" w:rsidRPr="001F3EAB"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FA18CE" w:rsidRPr="005007C0" w:rsidRDefault="00FA18CE" w:rsidP="00C9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FA18CE" w:rsidRDefault="00FA18CE" w:rsidP="00FA18CE">
      <w:pPr>
        <w:pStyle w:val="SubTitulo2"/>
        <w:numPr>
          <w:ilvl w:val="0"/>
          <w:numId w:val="0"/>
        </w:numPr>
        <w:jc w:val="both"/>
        <w:rPr>
          <w:u w:val="none"/>
        </w:rPr>
      </w:pPr>
      <w:r>
        <w:rPr>
          <w:u w:val="none"/>
        </w:rPr>
        <w:tab/>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comando </w:t>
      </w:r>
      <w:proofErr w:type="spellStart"/>
      <w:r w:rsidRPr="00997EB2">
        <w:rPr>
          <w:i/>
          <w:u w:val="none"/>
          <w:lang w:val="pt-BR"/>
        </w:rPr>
        <w:t>explain</w:t>
      </w:r>
      <w:proofErr w:type="spellEnd"/>
      <w:r w:rsidRPr="00997EB2">
        <w:rPr>
          <w:u w:val="none"/>
          <w:lang w:val="pt-BR"/>
        </w:rPr>
        <w:t xml:space="preserve"> retorna diversas </w:t>
      </w:r>
      <w:r>
        <w:rPr>
          <w:rStyle w:val="Refdecomentrio"/>
          <w:rFonts w:ascii="Calibri" w:hAnsi="Calibri" w:cs="Calibri"/>
          <w:u w:val="none"/>
        </w:rPr>
        <w:commentReference w:id="33"/>
      </w:r>
      <w:r w:rsidRPr="00997EB2">
        <w:rPr>
          <w:u w:val="none"/>
          <w:lang w:val="pt-BR"/>
        </w:rPr>
        <w:t xml:space="preserve">informações. Na primeira consulta, a palavra </w:t>
      </w:r>
      <w:r w:rsidRPr="00997EB2">
        <w:rPr>
          <w:i/>
          <w:u w:val="none"/>
          <w:lang w:val="pt-BR"/>
        </w:rPr>
        <w:t>NULL</w:t>
      </w:r>
      <w:r w:rsidRPr="00997EB2">
        <w:rPr>
          <w:u w:val="none"/>
          <w:lang w:val="pt-BR"/>
        </w:rPr>
        <w:t xml:space="preserve"> nas colunas </w:t>
      </w:r>
      <w:proofErr w:type="spellStart"/>
      <w:r w:rsidRPr="00997EB2">
        <w:rPr>
          <w:i/>
          <w:u w:val="none"/>
          <w:lang w:val="pt-BR"/>
        </w:rPr>
        <w:t>possible_keys</w:t>
      </w:r>
      <w:proofErr w:type="spellEnd"/>
      <w:r w:rsidRPr="00997EB2">
        <w:rPr>
          <w:u w:val="none"/>
          <w:lang w:val="pt-BR"/>
        </w:rPr>
        <w:t xml:space="preserve"> e </w:t>
      </w:r>
      <w:proofErr w:type="spellStart"/>
      <w:r w:rsidRPr="00997EB2">
        <w:rPr>
          <w:i/>
          <w:u w:val="none"/>
          <w:lang w:val="pt-BR"/>
        </w:rPr>
        <w:t>key</w:t>
      </w:r>
      <w:proofErr w:type="spellEnd"/>
      <w:r w:rsidRPr="00997EB2">
        <w:rPr>
          <w:u w:val="none"/>
          <w:lang w:val="pt-BR"/>
        </w:rPr>
        <w:t xml:space="preserve"> mostram que nenhum índice foi considerado disponível e também nenhum foi utilizado para realizar a consulta. Já na segunda consulta, o índice da chave primária da tabela </w:t>
      </w:r>
      <w:r>
        <w:rPr>
          <w:u w:val="none"/>
          <w:lang w:val="pt-BR"/>
        </w:rPr>
        <w:t xml:space="preserve">é </w:t>
      </w:r>
      <w:r>
        <w:rPr>
          <w:u w:val="none"/>
          <w:lang w:val="pt-BR"/>
        </w:rPr>
        <w:lastRenderedPageBreak/>
        <w:t>proposta como uma possível chave a ser utilizada</w:t>
      </w:r>
      <w:commentRangeStart w:id="34"/>
      <w:r w:rsidRPr="00997EB2">
        <w:rPr>
          <w:u w:val="none"/>
          <w:lang w:val="pt-BR"/>
        </w:rPr>
        <w:t xml:space="preserve"> </w:t>
      </w:r>
      <w:commentRangeEnd w:id="34"/>
      <w:r>
        <w:rPr>
          <w:rStyle w:val="Refdecomentrio"/>
          <w:rFonts w:ascii="Calibri" w:hAnsi="Calibri" w:cs="Calibri"/>
          <w:u w:val="none"/>
        </w:rPr>
        <w:commentReference w:id="34"/>
      </w:r>
      <w:r w:rsidRPr="00997EB2">
        <w:rPr>
          <w:u w:val="none"/>
          <w:lang w:val="pt-BR"/>
        </w:rPr>
        <w:t xml:space="preserve">e é exatamente o índice que o otimizador irá escolher para trazer os resultados.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A coluna </w:t>
      </w:r>
      <w:proofErr w:type="spellStart"/>
      <w:r w:rsidRPr="00997EB2">
        <w:rPr>
          <w:i/>
          <w:u w:val="none"/>
          <w:lang w:val="pt-BR"/>
        </w:rPr>
        <w:t>rows</w:t>
      </w:r>
      <w:proofErr w:type="spellEnd"/>
      <w:r w:rsidRPr="00997EB2">
        <w:rPr>
          <w:u w:val="none"/>
          <w:lang w:val="pt-BR"/>
        </w:rPr>
        <w:t xml:space="preserve"> indica os efeitos desta diferença, ou seja, o valor indica a quantidade de linhas que o </w:t>
      </w:r>
      <w:proofErr w:type="gramStart"/>
      <w:r w:rsidRPr="00997EB2">
        <w:rPr>
          <w:u w:val="none"/>
          <w:lang w:val="pt-BR"/>
        </w:rPr>
        <w:t>MySQL</w:t>
      </w:r>
      <w:proofErr w:type="gramEnd"/>
      <w:r w:rsidRPr="00997EB2">
        <w:rPr>
          <w:u w:val="none"/>
          <w:lang w:val="pt-BR"/>
        </w:rPr>
        <w:t xml:space="preserve"> estima que serão analisadas enquanto processa a consulta. A primeira consulta retorna o valor 506, </w:t>
      </w:r>
      <w:commentRangeStart w:id="35"/>
      <w:r w:rsidRPr="00997EB2">
        <w:rPr>
          <w:u w:val="none"/>
          <w:lang w:val="pt-BR"/>
        </w:rPr>
        <w:t>que é grande parte da tabela Pessoa</w:t>
      </w:r>
      <w:commentRangeEnd w:id="35"/>
      <w:r>
        <w:rPr>
          <w:rStyle w:val="Refdecomentrio"/>
          <w:rFonts w:ascii="Calibri" w:hAnsi="Calibri" w:cs="Calibri"/>
          <w:u w:val="none"/>
        </w:rPr>
        <w:commentReference w:id="35"/>
      </w:r>
      <w:r w:rsidRPr="00997EB2">
        <w:rPr>
          <w:u w:val="none"/>
          <w:lang w:val="pt-BR"/>
        </w:rPr>
        <w:t xml:space="preserve">, ou seja, o </w:t>
      </w:r>
      <w:proofErr w:type="gramStart"/>
      <w:r w:rsidRPr="00997EB2">
        <w:rPr>
          <w:u w:val="none"/>
          <w:lang w:val="pt-BR"/>
        </w:rPr>
        <w:t>MySQL</w:t>
      </w:r>
      <w:proofErr w:type="gramEnd"/>
      <w:r w:rsidRPr="00997EB2">
        <w:rPr>
          <w:u w:val="none"/>
          <w:lang w:val="pt-BR"/>
        </w:rPr>
        <w:t xml:space="preserve"> irá processar quase todas as linhas da tabela antes de encontrar o registro de João, mostrando que a consulta é extremamente ineficiente. Já na segunda consulta somente </w:t>
      </w:r>
      <w:proofErr w:type="gramStart"/>
      <w:r w:rsidRPr="00997EB2">
        <w:rPr>
          <w:u w:val="none"/>
          <w:lang w:val="pt-BR"/>
        </w:rPr>
        <w:t>1</w:t>
      </w:r>
      <w:proofErr w:type="gramEnd"/>
      <w:r w:rsidRPr="00997EB2">
        <w:rPr>
          <w:u w:val="none"/>
          <w:lang w:val="pt-BR"/>
        </w:rPr>
        <w:t xml:space="preserve"> linha é processada já que o MySQL utiliza o índice da chave primária conseguindo ir direto para a única linha realmente relevante da consulta </w:t>
      </w:r>
      <w:r w:rsidRPr="001F3EAB">
        <w:rPr>
          <w:u w:val="none"/>
        </w:rPr>
        <w:fldChar w:fldCharType="begin"/>
      </w:r>
      <w:r w:rsidRPr="00997EB2">
        <w:rPr>
          <w:u w:val="none"/>
          <w:lang w:val="pt-BR"/>
        </w:rPr>
        <w:instrText xml:space="preserve"> ADDIN ZOTERO_ITEM {"citationID":"1cflfrfrm4","citationItems":[{"locator":"37","label":"chapter","uri":["http://zotero.org/groups/43707/items/GQSVKTMB"]}]} </w:instrText>
      </w:r>
      <w:r w:rsidRPr="001F3EAB">
        <w:rPr>
          <w:u w:val="none"/>
        </w:rPr>
        <w:fldChar w:fldCharType="separate"/>
      </w:r>
      <w:r w:rsidRPr="00997EB2">
        <w:rPr>
          <w:lang w:val="pt-BR"/>
        </w:rPr>
        <w:t>(DUBOIS, 2008, cap. 37)</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36" w:name="_Toc293076415"/>
      <w:r>
        <w:t>SEDNA</w:t>
      </w:r>
      <w:bookmarkEnd w:id="36"/>
    </w:p>
    <w:p w:rsidR="00FA18CE" w:rsidRPr="00997EB2" w:rsidRDefault="00FA18CE" w:rsidP="00FA18CE">
      <w:pPr>
        <w:pStyle w:val="TXT"/>
        <w:rPr>
          <w:lang w:val="pt-BR"/>
        </w:rPr>
      </w:pPr>
      <w:r>
        <w:rPr>
          <w:lang w:val="pt-BR"/>
        </w:rPr>
        <w:tab/>
      </w:r>
      <w:commentRangeStart w:id="37"/>
      <w:commentRangeStart w:id="38"/>
      <w:proofErr w:type="spellStart"/>
      <w:r w:rsidRPr="00997EB2">
        <w:rPr>
          <w:lang w:val="pt-BR"/>
        </w:rPr>
        <w:t>Sedna</w:t>
      </w:r>
      <w:proofErr w:type="spellEnd"/>
      <w:r w:rsidRPr="00997EB2">
        <w:rPr>
          <w:lang w:val="pt-BR"/>
        </w:rPr>
        <w:t xml:space="preserve"> é um banco de dados nativo </w:t>
      </w:r>
      <w:commentRangeStart w:id="39"/>
      <w:r w:rsidRPr="00997EB2">
        <w:rPr>
          <w:lang w:val="pt-BR"/>
        </w:rPr>
        <w:t>XML</w:t>
      </w:r>
      <w:commentRangeEnd w:id="39"/>
      <w:r>
        <w:rPr>
          <w:rStyle w:val="Refdecomentrio"/>
          <w:rFonts w:ascii="Calibri" w:hAnsi="Calibri" w:cs="Calibri"/>
        </w:rPr>
        <w:commentReference w:id="39"/>
      </w:r>
      <w:r w:rsidRPr="00997EB2">
        <w:rPr>
          <w:lang w:val="pt-BR"/>
        </w:rPr>
        <w:t xml:space="preserve">, open </w:t>
      </w:r>
      <w:proofErr w:type="spellStart"/>
      <w:r w:rsidRPr="00997EB2">
        <w:rPr>
          <w:lang w:val="pt-BR"/>
        </w:rPr>
        <w:t>source</w:t>
      </w:r>
      <w:proofErr w:type="spellEnd"/>
      <w:r w:rsidRPr="00997EB2">
        <w:rPr>
          <w:lang w:val="pt-BR"/>
        </w:rPr>
        <w:t xml:space="preserve">, que </w:t>
      </w:r>
      <w:proofErr w:type="gramStart"/>
      <w:r w:rsidRPr="00997EB2">
        <w:rPr>
          <w:lang w:val="pt-BR"/>
        </w:rPr>
        <w:t>implementa</w:t>
      </w:r>
      <w:proofErr w:type="gramEnd"/>
      <w:r w:rsidRPr="00997EB2">
        <w:rPr>
          <w:lang w:val="pt-BR"/>
        </w:rPr>
        <w:t xml:space="preserve"> alguns serviços comuns aos bancos de dados relacionais, como: </w:t>
      </w:r>
      <w:r w:rsidRPr="00997EB2">
        <w:rPr>
          <w:shd w:val="clear" w:color="auto" w:fill="FFFFFF"/>
          <w:lang w:val="pt-BR"/>
        </w:rPr>
        <w:t>armazenamento persistente, transações ACID, segurança, índices</w:t>
      </w:r>
      <w:r w:rsidRPr="00997EB2">
        <w:rPr>
          <w:lang w:val="pt-BR"/>
        </w:rPr>
        <w:t xml:space="preserve">, suas consultas são realizadas em </w:t>
      </w:r>
      <w:proofErr w:type="spellStart"/>
      <w:r w:rsidRPr="00997EB2">
        <w:rPr>
          <w:lang w:val="pt-BR"/>
        </w:rPr>
        <w:t>XQuery</w:t>
      </w:r>
      <w:proofErr w:type="spellEnd"/>
      <w:r w:rsidRPr="00997EB2">
        <w:rPr>
          <w:lang w:val="pt-BR"/>
        </w:rPr>
        <w:t xml:space="preserve"> </w:t>
      </w:r>
      <w:commentRangeStart w:id="40"/>
      <w:r w:rsidRPr="001F3EAB">
        <w:fldChar w:fldCharType="begin"/>
      </w:r>
      <w:r w:rsidRPr="00997EB2">
        <w:rPr>
          <w:lang w:val="pt-BR"/>
        </w:rPr>
        <w:instrText xml:space="preserve"> ADDIN ZOTERO_ITEM {"citationID":"1el5hbj6op","citationItems":[{"uri":["http://zotero.org/groups/43707/items/79TJ3XTB"]}]} </w:instrText>
      </w:r>
      <w:r w:rsidRPr="001F3EAB">
        <w:fldChar w:fldCharType="separate"/>
      </w:r>
      <w:r w:rsidRPr="00997EB2">
        <w:rPr>
          <w:lang w:val="pt-BR"/>
        </w:rPr>
        <w:t>(BOAG et al., 2010)</w:t>
      </w:r>
      <w:r w:rsidRPr="001F3EAB">
        <w:fldChar w:fldCharType="end"/>
      </w:r>
      <w:commentRangeEnd w:id="40"/>
      <w:r>
        <w:rPr>
          <w:rStyle w:val="Refdecomentrio"/>
          <w:rFonts w:ascii="Calibri" w:hAnsi="Calibri" w:cs="Calibri"/>
        </w:rPr>
        <w:commentReference w:id="40"/>
      </w:r>
      <w:r w:rsidRPr="00997EB2">
        <w:rPr>
          <w:lang w:val="pt-BR"/>
        </w:rPr>
        <w:t xml:space="preserve">, ou através do </w:t>
      </w:r>
      <w:proofErr w:type="spellStart"/>
      <w:r w:rsidRPr="00997EB2">
        <w:rPr>
          <w:lang w:val="pt-BR"/>
        </w:rPr>
        <w:t>XPath</w:t>
      </w:r>
      <w:proofErr w:type="spellEnd"/>
      <w:r w:rsidRPr="00997EB2">
        <w:rPr>
          <w:lang w:val="pt-BR"/>
        </w:rPr>
        <w:t xml:space="preserve"> </w:t>
      </w:r>
      <w:r>
        <w:fldChar w:fldCharType="begin"/>
      </w:r>
      <w:r w:rsidRPr="00997EB2">
        <w:rPr>
          <w:lang w:val="pt-BR"/>
        </w:rPr>
        <w:instrText xml:space="preserve"> ADDIN ZOTERO_ITEM {"citationID":"1n1biigdoo","citationItems":[{"uri":["http://zotero.org/groups/43707/items/THC3RJDT"]}]} </w:instrText>
      </w:r>
      <w:r>
        <w:fldChar w:fldCharType="separate"/>
      </w:r>
      <w:r w:rsidRPr="00997EB2">
        <w:rPr>
          <w:lang w:val="pt-BR"/>
        </w:rPr>
        <w:t>(CLARK; DEROSE, 2003)</w:t>
      </w:r>
      <w:r>
        <w:fldChar w:fldCharType="end"/>
      </w:r>
      <w:r w:rsidRPr="00997EB2">
        <w:rPr>
          <w:lang w:val="pt-BR"/>
        </w:rPr>
        <w:t>.</w:t>
      </w:r>
      <w:commentRangeEnd w:id="37"/>
      <w:r>
        <w:rPr>
          <w:rStyle w:val="Refdecomentrio"/>
          <w:rFonts w:ascii="Calibri" w:hAnsi="Calibri" w:cs="Calibri"/>
        </w:rPr>
        <w:commentReference w:id="37"/>
      </w:r>
    </w:p>
    <w:p w:rsidR="00FA18CE" w:rsidRPr="00997EB2" w:rsidRDefault="00FA18CE" w:rsidP="00FA18CE">
      <w:pPr>
        <w:pStyle w:val="TXT"/>
        <w:rPr>
          <w:lang w:val="pt-BR"/>
        </w:rPr>
      </w:pPr>
      <w:r>
        <w:rPr>
          <w:lang w:val="pt-BR"/>
        </w:rPr>
        <w:tab/>
      </w:r>
      <w:proofErr w:type="spellStart"/>
      <w:r w:rsidRPr="00997EB2">
        <w:rPr>
          <w:lang w:val="pt-BR"/>
        </w:rPr>
        <w:t>Sedna</w:t>
      </w:r>
      <w:proofErr w:type="spellEnd"/>
      <w:r w:rsidRPr="00997EB2">
        <w:rPr>
          <w:lang w:val="pt-BR"/>
        </w:rPr>
        <w:t xml:space="preserve"> possui como objetivo prover um ambiente em tempo de execução para aplicações que processam dados XML. Isso implica uma estreita integração das funcionalidades da gestão de banco de dados com a linguagem de programação </w:t>
      </w:r>
      <w:r>
        <w:fldChar w:fldCharType="begin"/>
      </w:r>
      <w:r w:rsidRPr="00997EB2">
        <w:rPr>
          <w:lang w:val="pt-BR"/>
        </w:rPr>
        <w:instrText xml:space="preserve"> ADDIN ZOTERO_ITEM {"citationID":"211160ane1","citationItems":[{"uri":["http://zotero.org/groups/43707/items/H4KBDNVJ"]}]} </w:instrText>
      </w:r>
      <w:r>
        <w:fldChar w:fldCharType="separate"/>
      </w:r>
      <w:r w:rsidRPr="00997EB2">
        <w:rPr>
          <w:lang w:val="pt-BR"/>
        </w:rPr>
        <w:t>(CUONG, 2006)</w:t>
      </w:r>
      <w:r>
        <w:fldChar w:fldCharType="end"/>
      </w:r>
      <w:commentRangeEnd w:id="38"/>
      <w:r>
        <w:rPr>
          <w:rStyle w:val="Refdecomentrio"/>
          <w:rFonts w:ascii="Calibri" w:hAnsi="Calibri" w:cs="Calibri"/>
        </w:rPr>
        <w:commentReference w:id="38"/>
      </w:r>
      <w:r w:rsidRPr="00997EB2">
        <w:rPr>
          <w:lang w:val="pt-BR"/>
        </w:rPr>
        <w:t>.</w:t>
      </w: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No </w:t>
      </w:r>
      <w:proofErr w:type="spellStart"/>
      <w:r w:rsidRPr="00997EB2">
        <w:rPr>
          <w:u w:val="none"/>
          <w:lang w:val="pt-BR"/>
        </w:rPr>
        <w:t>Sedna</w:t>
      </w:r>
      <w:proofErr w:type="spellEnd"/>
      <w:r w:rsidRPr="00997EB2">
        <w:rPr>
          <w:u w:val="none"/>
          <w:lang w:val="pt-BR"/>
        </w:rPr>
        <w:t xml:space="preserve"> o modelo de dados utilizado é o XML. XML é uma ferramenta poderosa para a representação de dados </w:t>
      </w:r>
      <w:proofErr w:type="spellStart"/>
      <w:proofErr w:type="gramStart"/>
      <w:r w:rsidRPr="00997EB2">
        <w:rPr>
          <w:u w:val="none"/>
          <w:lang w:val="pt-BR"/>
        </w:rPr>
        <w:t>semi-estruturados</w:t>
      </w:r>
      <w:proofErr w:type="spellEnd"/>
      <w:proofErr w:type="gramEnd"/>
      <w:r w:rsidRPr="00997EB2">
        <w:rPr>
          <w:u w:val="none"/>
          <w:lang w:val="pt-BR"/>
        </w:rPr>
        <w:t xml:space="preserve">. Dados </w:t>
      </w:r>
      <w:proofErr w:type="spellStart"/>
      <w:proofErr w:type="gramStart"/>
      <w:r w:rsidRPr="00997EB2">
        <w:rPr>
          <w:u w:val="none"/>
          <w:lang w:val="pt-BR"/>
        </w:rPr>
        <w:t>semi-estruturados</w:t>
      </w:r>
      <w:proofErr w:type="spellEnd"/>
      <w:proofErr w:type="gramEnd"/>
      <w:r w:rsidRPr="00997EB2">
        <w:rPr>
          <w:u w:val="none"/>
          <w:lang w:val="pt-BR"/>
        </w:rPr>
        <w:t xml:space="preserve"> são aqueles que contêm seus esquemas associados contidos nos dados, dessa forma se </w:t>
      </w:r>
      <w:proofErr w:type="spellStart"/>
      <w:r w:rsidRPr="00997EB2">
        <w:rPr>
          <w:u w:val="none"/>
          <w:lang w:val="pt-BR"/>
        </w:rPr>
        <w:t>auto-descrevem</w:t>
      </w:r>
      <w:proofErr w:type="spellEnd"/>
      <w:r w:rsidRPr="00997EB2">
        <w:rPr>
          <w:u w:val="none"/>
          <w:lang w:val="pt-BR"/>
        </w:rPr>
        <w:t xml:space="preserve"> </w:t>
      </w:r>
      <w:r>
        <w:rPr>
          <w:u w:val="none"/>
        </w:rPr>
        <w:fldChar w:fldCharType="begin"/>
      </w:r>
      <w:r w:rsidRPr="00997EB2">
        <w:rPr>
          <w:u w:val="none"/>
          <w:lang w:val="pt-BR"/>
        </w:rPr>
        <w:instrText xml:space="preserve"> ADDIN ZOTERO_ITEM {"citationID":"k6pkqadi4","citationItems":[{"uri":["http://zotero.org/groups/43707/items/GKCJIBJK"]}]} </w:instrText>
      </w:r>
      <w:r>
        <w:rPr>
          <w:u w:val="none"/>
        </w:rPr>
        <w:fldChar w:fldCharType="separate"/>
      </w:r>
      <w:r w:rsidRPr="00997EB2">
        <w:rPr>
          <w:lang w:val="pt-BR"/>
        </w:rPr>
        <w:t>(BUNEMAN, 1997)</w:t>
      </w:r>
      <w:r>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XML </w:t>
      </w:r>
      <w:proofErr w:type="gramStart"/>
      <w:r w:rsidRPr="00997EB2">
        <w:rPr>
          <w:u w:val="none"/>
          <w:lang w:val="pt-BR"/>
        </w:rPr>
        <w:t>é</w:t>
      </w:r>
      <w:proofErr w:type="gramEnd"/>
      <w:r w:rsidRPr="00997EB2">
        <w:rPr>
          <w:u w:val="none"/>
          <w:lang w:val="pt-BR"/>
        </w:rPr>
        <w:t xml:space="preserve"> simples, flexível e derivado do SGML, foi desenhado para superar o desafio da publicação de arquivos em larga escala, mas atualmente tem um papel grande na troca de informações na Internet </w:t>
      </w:r>
      <w:r>
        <w:rPr>
          <w:u w:val="none"/>
        </w:rPr>
        <w:fldChar w:fldCharType="begin"/>
      </w:r>
      <w:r w:rsidRPr="00997EB2">
        <w:rPr>
          <w:u w:val="none"/>
          <w:lang w:val="pt-BR"/>
        </w:rPr>
        <w:instrText xml:space="preserve"> ADDIN ZOTERO_ITEM {"citationID":"hgu1eis2j","citationItems":[{"uri":["http://zotero.org/groups/43707/items/QVKRW9HZ"]}]} </w:instrText>
      </w:r>
      <w:r>
        <w:rPr>
          <w:u w:val="none"/>
        </w:rPr>
        <w:fldChar w:fldCharType="separate"/>
      </w:r>
      <w:r w:rsidRPr="00997EB2">
        <w:rPr>
          <w:lang w:val="pt-BR"/>
        </w:rPr>
        <w:t>(BRAY et al., 2008)</w:t>
      </w:r>
      <w:r>
        <w:rPr>
          <w:u w:val="none"/>
        </w:rPr>
        <w:fldChar w:fldCharType="end"/>
      </w:r>
      <w:r w:rsidRPr="00997EB2">
        <w:rPr>
          <w:u w:val="none"/>
          <w:lang w:val="pt-BR"/>
        </w:rPr>
        <w:t xml:space="preserve">. </w:t>
      </w:r>
      <w:commentRangeStart w:id="41"/>
      <w:r w:rsidRPr="00997EB2">
        <w:rPr>
          <w:u w:val="none"/>
          <w:lang w:val="pt-BR"/>
        </w:rPr>
        <w:t xml:space="preserve">Um documento XML </w:t>
      </w:r>
      <w:commentRangeEnd w:id="41"/>
      <w:r>
        <w:rPr>
          <w:rStyle w:val="Refdecomentrio"/>
          <w:rFonts w:ascii="Calibri" w:hAnsi="Calibri" w:cs="Calibri"/>
          <w:u w:val="none"/>
        </w:rPr>
        <w:commentReference w:id="41"/>
      </w:r>
      <w:r w:rsidRPr="00997EB2">
        <w:rPr>
          <w:u w:val="none"/>
          <w:lang w:val="pt-BR"/>
        </w:rPr>
        <w:t xml:space="preserve">tem que seguir algumas </w:t>
      </w:r>
      <w:r>
        <w:rPr>
          <w:rStyle w:val="Refdecomentrio"/>
          <w:rFonts w:ascii="Calibri" w:hAnsi="Calibri" w:cs="Calibri"/>
          <w:u w:val="none"/>
        </w:rPr>
        <w:commentReference w:id="42"/>
      </w:r>
      <w:r w:rsidRPr="00997EB2">
        <w:rPr>
          <w:u w:val="none"/>
          <w:lang w:val="pt-BR"/>
        </w:rPr>
        <w:t xml:space="preserve">especificações para que </w:t>
      </w:r>
      <w:proofErr w:type="gramStart"/>
      <w:r w:rsidRPr="00997EB2">
        <w:rPr>
          <w:u w:val="none"/>
          <w:lang w:val="pt-BR"/>
        </w:rPr>
        <w:t>seja</w:t>
      </w:r>
      <w:proofErr w:type="gramEnd"/>
      <w:r w:rsidRPr="00997EB2">
        <w:rPr>
          <w:u w:val="none"/>
          <w:lang w:val="pt-BR"/>
        </w:rPr>
        <w:t xml:space="preserve"> bem formado, elas são:</w:t>
      </w:r>
    </w:p>
    <w:p w:rsidR="00FA18CE" w:rsidRPr="00997EB2" w:rsidRDefault="00FA18CE" w:rsidP="00FA18CE">
      <w:pPr>
        <w:pStyle w:val="SubTitulo2"/>
        <w:numPr>
          <w:ilvl w:val="0"/>
          <w:numId w:val="48"/>
        </w:numPr>
        <w:jc w:val="both"/>
        <w:rPr>
          <w:u w:val="none"/>
          <w:lang w:val="pt-BR"/>
        </w:rPr>
      </w:pPr>
      <w:commentRangeStart w:id="43"/>
      <w:r w:rsidRPr="00997EB2">
        <w:rPr>
          <w:u w:val="none"/>
          <w:lang w:val="pt-BR"/>
        </w:rPr>
        <w:t>Devem possuir uma raiz única;</w:t>
      </w:r>
    </w:p>
    <w:p w:rsidR="00FA18CE" w:rsidRDefault="00FA18CE" w:rsidP="00FA18CE">
      <w:pPr>
        <w:pStyle w:val="SubTitulo2"/>
        <w:numPr>
          <w:ilvl w:val="0"/>
          <w:numId w:val="48"/>
        </w:numPr>
        <w:jc w:val="both"/>
        <w:rPr>
          <w:u w:val="none"/>
        </w:rPr>
      </w:pPr>
      <w:proofErr w:type="spellStart"/>
      <w:r>
        <w:rPr>
          <w:u w:val="none"/>
        </w:rPr>
        <w:t>Não</w:t>
      </w:r>
      <w:proofErr w:type="spellEnd"/>
      <w:r>
        <w:rPr>
          <w:u w:val="none"/>
        </w:rPr>
        <w:t xml:space="preserve"> </w:t>
      </w:r>
      <w:proofErr w:type="spellStart"/>
      <w:r>
        <w:rPr>
          <w:u w:val="none"/>
        </w:rPr>
        <w:t>possuem</w:t>
      </w:r>
      <w:proofErr w:type="spellEnd"/>
      <w:r>
        <w:rPr>
          <w:u w:val="none"/>
        </w:rPr>
        <w:t xml:space="preserve"> </w:t>
      </w:r>
      <w:proofErr w:type="spellStart"/>
      <w:r>
        <w:rPr>
          <w:u w:val="none"/>
        </w:rPr>
        <w:t>marcas</w:t>
      </w:r>
      <w:proofErr w:type="spellEnd"/>
      <w:r>
        <w:rPr>
          <w:u w:val="none"/>
        </w:rPr>
        <w:t xml:space="preserve"> </w:t>
      </w:r>
      <w:proofErr w:type="spellStart"/>
      <w:r>
        <w:rPr>
          <w:u w:val="none"/>
        </w:rPr>
        <w:t>abertas</w:t>
      </w:r>
      <w:proofErr w:type="spellEnd"/>
      <w:r>
        <w:rPr>
          <w:u w:val="none"/>
        </w:rPr>
        <w:t>;</w:t>
      </w:r>
    </w:p>
    <w:p w:rsidR="00FA18CE" w:rsidRPr="00997EB2" w:rsidRDefault="00FA18CE" w:rsidP="00FA18CE">
      <w:pPr>
        <w:pStyle w:val="SubTitulo2"/>
        <w:numPr>
          <w:ilvl w:val="0"/>
          <w:numId w:val="48"/>
        </w:numPr>
        <w:jc w:val="both"/>
        <w:rPr>
          <w:u w:val="none"/>
          <w:lang w:val="pt-BR"/>
        </w:rPr>
      </w:pPr>
      <w:r w:rsidRPr="00997EB2">
        <w:rPr>
          <w:u w:val="none"/>
          <w:lang w:val="pt-BR"/>
        </w:rPr>
        <w:t>Elementos têm que ser bem aninhados;</w:t>
      </w:r>
    </w:p>
    <w:p w:rsidR="00FA18CE" w:rsidRPr="00997EB2" w:rsidRDefault="00FA18CE" w:rsidP="00FA18CE">
      <w:pPr>
        <w:pStyle w:val="SubTitulo2"/>
        <w:numPr>
          <w:ilvl w:val="0"/>
          <w:numId w:val="48"/>
        </w:numPr>
        <w:jc w:val="both"/>
        <w:rPr>
          <w:u w:val="none"/>
          <w:lang w:val="pt-BR"/>
        </w:rPr>
      </w:pPr>
      <w:r w:rsidRPr="00997EB2">
        <w:rPr>
          <w:u w:val="none"/>
          <w:lang w:val="pt-BR"/>
        </w:rPr>
        <w:t>Atributos são únicos por elementos;</w:t>
      </w:r>
    </w:p>
    <w:p w:rsidR="00FA18CE" w:rsidRPr="00997EB2" w:rsidRDefault="00FA18CE" w:rsidP="00FA18CE">
      <w:pPr>
        <w:pStyle w:val="SubTitulo2"/>
        <w:numPr>
          <w:ilvl w:val="0"/>
          <w:numId w:val="48"/>
        </w:numPr>
        <w:jc w:val="both"/>
        <w:rPr>
          <w:u w:val="none"/>
          <w:lang w:val="pt-BR"/>
        </w:rPr>
      </w:pPr>
      <w:r w:rsidRPr="00997EB2">
        <w:rPr>
          <w:u w:val="none"/>
          <w:lang w:val="pt-BR"/>
        </w:rPr>
        <w:t>Elementos são sensíveis a maiúsculas e minúsculas</w:t>
      </w:r>
      <w:r>
        <w:rPr>
          <w:rStyle w:val="Refdecomentrio"/>
          <w:rFonts w:ascii="Calibri" w:hAnsi="Calibri" w:cs="Calibri"/>
          <w:u w:val="none"/>
        </w:rPr>
        <w:commentReference w:id="44"/>
      </w:r>
      <w:r w:rsidRPr="00997EB2">
        <w:rPr>
          <w:u w:val="none"/>
          <w:lang w:val="pt-BR"/>
        </w:rPr>
        <w:t xml:space="preserve"> </w:t>
      </w:r>
      <w:r>
        <w:rPr>
          <w:u w:val="none"/>
        </w:rPr>
        <w:fldChar w:fldCharType="begin"/>
      </w:r>
      <w:r w:rsidRPr="00997EB2">
        <w:rPr>
          <w:u w:val="none"/>
          <w:lang w:val="pt-BR"/>
        </w:rPr>
        <w:instrText xml:space="preserve"> ADDIN ZOTERO_ITEM {"citationID":"lvouog40m","citationItems":[{"uri":["http://zotero.org/groups/43707/items/QVKRW9HZ"]}]} </w:instrText>
      </w:r>
      <w:r>
        <w:rPr>
          <w:u w:val="none"/>
        </w:rPr>
        <w:fldChar w:fldCharType="separate"/>
      </w:r>
      <w:r w:rsidRPr="00997EB2">
        <w:rPr>
          <w:lang w:val="pt-BR"/>
        </w:rPr>
        <w:t xml:space="preserve">(BRAY </w:t>
      </w:r>
      <w:proofErr w:type="gramStart"/>
      <w:r w:rsidRPr="00997EB2">
        <w:rPr>
          <w:lang w:val="pt-BR"/>
        </w:rPr>
        <w:t>et</w:t>
      </w:r>
      <w:proofErr w:type="gramEnd"/>
      <w:r w:rsidRPr="00997EB2">
        <w:rPr>
          <w:lang w:val="pt-BR"/>
        </w:rPr>
        <w:t xml:space="preserve"> al., 2008)</w:t>
      </w:r>
      <w:r>
        <w:rPr>
          <w:u w:val="none"/>
        </w:rPr>
        <w:fldChar w:fldCharType="end"/>
      </w:r>
      <w:r w:rsidRPr="00997EB2">
        <w:rPr>
          <w:u w:val="none"/>
          <w:lang w:val="pt-BR"/>
        </w:rPr>
        <w:t>.</w:t>
      </w:r>
    </w:p>
    <w:commentRangeEnd w:id="43"/>
    <w:p w:rsidR="00FA18CE" w:rsidRPr="00997EB2" w:rsidRDefault="00FA18CE" w:rsidP="00FA18CE">
      <w:pPr>
        <w:pStyle w:val="SubTitulo2"/>
        <w:numPr>
          <w:ilvl w:val="0"/>
          <w:numId w:val="0"/>
        </w:numPr>
        <w:jc w:val="both"/>
        <w:rPr>
          <w:u w:val="none"/>
          <w:lang w:val="pt-BR"/>
        </w:rPr>
      </w:pPr>
      <w:r>
        <w:rPr>
          <w:rStyle w:val="Refdecomentrio"/>
          <w:rFonts w:ascii="Calibri" w:hAnsi="Calibri" w:cs="Calibri"/>
          <w:u w:val="none"/>
        </w:rPr>
        <w:commentReference w:id="43"/>
      </w:r>
    </w:p>
    <w:p w:rsidR="00FA18CE" w:rsidRDefault="00FA18CE" w:rsidP="00FA18CE">
      <w:pPr>
        <w:pStyle w:val="SubTitulo2"/>
        <w:numPr>
          <w:ilvl w:val="0"/>
          <w:numId w:val="0"/>
        </w:numPr>
        <w:jc w:val="both"/>
        <w:rPr>
          <w:u w:val="none"/>
          <w:lang w:val="pt-BR"/>
        </w:rPr>
      </w:pPr>
      <w:r w:rsidRPr="00997EB2">
        <w:rPr>
          <w:u w:val="none"/>
          <w:lang w:val="pt-BR"/>
        </w:rPr>
        <w:tab/>
        <w:t>Na</w:t>
      </w:r>
      <w:r>
        <w:rPr>
          <w:u w:val="none"/>
          <w:lang w:val="pt-BR"/>
        </w:rPr>
        <w:t xml:space="preserve"> </w:t>
      </w:r>
      <w:r>
        <w:rPr>
          <w:u w:val="none"/>
          <w:lang w:val="pt-BR"/>
        </w:rPr>
        <w:fldChar w:fldCharType="begin"/>
      </w:r>
      <w:r>
        <w:rPr>
          <w:u w:val="none"/>
          <w:lang w:val="pt-BR"/>
        </w:rPr>
        <w:instrText xml:space="preserve"> REF _Ref295923856 \h </w:instrText>
      </w:r>
      <w:r>
        <w:rPr>
          <w:u w:val="none"/>
          <w:lang w:val="pt-BR"/>
        </w:rPr>
      </w:r>
      <w:r>
        <w:rPr>
          <w:u w:val="none"/>
          <w:lang w:val="pt-BR"/>
        </w:rPr>
        <w:fldChar w:fldCharType="separate"/>
      </w:r>
      <w:r w:rsidRPr="00A201A9">
        <w:rPr>
          <w:lang w:val="pt-BR"/>
        </w:rPr>
        <w:t xml:space="preserve">Figura </w:t>
      </w:r>
      <w:r w:rsidRPr="00845A2E">
        <w:rPr>
          <w:noProof/>
          <w:lang w:val="pt-BR"/>
        </w:rPr>
        <w:t>4</w:t>
      </w:r>
      <w:r>
        <w:rPr>
          <w:u w:val="none"/>
          <w:lang w:val="pt-BR"/>
        </w:rPr>
        <w:fldChar w:fldCharType="end"/>
      </w:r>
      <w:r>
        <w:rPr>
          <w:u w:val="none"/>
          <w:lang w:val="pt-BR"/>
        </w:rPr>
        <w:t xml:space="preserve"> t</w:t>
      </w:r>
      <w:r w:rsidRPr="00997EB2">
        <w:rPr>
          <w:u w:val="none"/>
          <w:lang w:val="pt-BR"/>
        </w:rPr>
        <w:t>emos o exempl</w:t>
      </w:r>
      <w:r w:rsidR="001737E3">
        <w:rPr>
          <w:u w:val="none"/>
          <w:lang w:val="pt-BR"/>
        </w:rPr>
        <w:t>o de um arquivo XML bem formado</w:t>
      </w:r>
      <w:r w:rsidR="001737E3" w:rsidRPr="00997EB2">
        <w:rPr>
          <w:u w:val="none"/>
          <w:lang w:val="pt-BR"/>
        </w:rPr>
        <w:t xml:space="preserve">: </w:t>
      </w:r>
      <w:r>
        <w:rPr>
          <w:rStyle w:val="Refdecomentrio"/>
          <w:rFonts w:ascii="Calibri" w:hAnsi="Calibri" w:cs="Calibri"/>
          <w:u w:val="none"/>
        </w:rPr>
        <w:commentReference w:id="45"/>
      </w:r>
    </w:p>
    <w:p w:rsidR="001737E3" w:rsidRPr="00997EB2" w:rsidRDefault="001737E3" w:rsidP="00FA18CE">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RPr="009345AD" w:rsidTr="00C91C21">
        <w:tc>
          <w:tcPr>
            <w:tcW w:w="9178" w:type="dxa"/>
          </w:tcPr>
          <w:p w:rsidR="00FA18CE" w:rsidRPr="00D96398" w:rsidRDefault="00FA18CE" w:rsidP="00C91C21">
            <w:pPr>
              <w:pStyle w:val="SubTitulo2"/>
              <w:numPr>
                <w:ilvl w:val="0"/>
                <w:numId w:val="0"/>
              </w:numPr>
              <w:spacing w:after="0"/>
              <w:rPr>
                <w:u w:val="none"/>
                <w:lang w:val="pt-BR"/>
              </w:rPr>
            </w:pPr>
            <w:r w:rsidRPr="00D96398">
              <w:rPr>
                <w:u w:val="none"/>
                <w:lang w:val="pt-BR"/>
              </w:rPr>
              <w:lastRenderedPageBreak/>
              <w:t>&lt;p</w:t>
            </w:r>
            <w:commentRangeStart w:id="46"/>
            <w:r w:rsidRPr="00D96398">
              <w:rPr>
                <w:u w:val="none"/>
                <w:lang w:val="pt-BR"/>
              </w:rPr>
              <w:t>essoas&gt;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cpf</w:t>
            </w:r>
            <w:proofErr w:type="spellEnd"/>
            <w:r w:rsidRPr="00D96398">
              <w:rPr>
                <w:u w:val="none"/>
                <w:lang w:val="pt-BR"/>
              </w:rPr>
              <w:t>&gt;08539287409&lt;/</w:t>
            </w:r>
            <w:proofErr w:type="spellStart"/>
            <w:r w:rsidRPr="00D96398">
              <w:rPr>
                <w:u w:val="none"/>
                <w:lang w:val="pt-BR"/>
              </w:rPr>
              <w:t>cpf</w:t>
            </w:r>
            <w:proofErr w:type="spellEnd"/>
            <w:r w:rsidRPr="00D96398">
              <w:rPr>
                <w:u w:val="none"/>
                <w:lang w:val="pt-BR"/>
              </w:rPr>
              <w:t xml:space="preserve">&gt; </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&lt;nome&gt;Joao&lt;/nome&gt;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data_nascimento</w:t>
            </w:r>
            <w:proofErr w:type="spellEnd"/>
            <w:r w:rsidRPr="00D96398">
              <w:rPr>
                <w:u w:val="none"/>
                <w:lang w:val="pt-BR"/>
              </w:rPr>
              <w:t>&gt;1967-05-17&lt;/</w:t>
            </w:r>
            <w:proofErr w:type="spellStart"/>
            <w:r w:rsidRPr="00D96398">
              <w:rPr>
                <w:u w:val="none"/>
                <w:lang w:val="pt-BR"/>
              </w:rPr>
              <w:t>data_nascimento</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cpf</w:t>
            </w:r>
            <w:proofErr w:type="spellEnd"/>
            <w:r w:rsidRPr="00D96398">
              <w:rPr>
                <w:u w:val="none"/>
                <w:lang w:val="pt-BR"/>
              </w:rPr>
              <w:t>&gt;05831765208&lt;/</w:t>
            </w:r>
            <w:proofErr w:type="spellStart"/>
            <w:r w:rsidRPr="00D96398">
              <w:rPr>
                <w:u w:val="none"/>
                <w:lang w:val="pt-BR"/>
              </w:rPr>
              <w:t>cpf</w:t>
            </w:r>
            <w:proofErr w:type="spellEnd"/>
            <w:r w:rsidRPr="00D96398">
              <w:rPr>
                <w:u w:val="none"/>
                <w:lang w:val="pt-BR"/>
              </w:rPr>
              <w:t xml:space="preserve">&gt; </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&lt;nome&gt;Maria&lt;/nome&gt;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w:t>
            </w:r>
            <w:proofErr w:type="spellStart"/>
            <w:r w:rsidRPr="00D96398">
              <w:rPr>
                <w:u w:val="none"/>
                <w:lang w:val="pt-BR"/>
              </w:rPr>
              <w:t>data_nascimento</w:t>
            </w:r>
            <w:proofErr w:type="spellEnd"/>
            <w:r w:rsidRPr="00D96398">
              <w:rPr>
                <w:u w:val="none"/>
                <w:lang w:val="pt-BR"/>
              </w:rPr>
              <w:t>&gt;1990-10-21&lt;/</w:t>
            </w:r>
            <w:proofErr w:type="spellStart"/>
            <w:r w:rsidRPr="00D96398">
              <w:rPr>
                <w:u w:val="none"/>
                <w:lang w:val="pt-BR"/>
              </w:rPr>
              <w:t>data_nascimento</w:t>
            </w:r>
            <w:proofErr w:type="spellEnd"/>
            <w:r w:rsidRPr="00D96398">
              <w:rPr>
                <w:u w:val="none"/>
                <w:lang w:val="pt-BR"/>
              </w:rPr>
              <w:t>&gt;</w:t>
            </w:r>
          </w:p>
          <w:p w:rsidR="00FA18CE" w:rsidRPr="00D96398" w:rsidRDefault="00FA18CE" w:rsidP="00C91C21">
            <w:pPr>
              <w:pStyle w:val="SubTitulo2"/>
              <w:numPr>
                <w:ilvl w:val="0"/>
                <w:numId w:val="0"/>
              </w:numPr>
              <w:spacing w:after="0"/>
              <w:rPr>
                <w:u w:val="none"/>
                <w:lang w:val="pt-BR"/>
              </w:rPr>
            </w:pPr>
            <w:r w:rsidRPr="00D96398">
              <w:rPr>
                <w:u w:val="none"/>
                <w:lang w:val="pt-BR"/>
              </w:rPr>
              <w:t xml:space="preserve">    &lt;/pessoa&gt;</w:t>
            </w:r>
          </w:p>
          <w:p w:rsidR="00FA18CE" w:rsidRPr="00D96398" w:rsidRDefault="00FA18CE" w:rsidP="00C91C21">
            <w:pPr>
              <w:pStyle w:val="SubTitulo2"/>
              <w:numPr>
                <w:ilvl w:val="0"/>
                <w:numId w:val="0"/>
              </w:numPr>
              <w:spacing w:after="0"/>
              <w:rPr>
                <w:u w:val="none"/>
                <w:lang w:val="pt-BR"/>
              </w:rPr>
            </w:pPr>
            <w:r w:rsidRPr="00D96398">
              <w:rPr>
                <w:u w:val="none"/>
                <w:lang w:val="pt-BR"/>
              </w:rPr>
              <w:t>&lt;/p</w:t>
            </w:r>
            <w:commentRangeEnd w:id="46"/>
            <w:r>
              <w:rPr>
                <w:rStyle w:val="Refdecomentrio"/>
                <w:rFonts w:ascii="Calibri" w:hAnsi="Calibri" w:cs="Calibri"/>
                <w:u w:val="none"/>
              </w:rPr>
              <w:commentReference w:id="46"/>
            </w:r>
            <w:r w:rsidRPr="00D96398">
              <w:rPr>
                <w:u w:val="none"/>
                <w:lang w:val="pt-BR"/>
              </w:rPr>
              <w:t>essoas&gt;</w:t>
            </w:r>
          </w:p>
          <w:p w:rsidR="00FA18CE" w:rsidRPr="00D96398" w:rsidRDefault="00FA18CE" w:rsidP="00C91C21">
            <w:pPr>
              <w:pStyle w:val="SubTitulo2"/>
              <w:numPr>
                <w:ilvl w:val="0"/>
                <w:numId w:val="0"/>
              </w:numPr>
              <w:spacing w:after="0"/>
              <w:rPr>
                <w:u w:val="none"/>
                <w:lang w:val="pt-BR"/>
              </w:rPr>
            </w:pPr>
          </w:p>
        </w:tc>
      </w:tr>
    </w:tbl>
    <w:p w:rsidR="00FA18CE" w:rsidRPr="00A201A9" w:rsidRDefault="00FA18CE" w:rsidP="00FA18CE">
      <w:pPr>
        <w:pStyle w:val="Legenda"/>
        <w:rPr>
          <w:lang w:val="pt-BR"/>
        </w:rPr>
      </w:pPr>
      <w:bookmarkStart w:id="47" w:name="_Ref295923856"/>
      <w:bookmarkStart w:id="48" w:name="_Toc295923753"/>
      <w:bookmarkStart w:id="49" w:name="_Ref295923852"/>
      <w:r w:rsidRPr="00A201A9">
        <w:rPr>
          <w:lang w:val="pt-BR"/>
        </w:rPr>
        <w:t xml:space="preserve">Figura </w:t>
      </w:r>
      <w:r>
        <w:fldChar w:fldCharType="begin"/>
      </w:r>
      <w:r w:rsidRPr="00845A2E">
        <w:rPr>
          <w:lang w:val="pt-BR"/>
        </w:rPr>
        <w:instrText xml:space="preserve"> SEQ Figura \* ARABIC </w:instrText>
      </w:r>
      <w:r>
        <w:fldChar w:fldCharType="separate"/>
      </w:r>
      <w:r w:rsidRPr="00845A2E">
        <w:rPr>
          <w:noProof/>
          <w:lang w:val="pt-BR"/>
        </w:rPr>
        <w:t>4</w:t>
      </w:r>
      <w:r>
        <w:fldChar w:fldCharType="end"/>
      </w:r>
      <w:bookmarkEnd w:id="47"/>
      <w:r w:rsidRPr="00A201A9">
        <w:rPr>
          <w:lang w:val="pt-BR"/>
        </w:rPr>
        <w:t xml:space="preserve">: Modelo de dados do </w:t>
      </w:r>
      <w:proofErr w:type="spellStart"/>
      <w:r w:rsidRPr="00A201A9">
        <w:rPr>
          <w:lang w:val="pt-BR"/>
        </w:rPr>
        <w:t>Sedna</w:t>
      </w:r>
      <w:bookmarkEnd w:id="48"/>
      <w:bookmarkEnd w:id="49"/>
      <w:proofErr w:type="spellEnd"/>
    </w:p>
    <w:p w:rsidR="00FA18CE" w:rsidRPr="00055A30" w:rsidRDefault="00FA18CE" w:rsidP="00FA18CE">
      <w:pPr>
        <w:pStyle w:val="SubTitulo2"/>
        <w:numPr>
          <w:ilvl w:val="0"/>
          <w:numId w:val="0"/>
        </w:numPr>
        <w:rPr>
          <w:lang w:val="pt-BR"/>
        </w:rPr>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commentRangeStart w:id="50"/>
      <w:proofErr w:type="spellStart"/>
      <w:proofErr w:type="gramStart"/>
      <w:r w:rsidRPr="00997EB2">
        <w:rPr>
          <w:u w:val="none"/>
          <w:lang w:val="pt-BR"/>
        </w:rPr>
        <w:t>XQuery</w:t>
      </w:r>
      <w:proofErr w:type="spellEnd"/>
      <w:proofErr w:type="gramEnd"/>
      <w:r w:rsidRPr="00997EB2">
        <w:rPr>
          <w:u w:val="none"/>
          <w:lang w:val="pt-BR"/>
        </w:rPr>
        <w:t xml:space="preserve"> é uma linguagem de consultas padrão da W3C </w:t>
      </w:r>
      <w:r>
        <w:rPr>
          <w:u w:val="none"/>
        </w:rPr>
        <w:fldChar w:fldCharType="begin"/>
      </w:r>
      <w:r w:rsidRPr="00997EB2">
        <w:rPr>
          <w:u w:val="none"/>
          <w:lang w:val="pt-BR"/>
        </w:rPr>
        <w:instrText xml:space="preserve"> ADDIN ZOTERO_ITEM {"citationID":"1ljaqle9or","citationItems":[{"uri":["http://zotero.org/groups/43707/items/79TJ3XTB"]}]} </w:instrText>
      </w:r>
      <w:r>
        <w:rPr>
          <w:u w:val="none"/>
        </w:rPr>
        <w:fldChar w:fldCharType="separate"/>
      </w:r>
      <w:r w:rsidRPr="00997EB2">
        <w:rPr>
          <w:lang w:val="pt-BR"/>
        </w:rPr>
        <w:t>(BOAG et al., 2010)</w:t>
      </w:r>
      <w:r>
        <w:rPr>
          <w:u w:val="none"/>
        </w:rPr>
        <w:fldChar w:fldCharType="end"/>
      </w:r>
      <w:r w:rsidRPr="00997EB2">
        <w:rPr>
          <w:u w:val="none"/>
          <w:lang w:val="pt-BR"/>
        </w:rPr>
        <w:t xml:space="preserve"> utilizada pelo </w:t>
      </w:r>
      <w:proofErr w:type="spellStart"/>
      <w:r w:rsidRPr="00997EB2">
        <w:rPr>
          <w:u w:val="none"/>
          <w:lang w:val="pt-BR"/>
        </w:rPr>
        <w:t>Sedna</w:t>
      </w:r>
      <w:proofErr w:type="spellEnd"/>
      <w:r w:rsidRPr="00997EB2">
        <w:rPr>
          <w:u w:val="none"/>
          <w:lang w:val="pt-BR"/>
        </w:rPr>
        <w:t xml:space="preserve"> para a manutenção de seus dados. Utilizando-se da mesma estrutura de um XML, a </w:t>
      </w:r>
      <w:proofErr w:type="spellStart"/>
      <w:proofErr w:type="gramStart"/>
      <w:r w:rsidRPr="00997EB2">
        <w:rPr>
          <w:u w:val="none"/>
          <w:lang w:val="pt-BR"/>
        </w:rPr>
        <w:t>XQuery</w:t>
      </w:r>
      <w:proofErr w:type="spellEnd"/>
      <w:proofErr w:type="gramEnd"/>
      <w:r w:rsidRPr="00997EB2">
        <w:rPr>
          <w:u w:val="none"/>
          <w:lang w:val="pt-BR"/>
        </w:rPr>
        <w:t xml:space="preserve"> permite consultas a todos elementos de documentos baseados em XML.</w:t>
      </w:r>
      <w:commentRangeEnd w:id="50"/>
      <w:r>
        <w:rPr>
          <w:rStyle w:val="Refdecomentrio"/>
          <w:rFonts w:ascii="Calibri" w:hAnsi="Calibri" w:cs="Calibri"/>
          <w:u w:val="none"/>
        </w:rPr>
        <w:commentReference w:id="50"/>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Um exemplo de consulta para que sejam retornados todos os nomes das pessoas do documento da </w:t>
      </w:r>
      <w:r>
        <w:rPr>
          <w:u w:val="none"/>
        </w:rPr>
        <w:fldChar w:fldCharType="begin"/>
      </w:r>
      <w:r w:rsidRPr="00997EB2">
        <w:rPr>
          <w:u w:val="none"/>
          <w:lang w:val="pt-BR"/>
        </w:rPr>
        <w:instrText xml:space="preserve"> REF _Ref294011916 \h </w:instrText>
      </w:r>
      <w:r>
        <w:rPr>
          <w:u w:val="none"/>
        </w:rPr>
      </w:r>
      <w:r>
        <w:rPr>
          <w:u w:val="none"/>
        </w:rPr>
        <w:fldChar w:fldCharType="separate"/>
      </w:r>
      <w:r w:rsidRPr="00997EB2">
        <w:rPr>
          <w:lang w:val="pt-BR"/>
        </w:rPr>
        <w:t xml:space="preserve">Figura </w:t>
      </w:r>
      <w:r w:rsidRPr="00997EB2">
        <w:rPr>
          <w:noProof/>
          <w:lang w:val="pt-BR"/>
        </w:rPr>
        <w:t>4</w:t>
      </w:r>
      <w:r>
        <w:rPr>
          <w:u w:val="none"/>
        </w:rPr>
        <w:fldChar w:fldCharType="end"/>
      </w:r>
      <w:r w:rsidRPr="00997EB2">
        <w:rPr>
          <w:u w:val="none"/>
          <w:lang w:val="pt-BR"/>
        </w:rPr>
        <w:t xml:space="preserve"> seria expresso da seguinte forma:</w:t>
      </w:r>
    </w:p>
    <w:p w:rsidR="00FA18CE" w:rsidRPr="00527197" w:rsidRDefault="00FA18CE" w:rsidP="00FA18CE">
      <w:pPr>
        <w:pStyle w:val="SubTitulo2"/>
        <w:numPr>
          <w:ilvl w:val="0"/>
          <w:numId w:val="0"/>
        </w:numPr>
        <w:ind w:firstLine="708"/>
        <w:jc w:val="center"/>
        <w:rPr>
          <w:b/>
          <w:i/>
          <w:u w:val="none"/>
        </w:rPr>
      </w:pPr>
      <w:proofErr w:type="gramStart"/>
      <w:r w:rsidRPr="004734DC">
        <w:rPr>
          <w:b/>
          <w:u w:val="none"/>
        </w:rPr>
        <w:t>doc(</w:t>
      </w:r>
      <w:proofErr w:type="gramEnd"/>
      <w:r w:rsidRPr="004734DC">
        <w:rPr>
          <w:b/>
          <w:u w:val="none"/>
        </w:rPr>
        <w:t>"pessoas.xml")/</w:t>
      </w:r>
      <w:proofErr w:type="spellStart"/>
      <w:r w:rsidRPr="004734DC">
        <w:rPr>
          <w:b/>
          <w:u w:val="none"/>
        </w:rPr>
        <w:t>pessoas</w:t>
      </w:r>
      <w:proofErr w:type="spellEnd"/>
      <w:r w:rsidRPr="004734DC">
        <w:rPr>
          <w:b/>
          <w:u w:val="none"/>
        </w:rPr>
        <w:t>/</w:t>
      </w:r>
      <w:proofErr w:type="spellStart"/>
      <w:r w:rsidRPr="004734DC">
        <w:rPr>
          <w:b/>
          <w:u w:val="none"/>
        </w:rPr>
        <w:t>nome</w:t>
      </w:r>
      <w:proofErr w:type="spellEnd"/>
    </w:p>
    <w:p w:rsidR="00FA18CE" w:rsidRDefault="00FA18CE" w:rsidP="00FA18CE">
      <w:pPr>
        <w:pStyle w:val="SubTitulo2"/>
      </w:pPr>
      <w:r>
        <w:t>Índices</w:t>
      </w:r>
    </w:p>
    <w:p w:rsidR="00FA18CE" w:rsidRPr="00997EB2" w:rsidRDefault="00FA18CE" w:rsidP="00FA18CE">
      <w:pPr>
        <w:pStyle w:val="SubTitulo2"/>
        <w:numPr>
          <w:ilvl w:val="0"/>
          <w:numId w:val="0"/>
        </w:numPr>
        <w:ind w:firstLine="708"/>
        <w:jc w:val="both"/>
        <w:rPr>
          <w:u w:val="none"/>
          <w:lang w:val="pt-BR"/>
        </w:rPr>
      </w:pPr>
      <w:proofErr w:type="spellStart"/>
      <w:r w:rsidRPr="00997EB2">
        <w:rPr>
          <w:u w:val="none"/>
          <w:lang w:val="pt-BR"/>
        </w:rPr>
        <w:t>Sedna</w:t>
      </w:r>
      <w:proofErr w:type="spellEnd"/>
      <w:r w:rsidRPr="00997EB2">
        <w:rPr>
          <w:u w:val="none"/>
          <w:lang w:val="pt-BR"/>
        </w:rPr>
        <w:t xml:space="preserve"> utiliza de árvores B para armazenar seus índices. Os índices permitem que um elemento seja indexado para retornar outro elemento pai. Como no exemplo da </w:t>
      </w:r>
      <w:r>
        <w:rPr>
          <w:u w:val="none"/>
        </w:rPr>
        <w:fldChar w:fldCharType="begin"/>
      </w:r>
      <w:r w:rsidRPr="00997EB2">
        <w:rPr>
          <w:u w:val="none"/>
          <w:lang w:val="pt-BR"/>
        </w:rPr>
        <w:instrText xml:space="preserve"> REF _Ref294163252 \h </w:instrText>
      </w:r>
      <w:r>
        <w:rPr>
          <w:u w:val="none"/>
        </w:rPr>
      </w:r>
      <w:r>
        <w:rPr>
          <w:u w:val="none"/>
        </w:rPr>
        <w:fldChar w:fldCharType="separate"/>
      </w:r>
      <w:r w:rsidRPr="00997EB2">
        <w:rPr>
          <w:lang w:val="pt-BR"/>
        </w:rPr>
        <w:t xml:space="preserve">Figura </w:t>
      </w:r>
      <w:r w:rsidRPr="00997EB2">
        <w:rPr>
          <w:noProof/>
          <w:lang w:val="pt-BR"/>
        </w:rPr>
        <w:t>5</w:t>
      </w:r>
      <w:r>
        <w:rPr>
          <w:u w:val="none"/>
        </w:rPr>
        <w:fldChar w:fldCharType="end"/>
      </w:r>
      <w:r w:rsidRPr="00997EB2">
        <w:rPr>
          <w:u w:val="none"/>
          <w:lang w:val="pt-BR"/>
        </w:rPr>
        <w:t xml:space="preserve"> onde o </w:t>
      </w:r>
      <w:proofErr w:type="spellStart"/>
      <w:proofErr w:type="gramStart"/>
      <w:r w:rsidRPr="007E7B93">
        <w:rPr>
          <w:u w:val="none"/>
          <w:lang w:val="pt-BR"/>
        </w:rPr>
        <w:t>cpf</w:t>
      </w:r>
      <w:proofErr w:type="spellEnd"/>
      <w:proofErr w:type="gramEnd"/>
      <w:r w:rsidRPr="007E7B93">
        <w:rPr>
          <w:u w:val="none"/>
          <w:lang w:val="pt-BR"/>
        </w:rPr>
        <w:t xml:space="preserve"> </w:t>
      </w:r>
      <w:r w:rsidRPr="00997EB2">
        <w:rPr>
          <w:u w:val="none"/>
          <w:lang w:val="pt-BR"/>
        </w:rPr>
        <w:t xml:space="preserve">vai indexar os elementos pessoa do documento XML da </w:t>
      </w:r>
      <w:r>
        <w:rPr>
          <w:u w:val="none"/>
        </w:rPr>
        <w:fldChar w:fldCharType="begin"/>
      </w:r>
      <w:r w:rsidRPr="00997EB2">
        <w:rPr>
          <w:u w:val="none"/>
          <w:lang w:val="pt-BR"/>
        </w:rPr>
        <w:instrText xml:space="preserve"> REF _Ref294011916 \h </w:instrText>
      </w:r>
      <w:r>
        <w:rPr>
          <w:u w:val="none"/>
        </w:rPr>
      </w:r>
      <w:r>
        <w:rPr>
          <w:u w:val="none"/>
        </w:rPr>
        <w:fldChar w:fldCharType="separate"/>
      </w:r>
      <w:r w:rsidRPr="00997EB2">
        <w:rPr>
          <w:lang w:val="pt-BR"/>
        </w:rPr>
        <w:t xml:space="preserve">Figura </w:t>
      </w:r>
      <w:r w:rsidRPr="00997EB2">
        <w:rPr>
          <w:noProof/>
          <w:lang w:val="pt-BR"/>
        </w:rPr>
        <w:t>4</w:t>
      </w:r>
      <w:r>
        <w:rPr>
          <w:u w:val="none"/>
        </w:rPr>
        <w:fldChar w:fldCharType="end"/>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commentRangeStart w:id="51"/>
      <w:r w:rsidRPr="00997EB2">
        <w:rPr>
          <w:u w:val="none"/>
          <w:lang w:val="pt-BR"/>
        </w:rPr>
        <w:t xml:space="preserve">primeiro caminho descrito na </w:t>
      </w:r>
      <w:r>
        <w:rPr>
          <w:u w:val="none"/>
        </w:rPr>
        <w:fldChar w:fldCharType="begin"/>
      </w:r>
      <w:r w:rsidRPr="00997EB2">
        <w:rPr>
          <w:u w:val="none"/>
          <w:lang w:val="pt-BR"/>
        </w:rPr>
        <w:instrText xml:space="preserve"> REF _Ref294163252 \h </w:instrText>
      </w:r>
      <w:r>
        <w:rPr>
          <w:u w:val="none"/>
        </w:rPr>
      </w:r>
      <w:r>
        <w:rPr>
          <w:u w:val="none"/>
        </w:rPr>
        <w:fldChar w:fldCharType="separate"/>
      </w:r>
      <w:r w:rsidRPr="00997EB2">
        <w:rPr>
          <w:lang w:val="pt-BR"/>
        </w:rPr>
        <w:t xml:space="preserve">Figura </w:t>
      </w:r>
      <w:r w:rsidRPr="00997EB2">
        <w:rPr>
          <w:noProof/>
          <w:lang w:val="pt-BR"/>
        </w:rPr>
        <w:t>5</w:t>
      </w:r>
      <w:r>
        <w:rPr>
          <w:u w:val="none"/>
        </w:rPr>
        <w:fldChar w:fldCharType="end"/>
      </w:r>
      <w:r w:rsidRPr="00997EB2">
        <w:rPr>
          <w:u w:val="none"/>
          <w:lang w:val="pt-BR"/>
        </w:rPr>
        <w:t xml:space="preserve"> como: </w:t>
      </w:r>
      <w:proofErr w:type="spellStart"/>
      <w:proofErr w:type="gramStart"/>
      <w:r w:rsidRPr="007E7B93">
        <w:rPr>
          <w:u w:val="none"/>
          <w:lang w:val="pt-BR"/>
        </w:rPr>
        <w:t>doc</w:t>
      </w:r>
      <w:proofErr w:type="spellEnd"/>
      <w:r w:rsidRPr="007E7B93">
        <w:rPr>
          <w:u w:val="none"/>
          <w:lang w:val="pt-BR"/>
        </w:rPr>
        <w:t>(</w:t>
      </w:r>
      <w:proofErr w:type="gramEnd"/>
      <w:r w:rsidRPr="007E7B93">
        <w:rPr>
          <w:u w:val="none"/>
          <w:lang w:val="pt-BR"/>
        </w:rPr>
        <w:t>“pessoas”)/pessoas/pessoa</w:t>
      </w:r>
      <w:r w:rsidRPr="00997EB2">
        <w:rPr>
          <w:u w:val="none"/>
          <w:lang w:val="pt-BR"/>
        </w:rPr>
        <w:t xml:space="preserve">, </w:t>
      </w:r>
      <w:commentRangeEnd w:id="51"/>
      <w:r>
        <w:rPr>
          <w:rStyle w:val="Refdecomentrio"/>
          <w:rFonts w:ascii="Calibri" w:hAnsi="Calibri" w:cs="Calibri"/>
          <w:u w:val="none"/>
        </w:rPr>
        <w:commentReference w:id="51"/>
      </w:r>
      <w:r w:rsidRPr="00997EB2">
        <w:rPr>
          <w:u w:val="none"/>
          <w:lang w:val="pt-BR"/>
        </w:rPr>
        <w:t xml:space="preserve">expresso por </w:t>
      </w:r>
      <w:proofErr w:type="spellStart"/>
      <w:r w:rsidRPr="00997EB2">
        <w:rPr>
          <w:u w:val="none"/>
          <w:lang w:val="pt-BR"/>
        </w:rPr>
        <w:t>XPath</w:t>
      </w:r>
      <w:proofErr w:type="spellEnd"/>
      <w:r w:rsidRPr="00997EB2">
        <w:rPr>
          <w:u w:val="none"/>
          <w:lang w:val="pt-BR"/>
        </w:rPr>
        <w:t xml:space="preserve"> indica qual elemento vai ser retornado com esse índice, o </w:t>
      </w:r>
      <w:commentRangeStart w:id="52"/>
      <w:r w:rsidRPr="00997EB2">
        <w:rPr>
          <w:u w:val="none"/>
          <w:lang w:val="pt-BR"/>
        </w:rPr>
        <w:t xml:space="preserve">segundo caminho </w:t>
      </w:r>
      <w:commentRangeEnd w:id="52"/>
      <w:r>
        <w:rPr>
          <w:rStyle w:val="Refdecomentrio"/>
          <w:rFonts w:ascii="Calibri" w:hAnsi="Calibri" w:cs="Calibri"/>
          <w:u w:val="none"/>
        </w:rPr>
        <w:commentReference w:id="52"/>
      </w:r>
      <w:r w:rsidRPr="00997EB2">
        <w:rPr>
          <w:u w:val="none"/>
          <w:lang w:val="pt-BR"/>
        </w:rPr>
        <w:t xml:space="preserve">também expresso por uma segunda expressão </w:t>
      </w:r>
      <w:proofErr w:type="spellStart"/>
      <w:r w:rsidRPr="00997EB2">
        <w:rPr>
          <w:u w:val="none"/>
          <w:lang w:val="pt-BR"/>
        </w:rPr>
        <w:t>XPath</w:t>
      </w:r>
      <w:proofErr w:type="spellEnd"/>
      <w:r w:rsidRPr="00997EB2">
        <w:rPr>
          <w:u w:val="none"/>
          <w:lang w:val="pt-BR"/>
        </w:rPr>
        <w:t xml:space="preserve">, descrita como </w:t>
      </w:r>
      <w:proofErr w:type="spellStart"/>
      <w:r w:rsidRPr="007E7B93">
        <w:rPr>
          <w:u w:val="none"/>
          <w:lang w:val="pt-BR"/>
        </w:rPr>
        <w:t>cpf</w:t>
      </w:r>
      <w:proofErr w:type="spellEnd"/>
      <w:r w:rsidRPr="00997EB2">
        <w:rPr>
          <w:u w:val="none"/>
          <w:lang w:val="pt-BR"/>
        </w:rPr>
        <w:t>, indica o campo que vai ser indexado, sendo que o tipo desse campo deve ser escrito 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FA18CE" w:rsidTr="00C91C21">
        <w:tc>
          <w:tcPr>
            <w:tcW w:w="9178" w:type="dxa"/>
          </w:tcPr>
          <w:p w:rsidR="00FA18CE" w:rsidRPr="00142BD8" w:rsidRDefault="00FA18CE" w:rsidP="00C91C21">
            <w:pPr>
              <w:pStyle w:val="SubTitulo2"/>
              <w:numPr>
                <w:ilvl w:val="0"/>
                <w:numId w:val="0"/>
              </w:numPr>
              <w:ind w:left="720" w:hanging="720"/>
              <w:rPr>
                <w:u w:val="none"/>
              </w:rPr>
            </w:pPr>
            <w:r w:rsidRPr="00142BD8">
              <w:rPr>
                <w:u w:val="none"/>
              </w:rPr>
              <w:t>CREATE INDEX “</w:t>
            </w:r>
            <w:proofErr w:type="spellStart"/>
            <w:r w:rsidRPr="00142BD8">
              <w:rPr>
                <w:u w:val="none"/>
              </w:rPr>
              <w:t>cpf</w:t>
            </w:r>
            <w:proofErr w:type="spellEnd"/>
            <w:r w:rsidRPr="00142BD8">
              <w:rPr>
                <w:u w:val="none"/>
              </w:rPr>
              <w:t>” ON doc(“</w:t>
            </w:r>
            <w:proofErr w:type="spellStart"/>
            <w:r w:rsidRPr="00142BD8">
              <w:rPr>
                <w:u w:val="none"/>
              </w:rPr>
              <w:t>pessoas</w:t>
            </w:r>
            <w:proofErr w:type="spellEnd"/>
            <w:r w:rsidRPr="00142BD8">
              <w:rPr>
                <w:u w:val="none"/>
              </w:rPr>
              <w:t>”)/</w:t>
            </w:r>
            <w:proofErr w:type="spellStart"/>
            <w:r>
              <w:rPr>
                <w:u w:val="none"/>
              </w:rPr>
              <w:t>p</w:t>
            </w:r>
            <w:r w:rsidRPr="00142BD8">
              <w:rPr>
                <w:u w:val="none"/>
              </w:rPr>
              <w:t>essoa</w:t>
            </w:r>
            <w:r>
              <w:rPr>
                <w:u w:val="none"/>
              </w:rPr>
              <w:t>s</w:t>
            </w:r>
            <w:proofErr w:type="spellEnd"/>
            <w:r>
              <w:rPr>
                <w:u w:val="none"/>
              </w:rPr>
              <w:t>/</w:t>
            </w:r>
            <w:proofErr w:type="spellStart"/>
            <w:r>
              <w:rPr>
                <w:u w:val="none"/>
              </w:rPr>
              <w:t>pessoa</w:t>
            </w:r>
            <w:proofErr w:type="spellEnd"/>
            <w:r w:rsidRPr="00142BD8">
              <w:rPr>
                <w:u w:val="none"/>
              </w:rPr>
              <w:t xml:space="preserve"> BY </w:t>
            </w:r>
            <w:proofErr w:type="spellStart"/>
            <w:r>
              <w:rPr>
                <w:u w:val="none"/>
              </w:rPr>
              <w:t>cpf</w:t>
            </w:r>
            <w:proofErr w:type="spellEnd"/>
            <w:r w:rsidRPr="00142BD8">
              <w:rPr>
                <w:u w:val="none"/>
              </w:rPr>
              <w:t xml:space="preserve"> AS </w:t>
            </w:r>
            <w:proofErr w:type="spellStart"/>
            <w:r w:rsidRPr="00142BD8">
              <w:rPr>
                <w:u w:val="none"/>
              </w:rPr>
              <w:t>xs:string</w:t>
            </w:r>
            <w:proofErr w:type="spellEnd"/>
          </w:p>
        </w:tc>
      </w:tr>
    </w:tbl>
    <w:p w:rsidR="00FA18CE" w:rsidRPr="00232414" w:rsidRDefault="00FA18CE" w:rsidP="00FA18CE">
      <w:pPr>
        <w:pStyle w:val="Legenda"/>
        <w:rPr>
          <w:lang w:val="pt-BR"/>
        </w:rPr>
      </w:pPr>
      <w:bookmarkStart w:id="53" w:name="_Toc295923754"/>
      <w:r w:rsidRPr="00232414">
        <w:rPr>
          <w:lang w:val="pt-BR"/>
        </w:rPr>
        <w:t xml:space="preserve">Figura </w:t>
      </w:r>
      <w:r>
        <w:fldChar w:fldCharType="begin"/>
      </w:r>
      <w:r w:rsidRPr="00232414">
        <w:rPr>
          <w:lang w:val="pt-BR"/>
        </w:rPr>
        <w:instrText xml:space="preserve"> SEQ Figura \* ARABIC </w:instrText>
      </w:r>
      <w:r>
        <w:fldChar w:fldCharType="separate"/>
      </w:r>
      <w:r w:rsidRPr="00232414">
        <w:rPr>
          <w:noProof/>
          <w:lang w:val="pt-BR"/>
        </w:rPr>
        <w:t>5</w:t>
      </w:r>
      <w:r>
        <w:fldChar w:fldCharType="end"/>
      </w:r>
      <w:r w:rsidRPr="00232414">
        <w:rPr>
          <w:lang w:val="pt-BR"/>
        </w:rPr>
        <w:t xml:space="preserve">: Criação de </w:t>
      </w:r>
      <w:proofErr w:type="spellStart"/>
      <w:r w:rsidRPr="00232414">
        <w:rPr>
          <w:lang w:val="pt-BR"/>
        </w:rPr>
        <w:t>Indice</w:t>
      </w:r>
      <w:proofErr w:type="spellEnd"/>
      <w:r w:rsidRPr="00232414">
        <w:rPr>
          <w:lang w:val="pt-BR"/>
        </w:rPr>
        <w:t xml:space="preserve"> no </w:t>
      </w:r>
      <w:proofErr w:type="spellStart"/>
      <w:r w:rsidRPr="00232414">
        <w:rPr>
          <w:lang w:val="pt-BR"/>
        </w:rPr>
        <w:t>Sedna</w:t>
      </w:r>
      <w:bookmarkEnd w:id="53"/>
      <w:proofErr w:type="spellEnd"/>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54"/>
      <w:r w:rsidRPr="00997EB2">
        <w:rPr>
          <w:u w:val="none"/>
          <w:lang w:val="pt-BR"/>
        </w:rPr>
        <w:t xml:space="preserve">Entretanto, </w:t>
      </w:r>
      <w:commentRangeEnd w:id="54"/>
      <w:r>
        <w:rPr>
          <w:rStyle w:val="Refdecomentrio"/>
          <w:rFonts w:ascii="Calibri" w:hAnsi="Calibri" w:cs="Calibri"/>
          <w:u w:val="none"/>
        </w:rPr>
        <w:commentReference w:id="54"/>
      </w:r>
      <w:r w:rsidRPr="00997EB2">
        <w:rPr>
          <w:u w:val="none"/>
          <w:lang w:val="pt-BR"/>
        </w:rPr>
        <w:t xml:space="preserve">o </w:t>
      </w:r>
      <w:proofErr w:type="spellStart"/>
      <w:r w:rsidRPr="00997EB2">
        <w:rPr>
          <w:u w:val="none"/>
          <w:lang w:val="pt-BR"/>
        </w:rPr>
        <w:t>Sedna</w:t>
      </w:r>
      <w:proofErr w:type="spellEnd"/>
      <w:r w:rsidRPr="00997EB2">
        <w:rPr>
          <w:u w:val="none"/>
          <w:lang w:val="pt-BR"/>
        </w:rPr>
        <w:t xml:space="preserve"> não utiliza índices por padrão em suas consultas </w:t>
      </w:r>
      <w:proofErr w:type="spellStart"/>
      <w:proofErr w:type="gramStart"/>
      <w:r w:rsidRPr="00997EB2">
        <w:rPr>
          <w:u w:val="none"/>
          <w:lang w:val="pt-BR"/>
        </w:rPr>
        <w:t>XQuery</w:t>
      </w:r>
      <w:proofErr w:type="spellEnd"/>
      <w:proofErr w:type="gramEnd"/>
      <w:r w:rsidRPr="00997EB2">
        <w:rPr>
          <w:u w:val="none"/>
          <w:lang w:val="pt-BR"/>
        </w:rPr>
        <w:t xml:space="preserve">, é necessário a utilização de uma função, conhecida como </w:t>
      </w:r>
      <w:r w:rsidRPr="00997EB2">
        <w:rPr>
          <w:i/>
          <w:u w:val="none"/>
          <w:lang w:val="pt-BR"/>
        </w:rPr>
        <w:t>index-</w:t>
      </w:r>
      <w:proofErr w:type="spellStart"/>
      <w:r w:rsidRPr="00997EB2">
        <w:rPr>
          <w:i/>
          <w:u w:val="none"/>
          <w:lang w:val="pt-BR"/>
        </w:rPr>
        <w:t>scan</w:t>
      </w:r>
      <w:proofErr w:type="spellEnd"/>
      <w:r w:rsidRPr="00997EB2">
        <w:rPr>
          <w:i/>
          <w:u w:val="none"/>
          <w:lang w:val="pt-BR"/>
        </w:rPr>
        <w:t xml:space="preserve"> </w:t>
      </w:r>
      <w:r w:rsidRPr="00997EB2">
        <w:rPr>
          <w:u w:val="none"/>
          <w:lang w:val="pt-BR"/>
        </w:rPr>
        <w:t xml:space="preserve">para que o </w:t>
      </w:r>
      <w:proofErr w:type="spellStart"/>
      <w:r w:rsidRPr="00997EB2">
        <w:rPr>
          <w:u w:val="none"/>
          <w:lang w:val="pt-BR"/>
        </w:rPr>
        <w:t>Sedna</w:t>
      </w:r>
      <w:proofErr w:type="spellEnd"/>
      <w:r w:rsidRPr="00997EB2">
        <w:rPr>
          <w:u w:val="none"/>
          <w:lang w:val="pt-BR"/>
        </w:rPr>
        <w:t xml:space="preserve"> utilize o índice criado anteriormente </w:t>
      </w:r>
      <w:r>
        <w:rPr>
          <w:u w:val="none"/>
        </w:rPr>
        <w:fldChar w:fldCharType="begin"/>
      </w:r>
      <w:r w:rsidRPr="00997EB2">
        <w:rPr>
          <w:u w:val="none"/>
          <w:lang w:val="pt-BR"/>
        </w:rPr>
        <w:instrText xml:space="preserve"> ADDIN ZOTERO_ITEM {"citationID":"19t8gblshg","citationItems":[{"uri":["http://zotero.org/groups/43707/items/HAGQBSGE"]}]} </w:instrText>
      </w:r>
      <w:r>
        <w:rPr>
          <w:u w:val="none"/>
        </w:rPr>
        <w:fldChar w:fldCharType="separate"/>
      </w:r>
      <w:r w:rsidRPr="00997EB2">
        <w:rPr>
          <w:lang w:val="pt-BR"/>
        </w:rPr>
        <w:t>(INSTITUTE FOR SYSTEM PROGRAMMING RAS, 2003)</w:t>
      </w:r>
      <w:r>
        <w:rPr>
          <w:u w:val="none"/>
        </w:rPr>
        <w:fldChar w:fldCharType="end"/>
      </w:r>
      <w:r w:rsidRPr="00997EB2">
        <w:rPr>
          <w:u w:val="none"/>
          <w:lang w:val="pt-BR"/>
        </w:rPr>
        <w:t>.</w:t>
      </w:r>
    </w:p>
    <w:p w:rsidR="00FA18CE" w:rsidRPr="008B0B5F" w:rsidRDefault="00FA18CE" w:rsidP="00FA18CE">
      <w:pPr>
        <w:pStyle w:val="SubTitulo2"/>
      </w:pPr>
      <w:r>
        <w:t xml:space="preserve">Otimizador de </w:t>
      </w:r>
      <w:proofErr w:type="spellStart"/>
      <w:r>
        <w:t>Consulta</w:t>
      </w:r>
      <w:proofErr w:type="spellEnd"/>
      <w:r w:rsidRPr="0012443F">
        <w:rPr>
          <w:u w:val="none"/>
        </w:rPr>
        <w:t xml:space="preserve"> </w:t>
      </w:r>
    </w:p>
    <w:p w:rsidR="00FA18CE" w:rsidRPr="00997EB2" w:rsidRDefault="00FA18CE" w:rsidP="00C91C21">
      <w:pPr>
        <w:pStyle w:val="SubTitulo2"/>
        <w:numPr>
          <w:ilvl w:val="0"/>
          <w:numId w:val="0"/>
        </w:numPr>
        <w:ind w:firstLine="708"/>
        <w:jc w:val="both"/>
        <w:rPr>
          <w:u w:val="none"/>
          <w:lang w:val="pt-BR"/>
        </w:rPr>
      </w:pPr>
      <w:r w:rsidRPr="00997EB2">
        <w:rPr>
          <w:u w:val="none"/>
          <w:lang w:val="pt-BR"/>
        </w:rPr>
        <w:lastRenderedPageBreak/>
        <w:t xml:space="preserve">O </w:t>
      </w:r>
      <w:proofErr w:type="spellStart"/>
      <w:r w:rsidRPr="00997EB2">
        <w:rPr>
          <w:u w:val="none"/>
          <w:lang w:val="pt-BR"/>
        </w:rPr>
        <w:t>Sedna</w:t>
      </w:r>
      <w:proofErr w:type="spellEnd"/>
      <w:r w:rsidRPr="00997EB2">
        <w:rPr>
          <w:u w:val="none"/>
          <w:lang w:val="pt-BR"/>
        </w:rPr>
        <w:t xml:space="preserve"> apresenta algumas camadas para </w:t>
      </w:r>
      <w:proofErr w:type="gramStart"/>
      <w:r w:rsidRPr="00997EB2">
        <w:rPr>
          <w:u w:val="none"/>
          <w:lang w:val="pt-BR"/>
        </w:rPr>
        <w:t>otimização</w:t>
      </w:r>
      <w:proofErr w:type="gramEnd"/>
      <w:r w:rsidRPr="00997EB2">
        <w:rPr>
          <w:u w:val="none"/>
          <w:lang w:val="pt-BR"/>
        </w:rPr>
        <w:t xml:space="preserve"> de consultas baseadas em regras, embora seus autores vejam como um trabalho futuro basear-se em custos de suas consultas. O </w:t>
      </w:r>
      <w:proofErr w:type="spellStart"/>
      <w:r w:rsidRPr="00997EB2">
        <w:rPr>
          <w:u w:val="none"/>
          <w:lang w:val="pt-BR"/>
        </w:rPr>
        <w:t>Sedna</w:t>
      </w:r>
      <w:proofErr w:type="spellEnd"/>
      <w:r w:rsidRPr="00997EB2">
        <w:rPr>
          <w:u w:val="none"/>
          <w:lang w:val="pt-BR"/>
        </w:rPr>
        <w:t xml:space="preserve"> utiliza-se de seis regras para otimização de consultas </w:t>
      </w:r>
      <w:r>
        <w:rPr>
          <w:u w:val="none"/>
        </w:rPr>
        <w:fldChar w:fldCharType="begin"/>
      </w:r>
      <w:r w:rsidRPr="00997EB2">
        <w:rPr>
          <w:u w:val="none"/>
          <w:lang w:val="pt-BR"/>
        </w:rPr>
        <w:instrText xml:space="preserve"> ADDIN ZOTERO_ITEM {"citationID":"24o1j5lp01","citationItems":[{"uri":["http://zotero.org/groups/43707/items/ESHHS7IK"]}]} </w:instrText>
      </w:r>
      <w:r>
        <w:rPr>
          <w:u w:val="none"/>
        </w:rPr>
        <w:fldChar w:fldCharType="separate"/>
      </w:r>
      <w:r w:rsidRPr="00997EB2">
        <w:rPr>
          <w:lang w:val="pt-BR"/>
        </w:rPr>
        <w:t xml:space="preserve">(GRINEV </w:t>
      </w:r>
      <w:proofErr w:type="gramStart"/>
      <w:r w:rsidRPr="00997EB2">
        <w:rPr>
          <w:lang w:val="pt-BR"/>
        </w:rPr>
        <w:t>et</w:t>
      </w:r>
      <w:proofErr w:type="gramEnd"/>
      <w:r w:rsidRPr="00997EB2">
        <w:rPr>
          <w:lang w:val="pt-BR"/>
        </w:rPr>
        <w:t xml:space="preserve"> al., 2004)</w:t>
      </w:r>
      <w:r>
        <w:rPr>
          <w:u w:val="none"/>
        </w:rPr>
        <w:fldChar w:fldCharType="end"/>
      </w:r>
      <w:r w:rsidRPr="00997EB2">
        <w:rPr>
          <w:u w:val="none"/>
          <w:lang w:val="pt-BR"/>
        </w:rPr>
        <w:t>:</w:t>
      </w:r>
    </w:p>
    <w:p w:rsidR="00FA18CE" w:rsidRPr="00997EB2" w:rsidRDefault="00FA18CE" w:rsidP="00FA18CE">
      <w:pPr>
        <w:pStyle w:val="SubTitulo2"/>
        <w:numPr>
          <w:ilvl w:val="0"/>
          <w:numId w:val="49"/>
        </w:numPr>
        <w:jc w:val="both"/>
        <w:rPr>
          <w:lang w:val="pt-BR"/>
        </w:rPr>
      </w:pPr>
      <w:commentRangeStart w:id="55"/>
      <w:r w:rsidRPr="00997EB2">
        <w:rPr>
          <w:u w:val="none"/>
          <w:lang w:val="pt-BR"/>
        </w:rPr>
        <w:t>Técnica de alinhamento de funções: Troca as chamadas das funções pelas funções</w:t>
      </w:r>
      <w:r>
        <w:rPr>
          <w:u w:val="none"/>
          <w:lang w:val="pt-BR"/>
        </w:rPr>
        <w:t xml:space="preserve"> em si,</w:t>
      </w:r>
      <w:r w:rsidRPr="00997EB2">
        <w:rPr>
          <w:u w:val="none"/>
          <w:lang w:val="pt-BR"/>
        </w:rPr>
        <w:t xml:space="preserve"> </w:t>
      </w:r>
      <w:r>
        <w:rPr>
          <w:u w:val="none"/>
          <w:lang w:val="pt-BR"/>
        </w:rPr>
        <w:t>t</w:t>
      </w:r>
      <w:r w:rsidRPr="00997EB2">
        <w:rPr>
          <w:u w:val="none"/>
          <w:lang w:val="pt-BR"/>
        </w:rPr>
        <w:t xml:space="preserve">ornando as outras técnicas de </w:t>
      </w:r>
      <w:proofErr w:type="gramStart"/>
      <w:r w:rsidRPr="00997EB2">
        <w:rPr>
          <w:u w:val="none"/>
          <w:lang w:val="pt-BR"/>
        </w:rPr>
        <w:t>otimização</w:t>
      </w:r>
      <w:proofErr w:type="gramEnd"/>
      <w:r w:rsidRPr="00997EB2">
        <w:rPr>
          <w:u w:val="none"/>
          <w:lang w:val="pt-BR"/>
        </w:rPr>
        <w:t xml:space="preserve"> mais fáceis de serem implementadas;</w:t>
      </w:r>
    </w:p>
    <w:p w:rsidR="00FA18CE" w:rsidRPr="00997EB2" w:rsidRDefault="00FA18CE" w:rsidP="00FA18CE">
      <w:pPr>
        <w:pStyle w:val="SubTitulo2"/>
        <w:numPr>
          <w:ilvl w:val="0"/>
          <w:numId w:val="49"/>
        </w:numPr>
        <w:jc w:val="both"/>
        <w:rPr>
          <w:lang w:val="pt-BR"/>
        </w:rPr>
      </w:pPr>
      <w:commentRangeStart w:id="56"/>
      <w:r w:rsidRPr="00997EB2">
        <w:rPr>
          <w:u w:val="none"/>
          <w:lang w:val="pt-BR"/>
        </w:rPr>
        <w:t xml:space="preserve">Elementos construtores de XML adiados em função de predicados: Constitui na tarefa de construção do XML, de alto custo, ser apenas feita após o resultado já filtrado. Utiliza-se da projeção da transformação, com expressões </w:t>
      </w:r>
      <w:proofErr w:type="spellStart"/>
      <w:proofErr w:type="gramStart"/>
      <w:r w:rsidRPr="00997EB2">
        <w:rPr>
          <w:u w:val="none"/>
          <w:lang w:val="pt-BR"/>
        </w:rPr>
        <w:t>XPath</w:t>
      </w:r>
      <w:proofErr w:type="spellEnd"/>
      <w:proofErr w:type="gramEnd"/>
      <w:r w:rsidRPr="00997EB2">
        <w:rPr>
          <w:u w:val="none"/>
          <w:lang w:val="pt-BR"/>
        </w:rPr>
        <w:t xml:space="preserve"> para construção dos elementos, reduzindo</w:t>
      </w:r>
      <w:r>
        <w:rPr>
          <w:u w:val="none"/>
          <w:lang w:val="pt-BR"/>
        </w:rPr>
        <w:t xml:space="preserve"> assim</w:t>
      </w:r>
      <w:r w:rsidRPr="00997EB2">
        <w:rPr>
          <w:u w:val="none"/>
          <w:lang w:val="pt-BR"/>
        </w:rPr>
        <w:t xml:space="preserve"> o custo de operações intermediárias, </w:t>
      </w:r>
      <w:r>
        <w:rPr>
          <w:u w:val="none"/>
          <w:lang w:val="pt-BR"/>
        </w:rPr>
        <w:t xml:space="preserve">com a </w:t>
      </w:r>
      <w:r w:rsidRPr="00997EB2">
        <w:rPr>
          <w:u w:val="none"/>
          <w:lang w:val="pt-BR"/>
        </w:rPr>
        <w:t>retirad</w:t>
      </w:r>
      <w:r>
        <w:rPr>
          <w:u w:val="none"/>
          <w:lang w:val="pt-BR"/>
        </w:rPr>
        <w:t>a de</w:t>
      </w:r>
      <w:r w:rsidRPr="00997EB2">
        <w:rPr>
          <w:u w:val="none"/>
          <w:lang w:val="pt-BR"/>
        </w:rPr>
        <w:t xml:space="preserve"> operações redundantes;</w:t>
      </w:r>
      <w:commentRangeEnd w:id="56"/>
      <w:r>
        <w:rPr>
          <w:rStyle w:val="Refdecomentrio"/>
          <w:rFonts w:ascii="Calibri" w:hAnsi="Calibri" w:cs="Calibri"/>
          <w:u w:val="none"/>
        </w:rPr>
        <w:commentReference w:id="56"/>
      </w:r>
    </w:p>
    <w:p w:rsidR="00FA18CE" w:rsidRPr="00997EB2" w:rsidRDefault="00FA18CE" w:rsidP="00FA18CE">
      <w:pPr>
        <w:pStyle w:val="SubTitulo2"/>
        <w:numPr>
          <w:ilvl w:val="0"/>
          <w:numId w:val="49"/>
        </w:numPr>
        <w:jc w:val="both"/>
        <w:rPr>
          <w:lang w:val="pt-BR"/>
        </w:rPr>
      </w:pPr>
      <w:commentRangeStart w:id="57"/>
      <w:r w:rsidRPr="00997EB2">
        <w:rPr>
          <w:u w:val="none"/>
          <w:lang w:val="pt-BR"/>
        </w:rPr>
        <w:t>Simplificação de consultas através de esquema associado: permite assim que o usuário que não conheça o esquema associado</w:t>
      </w:r>
      <w:proofErr w:type="gramStart"/>
      <w:r>
        <w:rPr>
          <w:u w:val="none"/>
          <w:lang w:val="pt-BR"/>
        </w:rPr>
        <w:t>, consiga</w:t>
      </w:r>
      <w:proofErr w:type="gramEnd"/>
      <w:r w:rsidRPr="00997EB2">
        <w:rPr>
          <w:u w:val="none"/>
          <w:lang w:val="pt-BR"/>
        </w:rPr>
        <w:t xml:space="preserve"> um melhor desempenho em suas consultas. Essa técnica é baseada na inferência estática da </w:t>
      </w:r>
      <w:proofErr w:type="spellStart"/>
      <w:proofErr w:type="gramStart"/>
      <w:r w:rsidRPr="00997EB2">
        <w:rPr>
          <w:u w:val="none"/>
          <w:lang w:val="pt-BR"/>
        </w:rPr>
        <w:t>XQuery</w:t>
      </w:r>
      <w:proofErr w:type="spellEnd"/>
      <w:proofErr w:type="gramEnd"/>
      <w:r w:rsidRPr="00997EB2">
        <w:rPr>
          <w:u w:val="none"/>
          <w:lang w:val="pt-BR"/>
        </w:rPr>
        <w:t>, criando consultas mais precisas;</w:t>
      </w:r>
      <w:commentRangeEnd w:id="57"/>
      <w:r>
        <w:rPr>
          <w:rStyle w:val="Refdecomentrio"/>
          <w:rFonts w:ascii="Calibri" w:hAnsi="Calibri" w:cs="Calibri"/>
          <w:u w:val="none"/>
        </w:rPr>
        <w:commentReference w:id="57"/>
      </w:r>
    </w:p>
    <w:p w:rsidR="00FA18CE" w:rsidRPr="00997EB2" w:rsidRDefault="00FA18CE" w:rsidP="00FA18CE">
      <w:pPr>
        <w:pStyle w:val="SubTitulo2"/>
        <w:numPr>
          <w:ilvl w:val="0"/>
          <w:numId w:val="49"/>
        </w:numPr>
        <w:jc w:val="both"/>
        <w:rPr>
          <w:lang w:val="pt-BR"/>
        </w:rPr>
      </w:pPr>
      <w:r w:rsidRPr="00997EB2">
        <w:rPr>
          <w:u w:val="none"/>
          <w:lang w:val="pt-BR"/>
        </w:rPr>
        <w:t xml:space="preserve">Fazer com que consultas sejam </w:t>
      </w:r>
      <w:proofErr w:type="gramStart"/>
      <w:r>
        <w:rPr>
          <w:u w:val="none"/>
          <w:lang w:val="pt-BR"/>
        </w:rPr>
        <w:t>o</w:t>
      </w:r>
      <w:r w:rsidRPr="00997EB2">
        <w:rPr>
          <w:u w:val="none"/>
          <w:lang w:val="pt-BR"/>
        </w:rPr>
        <w:t xml:space="preserve"> mais declarativas possíveis</w:t>
      </w:r>
      <w:proofErr w:type="gramEnd"/>
      <w:r w:rsidRPr="00997EB2">
        <w:rPr>
          <w:u w:val="none"/>
          <w:lang w:val="pt-BR"/>
        </w:rPr>
        <w:t xml:space="preserve">: permite assim </w:t>
      </w:r>
      <w:r>
        <w:rPr>
          <w:u w:val="none"/>
          <w:lang w:val="pt-BR"/>
        </w:rPr>
        <w:t xml:space="preserve">que </w:t>
      </w:r>
      <w:r w:rsidRPr="00997EB2">
        <w:rPr>
          <w:u w:val="none"/>
          <w:lang w:val="pt-BR"/>
        </w:rPr>
        <w:t xml:space="preserve">o otimizador </w:t>
      </w:r>
      <w:r>
        <w:rPr>
          <w:u w:val="none"/>
          <w:lang w:val="pt-BR"/>
        </w:rPr>
        <w:t xml:space="preserve">possa </w:t>
      </w:r>
      <w:r w:rsidRPr="00997EB2">
        <w:rPr>
          <w:u w:val="none"/>
          <w:lang w:val="pt-BR"/>
        </w:rPr>
        <w:t>procurar por um espaço maior de execução de planos de consultas;</w:t>
      </w:r>
    </w:p>
    <w:p w:rsidR="00FA18CE" w:rsidRPr="00997EB2" w:rsidRDefault="00FA18CE" w:rsidP="00FA18CE">
      <w:pPr>
        <w:pStyle w:val="SubTitulo2"/>
        <w:numPr>
          <w:ilvl w:val="0"/>
          <w:numId w:val="49"/>
        </w:numPr>
        <w:jc w:val="both"/>
        <w:rPr>
          <w:lang w:val="pt-BR"/>
        </w:rPr>
      </w:pPr>
      <w:r w:rsidRPr="00997EB2">
        <w:rPr>
          <w:u w:val="none"/>
          <w:lang w:val="pt-BR"/>
        </w:rPr>
        <w:t xml:space="preserve">Normalização de junções: consiste em reescrever as consultas de forma que possa ser aplicada não apenas iterações aninhadas, mas também outros algoritmos de junções.  O </w:t>
      </w:r>
      <w:proofErr w:type="spellStart"/>
      <w:r w:rsidRPr="00997EB2">
        <w:rPr>
          <w:u w:val="none"/>
          <w:lang w:val="pt-BR"/>
        </w:rPr>
        <w:t>Sedna</w:t>
      </w:r>
      <w:proofErr w:type="spellEnd"/>
      <w:r w:rsidRPr="00997EB2">
        <w:rPr>
          <w:u w:val="none"/>
          <w:lang w:val="pt-BR"/>
        </w:rPr>
        <w:t xml:space="preserve"> consegue isso através da extração de expressões </w:t>
      </w:r>
      <w:proofErr w:type="spellStart"/>
      <w:proofErr w:type="gramStart"/>
      <w:r w:rsidRPr="00997EB2">
        <w:rPr>
          <w:u w:val="none"/>
          <w:lang w:val="pt-BR"/>
        </w:rPr>
        <w:t>XPath</w:t>
      </w:r>
      <w:proofErr w:type="spellEnd"/>
      <w:proofErr w:type="gramEnd"/>
      <w:r w:rsidRPr="00997EB2">
        <w:rPr>
          <w:u w:val="none"/>
          <w:lang w:val="pt-BR"/>
        </w:rPr>
        <w:t xml:space="preserve"> de dentro das junções;</w:t>
      </w:r>
    </w:p>
    <w:p w:rsidR="00FA18CE" w:rsidRPr="00997EB2" w:rsidRDefault="00FA18CE" w:rsidP="00FA18CE">
      <w:pPr>
        <w:pStyle w:val="SubTitulo2"/>
        <w:numPr>
          <w:ilvl w:val="0"/>
          <w:numId w:val="49"/>
        </w:numPr>
        <w:jc w:val="both"/>
        <w:rPr>
          <w:lang w:val="pt-BR"/>
        </w:rPr>
      </w:pPr>
      <w:r w:rsidRPr="00997EB2">
        <w:rPr>
          <w:u w:val="none"/>
          <w:lang w:val="pt-BR"/>
        </w:rPr>
        <w:t>Identificação de operações livres de iteração dentro do corpo de iterações: o que reduz o custo das consultas retirando es</w:t>
      </w:r>
      <w:r>
        <w:rPr>
          <w:u w:val="none"/>
          <w:lang w:val="pt-BR"/>
        </w:rPr>
        <w:t>t</w:t>
      </w:r>
      <w:r w:rsidRPr="00997EB2">
        <w:rPr>
          <w:u w:val="none"/>
          <w:lang w:val="pt-BR"/>
        </w:rPr>
        <w:t xml:space="preserve">es tipos de </w:t>
      </w:r>
      <w:proofErr w:type="gramStart"/>
      <w:r w:rsidRPr="00997EB2">
        <w:rPr>
          <w:u w:val="none"/>
          <w:lang w:val="pt-BR"/>
        </w:rPr>
        <w:t>ocorrência.</w:t>
      </w:r>
      <w:commentRangeEnd w:id="55"/>
      <w:proofErr w:type="gramEnd"/>
      <w:r>
        <w:rPr>
          <w:rStyle w:val="Refdecomentrio"/>
          <w:rFonts w:ascii="Calibri" w:hAnsi="Calibri" w:cs="Calibri"/>
          <w:u w:val="none"/>
        </w:rPr>
        <w:commentReference w:id="55"/>
      </w:r>
      <w:r w:rsidRPr="00997EB2">
        <w:rPr>
          <w:u w:val="none"/>
          <w:lang w:val="pt-BR"/>
        </w:rPr>
        <w:t xml:space="preserve"> </w:t>
      </w:r>
    </w:p>
    <w:p w:rsidR="00FA18CE" w:rsidRPr="00997EB2" w:rsidRDefault="00FA18CE" w:rsidP="00FA18CE">
      <w:pPr>
        <w:pStyle w:val="SubTitulo2"/>
        <w:numPr>
          <w:ilvl w:val="0"/>
          <w:numId w:val="0"/>
        </w:numPr>
        <w:rPr>
          <w:u w:val="none"/>
          <w:lang w:val="pt-BR"/>
        </w:rPr>
      </w:pPr>
    </w:p>
    <w:p w:rsidR="00FA18CE" w:rsidRDefault="00FA18CE" w:rsidP="00FA18CE">
      <w:pPr>
        <w:pStyle w:val="SubTitulo1"/>
        <w:outlineLvl w:val="0"/>
      </w:pPr>
      <w:bookmarkStart w:id="58" w:name="_Toc293076416"/>
      <w:r>
        <w:t>CASSANDRA</w:t>
      </w:r>
      <w:bookmarkEnd w:id="58"/>
    </w:p>
    <w:p w:rsidR="00FA18CE" w:rsidRPr="00997EB2" w:rsidRDefault="00FA18CE" w:rsidP="00FA18CE">
      <w:pPr>
        <w:pStyle w:val="TXT"/>
        <w:rPr>
          <w:lang w:val="pt-BR"/>
        </w:rPr>
      </w:pPr>
      <w:r>
        <w:rPr>
          <w:lang w:val="pt-BR"/>
        </w:rPr>
        <w:tab/>
      </w:r>
      <w:proofErr w:type="gramStart"/>
      <w:r w:rsidRPr="00997EB2">
        <w:rPr>
          <w:lang w:val="pt-BR"/>
        </w:rPr>
        <w:t>O Cassandra</w:t>
      </w:r>
      <w:proofErr w:type="gramEnd"/>
      <w:r w:rsidRPr="00997EB2">
        <w:rPr>
          <w:lang w:val="pt-BR"/>
        </w:rPr>
        <w:t xml:space="preserve"> é um SGBD </w:t>
      </w:r>
      <w:r w:rsidRPr="00997EB2">
        <w:rPr>
          <w:i/>
          <w:lang w:val="pt-BR"/>
        </w:rPr>
        <w:t xml:space="preserve">open </w:t>
      </w:r>
      <w:proofErr w:type="spellStart"/>
      <w:r w:rsidRPr="00997EB2">
        <w:rPr>
          <w:i/>
          <w:lang w:val="pt-BR"/>
        </w:rPr>
        <w:t>source</w:t>
      </w:r>
      <w:proofErr w:type="spellEnd"/>
      <w:r w:rsidRPr="00997EB2">
        <w:rPr>
          <w:lang w:val="pt-BR"/>
        </w:rPr>
        <w:t xml:space="preserve"> não relacional. Apesar de muitos o denominarem como um banco de dados orientado a colunas, ele pode ser encarado como um índice. Isso porque </w:t>
      </w:r>
      <w:proofErr w:type="gramStart"/>
      <w:r w:rsidRPr="00997EB2">
        <w:rPr>
          <w:lang w:val="pt-BR"/>
        </w:rPr>
        <w:t>o Cassandra</w:t>
      </w:r>
      <w:proofErr w:type="gramEnd"/>
      <w:r w:rsidRPr="00997EB2">
        <w:rPr>
          <w:lang w:val="pt-BR"/>
        </w:rPr>
        <w:t xml:space="preserve"> utiliza o armazenamento dos dados baseado em linhas, onde cada linha possui uma chave única tornando o dado acessível </w:t>
      </w:r>
      <w:r>
        <w:fldChar w:fldCharType="begin"/>
      </w:r>
      <w:r w:rsidRPr="00997EB2">
        <w:rPr>
          <w:lang w:val="pt-BR"/>
        </w:rPr>
        <w:instrText xml:space="preserve"> ADDIN ZOTERO_ITEM {"citationID":"pkab0nohd","citationItems":[{"uri":["http://zotero.org/groups/43707/items/VAU3SMC3"]}]} </w:instrText>
      </w:r>
      <w:r>
        <w:fldChar w:fldCharType="separate"/>
      </w:r>
      <w:r w:rsidRPr="00997EB2">
        <w:rPr>
          <w:lang w:val="pt-BR"/>
        </w:rPr>
        <w:t>(HEWITT, 2011)</w:t>
      </w:r>
      <w:r>
        <w:fldChar w:fldCharType="end"/>
      </w:r>
      <w:r w:rsidRPr="00997EB2">
        <w:rPr>
          <w:lang w:val="pt-BR"/>
        </w:rPr>
        <w:t xml:space="preserve">. Sabendo disso, podemos classificar </w:t>
      </w:r>
      <w:proofErr w:type="gramStart"/>
      <w:r w:rsidRPr="00997EB2">
        <w:rPr>
          <w:lang w:val="pt-BR"/>
        </w:rPr>
        <w:t>o Cassandra</w:t>
      </w:r>
      <w:proofErr w:type="gramEnd"/>
      <w:r w:rsidRPr="00997EB2">
        <w:rPr>
          <w:lang w:val="pt-BR"/>
        </w:rPr>
        <w:t xml:space="preserve"> como um Banco Orientado a Chave-Valor.</w:t>
      </w:r>
    </w:p>
    <w:p w:rsidR="00FA18CE" w:rsidRDefault="00FA18CE" w:rsidP="00FA18CE">
      <w:pPr>
        <w:pStyle w:val="SubTitulo2"/>
      </w:pPr>
      <w:bookmarkStart w:id="59" w:name="_Toc293076417"/>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de dados do Cassandra funciona ligeiramente diferente dos modelos relacionais. Foram criados alguns conceitos completamente novos, como o </w:t>
      </w:r>
      <w:proofErr w:type="spellStart"/>
      <w:r w:rsidRPr="00997EB2">
        <w:rPr>
          <w:i/>
          <w:u w:val="none"/>
          <w:lang w:val="pt-BR"/>
        </w:rPr>
        <w:t>keyspace</w:t>
      </w:r>
      <w:proofErr w:type="spellEnd"/>
      <w:r>
        <w:rPr>
          <w:u w:val="none"/>
          <w:lang w:val="pt-BR"/>
        </w:rPr>
        <w:t>.</w:t>
      </w:r>
      <w:r w:rsidRPr="00997EB2">
        <w:rPr>
          <w:u w:val="none"/>
          <w:lang w:val="pt-BR"/>
        </w:rPr>
        <w:t xml:space="preserve"> </w:t>
      </w:r>
      <w:r>
        <w:rPr>
          <w:u w:val="none"/>
          <w:lang w:val="pt-BR"/>
        </w:rPr>
        <w:t>Entretanto,</w:t>
      </w:r>
      <w:r w:rsidRPr="00997EB2">
        <w:rPr>
          <w:u w:val="none"/>
          <w:lang w:val="pt-BR"/>
        </w:rPr>
        <w:t xml:space="preserve"> também existem conceitos que pertencem ao</w:t>
      </w:r>
      <w:r>
        <w:rPr>
          <w:u w:val="none"/>
          <w:lang w:val="pt-BR"/>
        </w:rPr>
        <w:t xml:space="preserve"> modelo relacional e ao modelo chave-valor </w:t>
      </w:r>
      <w:r>
        <w:rPr>
          <w:rStyle w:val="Refdecomentrio"/>
          <w:rFonts w:ascii="Calibri" w:hAnsi="Calibri" w:cs="Calibri"/>
          <w:u w:val="none"/>
        </w:rPr>
        <w:commentReference w:id="60"/>
      </w:r>
      <w:r w:rsidRPr="00997EB2">
        <w:rPr>
          <w:u w:val="none"/>
          <w:lang w:val="pt-BR"/>
        </w:rPr>
        <w:t>, porém com significados diferentes, como é o caso das colunas.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conceito do </w:t>
      </w:r>
      <w:proofErr w:type="spellStart"/>
      <w:r w:rsidRPr="00997EB2">
        <w:rPr>
          <w:i/>
          <w:u w:val="none"/>
          <w:lang w:val="pt-BR"/>
        </w:rPr>
        <w:t>keyspace</w:t>
      </w:r>
      <w:proofErr w:type="spellEnd"/>
      <w:r w:rsidRPr="00997EB2">
        <w:rPr>
          <w:u w:val="none"/>
          <w:lang w:val="pt-BR"/>
        </w:rPr>
        <w:t xml:space="preserve"> é semelhante ao do banco de dados no modelo relacional. No modelo relacional, o banco é o repositório das tabelas e assim como ele, o </w:t>
      </w:r>
      <w:proofErr w:type="spellStart"/>
      <w:r w:rsidRPr="00997EB2">
        <w:rPr>
          <w:i/>
          <w:u w:val="none"/>
          <w:lang w:val="pt-BR"/>
        </w:rPr>
        <w:t>keyspace</w:t>
      </w:r>
      <w:proofErr w:type="spellEnd"/>
      <w:r w:rsidRPr="00997EB2">
        <w:rPr>
          <w:u w:val="none"/>
          <w:lang w:val="pt-BR"/>
        </w:rPr>
        <w:t xml:space="preserve"> é considerado o recipiente de pelo menos uma família de colunas. Cada </w:t>
      </w:r>
      <w:proofErr w:type="spellStart"/>
      <w:r w:rsidRPr="00997EB2">
        <w:rPr>
          <w:i/>
          <w:u w:val="none"/>
          <w:lang w:val="pt-BR"/>
        </w:rPr>
        <w:t>keyspace</w:t>
      </w:r>
      <w:proofErr w:type="spellEnd"/>
      <w:r w:rsidRPr="00997EB2">
        <w:rPr>
          <w:u w:val="none"/>
          <w:lang w:val="pt-BR"/>
        </w:rPr>
        <w:t xml:space="preserve"> possui um nome e uma lista de atributos que definem o seu comportamento.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lastRenderedPageBreak/>
        <w:t>Uma família de coluna (</w:t>
      </w:r>
      <w:proofErr w:type="spellStart"/>
      <w:r w:rsidRPr="00997EB2">
        <w:rPr>
          <w:i/>
          <w:u w:val="none"/>
          <w:lang w:val="pt-BR"/>
        </w:rPr>
        <w:t>column</w:t>
      </w:r>
      <w:proofErr w:type="spellEnd"/>
      <w:r w:rsidRPr="00997EB2">
        <w:rPr>
          <w:i/>
          <w:u w:val="none"/>
          <w:lang w:val="pt-BR"/>
        </w:rPr>
        <w:t xml:space="preserve"> </w:t>
      </w:r>
      <w:proofErr w:type="spellStart"/>
      <w:r w:rsidRPr="00997EB2">
        <w:rPr>
          <w:i/>
          <w:u w:val="none"/>
          <w:lang w:val="pt-BR"/>
        </w:rPr>
        <w:t>family</w:t>
      </w:r>
      <w:proofErr w:type="spellEnd"/>
      <w:r w:rsidRPr="00997EB2">
        <w:rPr>
          <w:u w:val="none"/>
          <w:lang w:val="pt-BR"/>
        </w:rPr>
        <w:t xml:space="preserve">) é análoga às tabelas no modelo relacional. Ela representa a estrutura dos dados e é </w:t>
      </w:r>
      <w:proofErr w:type="gramStart"/>
      <w:r w:rsidRPr="00997EB2">
        <w:rPr>
          <w:u w:val="none"/>
          <w:lang w:val="pt-BR"/>
        </w:rPr>
        <w:t>considerada</w:t>
      </w:r>
      <w:proofErr w:type="gramEnd"/>
      <w:r w:rsidRPr="00997EB2">
        <w:rPr>
          <w:u w:val="none"/>
          <w:lang w:val="pt-BR"/>
        </w:rPr>
        <w:t xml:space="preserve"> o repositório para as coleções de linhas. Estas linhas são formadas por um conjunto de colunas, mas este conjunto não é necessariamente igual para todas as linhas </w:t>
      </w:r>
      <w:r w:rsidRPr="001F3EAB">
        <w:rPr>
          <w:u w:val="none"/>
        </w:rPr>
        <w:fldChar w:fldCharType="begin"/>
      </w:r>
      <w:r w:rsidRPr="00997EB2">
        <w:rPr>
          <w:u w:val="none"/>
          <w:lang w:val="pt-BR"/>
        </w:rPr>
        <w:instrText xml:space="preserve"> ADDIN ZOTERO_ITEM {"citationID":"2i9cqjgbgp","citationItems":[{"uri":["http://zotero.org/groups/43707/items/VAU3SMC3"]}]} </w:instrText>
      </w:r>
      <w:r w:rsidRPr="001F3EAB">
        <w:rPr>
          <w:u w:val="none"/>
        </w:rPr>
        <w:fldChar w:fldCharType="separate"/>
      </w:r>
      <w:r w:rsidRPr="00997EB2">
        <w:rPr>
          <w:lang w:val="pt-BR"/>
        </w:rPr>
        <w:t>(HEWITT, 2011)</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modelo da </w:t>
      </w:r>
      <w:r w:rsidRPr="00FC1A5B">
        <w:rPr>
          <w:u w:val="none"/>
        </w:rPr>
        <w:fldChar w:fldCharType="begin"/>
      </w:r>
      <w:r w:rsidRPr="00997EB2">
        <w:rPr>
          <w:u w:val="none"/>
          <w:lang w:val="pt-BR"/>
        </w:rPr>
        <w:instrText xml:space="preserve"> REF _Ref293387227 \h </w:instrText>
      </w:r>
      <w:r w:rsidRPr="00FC1A5B">
        <w:rPr>
          <w:u w:val="none"/>
        </w:rPr>
      </w:r>
      <w:r w:rsidRPr="00FC1A5B">
        <w:rPr>
          <w:u w:val="none"/>
        </w:rPr>
        <w:fldChar w:fldCharType="separate"/>
      </w:r>
      <w:r w:rsidRPr="00997EB2">
        <w:rPr>
          <w:lang w:val="pt-BR"/>
        </w:rPr>
        <w:t xml:space="preserve">Figura </w:t>
      </w:r>
      <w:r w:rsidRPr="00997EB2">
        <w:rPr>
          <w:noProof/>
          <w:lang w:val="pt-BR"/>
        </w:rPr>
        <w:t>6</w:t>
      </w:r>
      <w:r w:rsidRPr="00FC1A5B">
        <w:rPr>
          <w:u w:val="none"/>
        </w:rPr>
        <w:fldChar w:fldCharType="end"/>
      </w:r>
      <w:r w:rsidRPr="00997EB2">
        <w:rPr>
          <w:u w:val="none"/>
          <w:lang w:val="pt-BR"/>
        </w:rPr>
        <w:t xml:space="preserve"> mostra um exemplo da família de coluna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5000" w:type="pct"/>
            <w:tcBorders>
              <w:top w:val="nil"/>
              <w:left w:val="nil"/>
              <w:bottom w:val="nil"/>
              <w:right w:val="nil"/>
            </w:tcBorders>
          </w:tcPr>
          <w:p w:rsidR="00FA18CE" w:rsidRPr="00D96398" w:rsidRDefault="00FA18CE" w:rsidP="00C91C21">
            <w:pPr>
              <w:pStyle w:val="SubTitulo2"/>
              <w:numPr>
                <w:ilvl w:val="0"/>
                <w:numId w:val="0"/>
              </w:numPr>
              <w:jc w:val="both"/>
              <w:rPr>
                <w:u w:val="none"/>
                <w:lang w:val="pt-BR"/>
              </w:rPr>
            </w:pPr>
            <w:r>
              <w:rPr>
                <w:noProof/>
                <w:lang w:eastAsia="en-US"/>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4400550" cy="2800350"/>
                  <wp:effectExtent l="19050" t="0" r="0" b="0"/>
                  <wp:wrapSquare wrapText="bothSides"/>
                  <wp:docPr id="6" name="Imagem 6" descr="modelo_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_cassandra"/>
                          <pic:cNvPicPr>
                            <a:picLocks noChangeAspect="1" noChangeArrowheads="1"/>
                          </pic:cNvPicPr>
                        </pic:nvPicPr>
                        <pic:blipFill>
                          <a:blip r:embed="rId12" cstate="print"/>
                          <a:srcRect/>
                          <a:stretch>
                            <a:fillRect/>
                          </a:stretch>
                        </pic:blipFill>
                        <pic:spPr bwMode="auto">
                          <a:xfrm>
                            <a:off x="0" y="0"/>
                            <a:ext cx="4400550" cy="2800350"/>
                          </a:xfrm>
                          <a:prstGeom prst="rect">
                            <a:avLst/>
                          </a:prstGeom>
                          <a:noFill/>
                          <a:ln w="9525">
                            <a:noFill/>
                            <a:miter lim="800000"/>
                            <a:headEnd/>
                            <a:tailEnd/>
                          </a:ln>
                        </pic:spPr>
                      </pic:pic>
                    </a:graphicData>
                  </a:graphic>
                </wp:anchor>
              </w:drawing>
            </w:r>
          </w:p>
        </w:tc>
      </w:tr>
      <w:tr w:rsidR="00FA18CE" w:rsidRPr="00997EB2" w:rsidTr="00C91C21">
        <w:tc>
          <w:tcPr>
            <w:tcW w:w="5000" w:type="pct"/>
            <w:tcBorders>
              <w:top w:val="nil"/>
            </w:tcBorders>
          </w:tcPr>
          <w:p w:rsidR="00FA18CE" w:rsidRPr="00CD7E07" w:rsidRDefault="00FA18CE" w:rsidP="00C91C21">
            <w:pPr>
              <w:pStyle w:val="Legenda"/>
              <w:rPr>
                <w:lang w:val="pt-BR"/>
              </w:rPr>
            </w:pPr>
            <w:bookmarkStart w:id="61" w:name="_Ref293387227"/>
            <w:bookmarkStart w:id="62" w:name="_Ref293387217"/>
            <w:bookmarkStart w:id="63" w:name="_Toc295923755"/>
            <w:commentRangeStart w:id="64"/>
            <w:commentRangeStart w:id="65"/>
            <w:r w:rsidRPr="00CD7E07">
              <w:rPr>
                <w:lang w:val="pt-BR"/>
              </w:rPr>
              <w:t xml:space="preserve">Figura </w:t>
            </w:r>
            <w:r>
              <w:fldChar w:fldCharType="begin"/>
            </w:r>
            <w:r w:rsidRPr="00CD7E07">
              <w:rPr>
                <w:lang w:val="pt-BR"/>
              </w:rPr>
              <w:instrText xml:space="preserve"> SEQ Figura \* ARABIC </w:instrText>
            </w:r>
            <w:r>
              <w:fldChar w:fldCharType="separate"/>
            </w:r>
            <w:r>
              <w:rPr>
                <w:noProof/>
                <w:lang w:val="pt-BR"/>
              </w:rPr>
              <w:t>6</w:t>
            </w:r>
            <w:r>
              <w:fldChar w:fldCharType="end"/>
            </w:r>
            <w:bookmarkEnd w:id="61"/>
            <w:r w:rsidRPr="00CD7E07">
              <w:rPr>
                <w:lang w:val="pt-BR"/>
              </w:rPr>
              <w:t xml:space="preserve">: Modelo de dados do </w:t>
            </w:r>
            <w:proofErr w:type="gramStart"/>
            <w:r w:rsidRPr="00CD7E07">
              <w:rPr>
                <w:lang w:val="pt-BR"/>
              </w:rPr>
              <w:t>Cassandra</w:t>
            </w:r>
            <w:bookmarkEnd w:id="62"/>
            <w:r>
              <w:rPr>
                <w:lang w:val="pt-BR"/>
              </w:rPr>
              <w:t>.</w:t>
            </w:r>
            <w:commentRangeEnd w:id="64"/>
            <w:proofErr w:type="gramEnd"/>
            <w:r>
              <w:rPr>
                <w:rStyle w:val="Refdecomentrio"/>
                <w:b w:val="0"/>
                <w:bCs w:val="0"/>
              </w:rPr>
              <w:commentReference w:id="64"/>
            </w:r>
            <w:commentRangeEnd w:id="65"/>
            <w:r>
              <w:rPr>
                <w:rStyle w:val="Refdecomentrio"/>
                <w:b w:val="0"/>
                <w:bCs w:val="0"/>
              </w:rPr>
              <w:commentReference w:id="65"/>
            </w:r>
            <w:bookmarkEnd w:id="63"/>
          </w:p>
        </w:tc>
      </w:tr>
    </w:tbl>
    <w:p w:rsidR="00FA18CE" w:rsidRPr="00997EB2" w:rsidRDefault="00FA18CE" w:rsidP="00FA18CE">
      <w:pPr>
        <w:pStyle w:val="SubTitulo2"/>
        <w:numPr>
          <w:ilvl w:val="0"/>
          <w:numId w:val="0"/>
        </w:numPr>
        <w:ind w:firstLine="708"/>
        <w:jc w:val="both"/>
        <w:rPr>
          <w:u w:val="none"/>
          <w:lang w:val="pt-BR"/>
        </w:rPr>
      </w:pPr>
      <w:r w:rsidRPr="00997EB2">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CD7E07" w:rsidTr="00C91C21">
        <w:tc>
          <w:tcPr>
            <w:tcW w:w="5000" w:type="pct"/>
          </w:tcPr>
          <w:p w:rsidR="00FA18CE"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Pessoa:                                                                      </w:t>
            </w:r>
          </w:p>
          <w:p w:rsidR="00FA18CE" w:rsidRPr="00D96398" w:rsidRDefault="00FA18CE" w:rsidP="00C91C21">
            <w:pPr>
              <w:pStyle w:val="SubTitulo2"/>
              <w:numPr>
                <w:ilvl w:val="0"/>
                <w:numId w:val="0"/>
              </w:numPr>
              <w:spacing w:after="0"/>
              <w:ind w:left="720" w:hanging="720"/>
              <w:jc w:val="both"/>
              <w:rPr>
                <w:b/>
                <w:u w:val="none"/>
                <w:lang w:val="pt-BR"/>
              </w:rPr>
            </w:pPr>
            <w:r>
              <w:rPr>
                <w:b/>
                <w:u w:val="none"/>
                <w:lang w:val="pt-BR"/>
              </w:rPr>
              <w:t xml:space="preserve">      </w:t>
            </w:r>
            <w:r w:rsidRPr="00D96398">
              <w:rPr>
                <w:b/>
                <w:u w:val="none"/>
                <w:lang w:val="pt-BR"/>
              </w:rPr>
              <w:t xml:space="preserve">08539287409: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Joao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w:t>
            </w:r>
            <w:proofErr w:type="spellStart"/>
            <w:proofErr w:type="gramStart"/>
            <w:r w:rsidRPr="00D96398">
              <w:rPr>
                <w:b/>
                <w:u w:val="none"/>
                <w:lang w:val="pt-BR"/>
              </w:rPr>
              <w:t>DataNascimento</w:t>
            </w:r>
            <w:proofErr w:type="spellEnd"/>
            <w:proofErr w:type="gramEnd"/>
            <w:r w:rsidRPr="00D96398">
              <w:rPr>
                <w:b/>
                <w:u w:val="none"/>
                <w:lang w:val="pt-BR"/>
              </w:rPr>
              <w:t xml:space="preserve">: 1967-05-17         </w:t>
            </w:r>
          </w:p>
          <w:p w:rsidR="00FA18CE" w:rsidRPr="00D96398" w:rsidRDefault="00FA18CE" w:rsidP="00C91C21">
            <w:pPr>
              <w:pStyle w:val="SubTitulo2"/>
              <w:numPr>
                <w:ilvl w:val="0"/>
                <w:numId w:val="0"/>
              </w:numPr>
              <w:spacing w:after="0"/>
              <w:ind w:left="720" w:hanging="720"/>
              <w:jc w:val="both"/>
              <w:rPr>
                <w:b/>
                <w:u w:val="none"/>
                <w:lang w:val="pt-BR"/>
              </w:rPr>
            </w:pP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05831765208:                                              </w:t>
            </w:r>
          </w:p>
          <w:p w:rsidR="00FA18CE" w:rsidRPr="00D96398" w:rsidRDefault="00FA18CE" w:rsidP="00C91C21">
            <w:pPr>
              <w:pStyle w:val="SubTitulo2"/>
              <w:numPr>
                <w:ilvl w:val="0"/>
                <w:numId w:val="0"/>
              </w:numPr>
              <w:spacing w:after="0"/>
              <w:ind w:left="720" w:hanging="720"/>
              <w:jc w:val="both"/>
              <w:rPr>
                <w:b/>
                <w:u w:val="none"/>
                <w:lang w:val="pt-BR"/>
              </w:rPr>
            </w:pPr>
            <w:r w:rsidRPr="00D96398">
              <w:rPr>
                <w:b/>
                <w:u w:val="none"/>
                <w:lang w:val="pt-BR"/>
              </w:rPr>
              <w:t xml:space="preserve">                  Nome: Maria                                        </w:t>
            </w:r>
          </w:p>
          <w:p w:rsidR="00FA18CE" w:rsidRPr="00D96398" w:rsidRDefault="00FA18CE" w:rsidP="00C91C21">
            <w:pPr>
              <w:pStyle w:val="SubTitulo2"/>
              <w:numPr>
                <w:ilvl w:val="0"/>
                <w:numId w:val="0"/>
              </w:numPr>
              <w:spacing w:after="0"/>
              <w:ind w:left="720" w:hanging="720"/>
              <w:jc w:val="both"/>
              <w:rPr>
                <w:u w:val="none"/>
                <w:lang w:val="pt-BR"/>
              </w:rPr>
            </w:pPr>
            <w:r w:rsidRPr="00D96398">
              <w:rPr>
                <w:b/>
                <w:u w:val="none"/>
                <w:lang w:val="pt-BR"/>
              </w:rPr>
              <w:t xml:space="preserve">                  </w:t>
            </w:r>
            <w:proofErr w:type="spellStart"/>
            <w:proofErr w:type="gramStart"/>
            <w:r w:rsidRPr="00D96398">
              <w:rPr>
                <w:b/>
                <w:u w:val="none"/>
                <w:lang w:val="pt-BR"/>
              </w:rPr>
              <w:t>DataNascimento</w:t>
            </w:r>
            <w:proofErr w:type="spellEnd"/>
            <w:proofErr w:type="gramEnd"/>
            <w:r w:rsidRPr="00D96398">
              <w:rPr>
                <w:b/>
                <w:u w:val="none"/>
                <w:lang w:val="pt-BR"/>
              </w:rPr>
              <w:t xml:space="preserve">: 1990-10-21           </w:t>
            </w:r>
          </w:p>
        </w:tc>
      </w:tr>
      <w:tr w:rsidR="00FA18CE" w:rsidRPr="00CD7E07" w:rsidTr="00C91C21">
        <w:tc>
          <w:tcPr>
            <w:tcW w:w="5000" w:type="pct"/>
          </w:tcPr>
          <w:p w:rsidR="00FA18CE" w:rsidRPr="00D96398" w:rsidRDefault="00FA18CE" w:rsidP="00C91C21">
            <w:pPr>
              <w:pStyle w:val="SubTitulo2"/>
              <w:numPr>
                <w:ilvl w:val="0"/>
                <w:numId w:val="0"/>
              </w:numPr>
              <w:spacing w:after="0"/>
              <w:ind w:left="720" w:hanging="720"/>
              <w:jc w:val="both"/>
              <w:rPr>
                <w:b/>
                <w:u w:val="none"/>
                <w:lang w:val="pt-BR"/>
              </w:rPr>
            </w:pPr>
          </w:p>
        </w:tc>
      </w:tr>
    </w:tbl>
    <w:p w:rsidR="00FA18CE" w:rsidRDefault="00FA18CE" w:rsidP="00FA18CE">
      <w:pPr>
        <w:pStyle w:val="SubTitulo2"/>
        <w:numPr>
          <w:ilvl w:val="0"/>
          <w:numId w:val="0"/>
        </w:numPr>
        <w:ind w:left="720"/>
      </w:pPr>
    </w:p>
    <w:p w:rsidR="00FA18CE" w:rsidRDefault="00FA18CE" w:rsidP="00FA18CE">
      <w:pPr>
        <w:pStyle w:val="SubTitulo2"/>
      </w:pPr>
      <w:r>
        <w:t>Linguagem de Consulta</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Existem algumas diferenças entre as consultas realizadas no Cassandra e nos bancos relacionais, que serão explicadas a seguir </w:t>
      </w:r>
      <w:r w:rsidRPr="001F3EAB">
        <w:rPr>
          <w:u w:val="none"/>
        </w:rPr>
        <w:fldChar w:fldCharType="begin"/>
      </w:r>
      <w:r w:rsidRPr="00997EB2">
        <w:rPr>
          <w:u w:val="none"/>
          <w:lang w:val="pt-BR"/>
        </w:rPr>
        <w:instrText xml:space="preserve"> ADDIN ZOTERO_ITEM {"citationID":"257qqe3u97","citationItems":[{"uri":["http://zotero.org/groups/43707/items/VAU3SMC3"]}]} </w:instrText>
      </w:r>
      <w:r w:rsidRPr="001F3EAB">
        <w:rPr>
          <w:u w:val="none"/>
        </w:rPr>
        <w:fldChar w:fldCharType="separate"/>
      </w:r>
      <w:r w:rsidRPr="00997EB2">
        <w:rPr>
          <w:lang w:val="pt-BR"/>
        </w:rPr>
        <w:t>(HEWITT, 2011)</w:t>
      </w:r>
      <w:r w:rsidRPr="001F3EAB">
        <w:rPr>
          <w:u w:val="none"/>
        </w:rPr>
        <w:fldChar w:fldCharType="end"/>
      </w:r>
      <w:r w:rsidRPr="00997EB2">
        <w:rPr>
          <w:u w:val="none"/>
          <w:lang w:val="pt-BR"/>
        </w:rPr>
        <w:t>.</w:t>
      </w:r>
    </w:p>
    <w:p w:rsidR="00FA18CE" w:rsidRPr="006C79E8" w:rsidRDefault="00FA18CE" w:rsidP="00FA18CE">
      <w:pPr>
        <w:pStyle w:val="SubTitulo2"/>
        <w:numPr>
          <w:ilvl w:val="0"/>
          <w:numId w:val="42"/>
        </w:numPr>
        <w:jc w:val="both"/>
        <w:rPr>
          <w:u w:val="none"/>
        </w:rPr>
      </w:pPr>
      <w:r w:rsidRPr="00997EB2">
        <w:rPr>
          <w:u w:val="none"/>
          <w:lang w:val="pt-BR"/>
        </w:rPr>
        <w:t xml:space="preserve">O Cassandra não realiza atualizações de registros, </w:t>
      </w:r>
      <w:proofErr w:type="gramStart"/>
      <w:r>
        <w:rPr>
          <w:u w:val="none"/>
          <w:lang w:val="pt-BR"/>
        </w:rPr>
        <w:t>ou seja</w:t>
      </w:r>
      <w:proofErr w:type="gramEnd"/>
      <w:r>
        <w:rPr>
          <w:u w:val="none"/>
          <w:lang w:val="pt-BR"/>
        </w:rPr>
        <w:t xml:space="preserve"> não </w:t>
      </w:r>
      <w:r>
        <w:rPr>
          <w:rStyle w:val="Refdecomentrio"/>
          <w:rFonts w:ascii="Calibri" w:hAnsi="Calibri" w:cs="Calibri"/>
          <w:u w:val="none"/>
        </w:rPr>
        <w:commentReference w:id="66"/>
      </w:r>
      <w:r w:rsidRPr="00997EB2">
        <w:rPr>
          <w:u w:val="none"/>
          <w:lang w:val="pt-BR"/>
        </w:rPr>
        <w:t xml:space="preserve">existe um comando de </w:t>
      </w:r>
      <w:proofErr w:type="spellStart"/>
      <w:r w:rsidRPr="00997EB2">
        <w:rPr>
          <w:i/>
          <w:u w:val="none"/>
          <w:lang w:val="pt-BR"/>
        </w:rPr>
        <w:t>update</w:t>
      </w:r>
      <w:proofErr w:type="spellEnd"/>
      <w:r w:rsidRPr="00997EB2">
        <w:rPr>
          <w:u w:val="none"/>
          <w:lang w:val="pt-BR"/>
        </w:rPr>
        <w:t>. Para obter este mesmo resultado basta inserir o valor em uma chave já existente</w:t>
      </w:r>
      <w:r>
        <w:rPr>
          <w:u w:val="none"/>
          <w:lang w:val="pt-BR"/>
        </w:rPr>
        <w:t xml:space="preserve">. Com isso, </w:t>
      </w:r>
      <w:commentRangeStart w:id="67"/>
      <w:r w:rsidRPr="006C79E8">
        <w:rPr>
          <w:u w:val="none"/>
        </w:rPr>
        <w:t xml:space="preserve">o Cassandra irá substituir o dado </w:t>
      </w:r>
      <w:proofErr w:type="gramStart"/>
      <w:r w:rsidRPr="006C79E8">
        <w:rPr>
          <w:u w:val="none"/>
        </w:rPr>
        <w:t>existente.</w:t>
      </w:r>
      <w:commentRangeEnd w:id="67"/>
      <w:proofErr w:type="gramEnd"/>
      <w:r>
        <w:rPr>
          <w:rStyle w:val="Refdecomentrio"/>
          <w:rFonts w:ascii="Calibri" w:hAnsi="Calibri" w:cs="Calibri"/>
          <w:u w:val="none"/>
        </w:rPr>
        <w:commentReference w:id="67"/>
      </w:r>
    </w:p>
    <w:p w:rsidR="00FA18CE" w:rsidRPr="00997EB2" w:rsidRDefault="00FA18CE" w:rsidP="00FA18CE">
      <w:pPr>
        <w:pStyle w:val="SubTitulo2"/>
        <w:numPr>
          <w:ilvl w:val="0"/>
          <w:numId w:val="42"/>
        </w:numPr>
        <w:jc w:val="both"/>
        <w:rPr>
          <w:u w:val="none"/>
          <w:lang w:val="pt-BR"/>
        </w:rPr>
      </w:pPr>
      <w:proofErr w:type="gramStart"/>
      <w:r w:rsidRPr="00997EB2">
        <w:rPr>
          <w:u w:val="none"/>
          <w:lang w:val="pt-BR"/>
        </w:rPr>
        <w:lastRenderedPageBreak/>
        <w:t>O Cassandra</w:t>
      </w:r>
      <w:proofErr w:type="gramEnd"/>
      <w:r w:rsidRPr="00997EB2">
        <w:rPr>
          <w:u w:val="none"/>
          <w:lang w:val="pt-BR"/>
        </w:rPr>
        <w:t xml:space="preserve"> não possui suporte a transações</w:t>
      </w:r>
    </w:p>
    <w:p w:rsidR="00FA18CE" w:rsidRPr="00997EB2" w:rsidRDefault="00FA18CE" w:rsidP="00FA18CE">
      <w:pPr>
        <w:pStyle w:val="SubTitulo2"/>
        <w:numPr>
          <w:ilvl w:val="0"/>
          <w:numId w:val="42"/>
        </w:numPr>
        <w:jc w:val="both"/>
        <w:rPr>
          <w:u w:val="none"/>
          <w:lang w:val="pt-BR"/>
        </w:rPr>
      </w:pPr>
      <w:commentRangeStart w:id="68"/>
      <w:r w:rsidRPr="00997EB2">
        <w:rPr>
          <w:u w:val="none"/>
          <w:lang w:val="pt-BR"/>
        </w:rPr>
        <w:t xml:space="preserve">Não permite chaves duplicadas, ou seja, caso uma chave que já exista no banco tentar </w:t>
      </w:r>
      <w:proofErr w:type="gramStart"/>
      <w:r w:rsidRPr="00997EB2">
        <w:rPr>
          <w:u w:val="none"/>
          <w:lang w:val="pt-BR"/>
        </w:rPr>
        <w:t>ser</w:t>
      </w:r>
      <w:proofErr w:type="gramEnd"/>
      <w:r w:rsidRPr="00997EB2">
        <w:rPr>
          <w:u w:val="none"/>
          <w:lang w:val="pt-BR"/>
        </w:rPr>
        <w:t xml:space="preserve"> inserida novamente, os dados já existentes serão sobrescritos</w:t>
      </w:r>
      <w:commentRangeEnd w:id="68"/>
      <w:r>
        <w:rPr>
          <w:rStyle w:val="Refdecomentrio"/>
          <w:rFonts w:ascii="Calibri" w:hAnsi="Calibri" w:cs="Calibri"/>
          <w:u w:val="none"/>
        </w:rPr>
        <w:commentReference w:id="68"/>
      </w:r>
      <w:r w:rsidRPr="00997EB2">
        <w:rPr>
          <w:u w:val="none"/>
          <w:lang w:val="pt-BR"/>
        </w:rPr>
        <w:t>.</w:t>
      </w:r>
    </w:p>
    <w:p w:rsidR="00FA18CE" w:rsidRPr="00997EB2" w:rsidRDefault="00FA18CE" w:rsidP="00FA18CE">
      <w:pPr>
        <w:pStyle w:val="SubTitulo2"/>
        <w:numPr>
          <w:ilvl w:val="0"/>
          <w:numId w:val="42"/>
        </w:numPr>
        <w:jc w:val="both"/>
        <w:rPr>
          <w:u w:val="none"/>
          <w:lang w:val="pt-BR"/>
        </w:rPr>
      </w:pPr>
      <w:r w:rsidRPr="00997EB2">
        <w:rPr>
          <w:u w:val="none"/>
          <w:lang w:val="pt-BR"/>
        </w:rPr>
        <w:t xml:space="preserve">As escritas no Cassandra são muito rápidas, pois foi </w:t>
      </w:r>
      <w:proofErr w:type="gramStart"/>
      <w:r w:rsidRPr="00997EB2">
        <w:rPr>
          <w:u w:val="none"/>
          <w:lang w:val="pt-BR"/>
        </w:rPr>
        <w:t>implementado</w:t>
      </w:r>
      <w:proofErr w:type="gramEnd"/>
      <w:r w:rsidRPr="00997EB2">
        <w:rPr>
          <w:u w:val="none"/>
          <w:lang w:val="pt-BR"/>
        </w:rPr>
        <w:t xml:space="preserve"> para não realizar idas ao disco durante este processo.</w:t>
      </w:r>
    </w:p>
    <w:p w:rsidR="00FA18CE" w:rsidRPr="00997EB2" w:rsidRDefault="00FA18CE" w:rsidP="00FA18CE">
      <w:pPr>
        <w:pStyle w:val="SubTitulo2"/>
        <w:numPr>
          <w:ilvl w:val="0"/>
          <w:numId w:val="0"/>
        </w:numPr>
        <w:ind w:firstLine="708"/>
        <w:jc w:val="both"/>
        <w:rPr>
          <w:u w:val="none"/>
          <w:lang w:val="pt-BR"/>
        </w:rPr>
      </w:pPr>
      <w:r>
        <w:rPr>
          <w:u w:val="none"/>
          <w:lang w:val="pt-BR"/>
        </w:rPr>
        <w:t xml:space="preserve">Nos exemplos da </w:t>
      </w:r>
      <w:r w:rsidR="00997EB2">
        <w:rPr>
          <w:u w:val="none"/>
          <w:lang w:val="pt-BR"/>
        </w:rPr>
        <w:fldChar w:fldCharType="begin"/>
      </w:r>
      <w:r w:rsidR="00997EB2">
        <w:rPr>
          <w:u w:val="none"/>
          <w:lang w:val="pt-BR"/>
        </w:rPr>
        <w:instrText xml:space="preserve"> REF _Ref295924172 \h </w:instrText>
      </w:r>
      <w:r w:rsidR="00997EB2">
        <w:rPr>
          <w:u w:val="none"/>
          <w:lang w:val="pt-BR"/>
        </w:rPr>
      </w:r>
      <w:r w:rsidR="00997EB2">
        <w:rPr>
          <w:u w:val="none"/>
          <w:lang w:val="pt-BR"/>
        </w:rPr>
        <w:fldChar w:fldCharType="separate"/>
      </w:r>
      <w:r w:rsidR="00997EB2" w:rsidRPr="00997EB2">
        <w:rPr>
          <w:lang w:val="pt-BR"/>
        </w:rPr>
        <w:t xml:space="preserve">Figura </w:t>
      </w:r>
      <w:r w:rsidR="00997EB2" w:rsidRPr="00997EB2">
        <w:rPr>
          <w:noProof/>
          <w:lang w:val="pt-BR"/>
        </w:rPr>
        <w:t>7</w:t>
      </w:r>
      <w:r w:rsidR="00997EB2">
        <w:rPr>
          <w:u w:val="none"/>
          <w:lang w:val="pt-BR"/>
        </w:rPr>
        <w:fldChar w:fldCharType="end"/>
      </w:r>
      <w:r>
        <w:rPr>
          <w:u w:val="none"/>
        </w:rPr>
        <w:fldChar w:fldCharType="begin"/>
      </w:r>
      <w:r w:rsidRPr="00997EB2">
        <w:rPr>
          <w:u w:val="none"/>
          <w:lang w:val="pt-BR"/>
        </w:rPr>
        <w:instrText xml:space="preserve"> REF _Ref295913059 \h </w:instrText>
      </w:r>
      <w:r>
        <w:rPr>
          <w:u w:val="none"/>
        </w:rPr>
      </w:r>
      <w:r>
        <w:rPr>
          <w:u w:val="none"/>
        </w:rPr>
        <w:fldChar w:fldCharType="end"/>
      </w:r>
      <w:r w:rsidRPr="00997EB2">
        <w:rPr>
          <w:u w:val="none"/>
          <w:lang w:val="pt-BR"/>
        </w:rPr>
        <w:t xml:space="preserve"> </w:t>
      </w:r>
      <w:r>
        <w:rPr>
          <w:u w:val="none"/>
          <w:lang w:val="pt-BR"/>
        </w:rPr>
        <w:t xml:space="preserve">até a </w:t>
      </w:r>
      <w:r w:rsidR="00997EB2">
        <w:rPr>
          <w:u w:val="none"/>
          <w:lang w:val="pt-BR"/>
        </w:rPr>
        <w:fldChar w:fldCharType="begin"/>
      </w:r>
      <w:r w:rsidR="00997EB2">
        <w:rPr>
          <w:u w:val="none"/>
          <w:lang w:val="pt-BR"/>
        </w:rPr>
        <w:instrText xml:space="preserve"> REF _Ref295924197 \h </w:instrText>
      </w:r>
      <w:r w:rsidR="00997EB2">
        <w:rPr>
          <w:u w:val="none"/>
          <w:lang w:val="pt-BR"/>
        </w:rPr>
      </w:r>
      <w:r w:rsidR="00997EB2">
        <w:rPr>
          <w:u w:val="none"/>
          <w:lang w:val="pt-BR"/>
        </w:rPr>
        <w:fldChar w:fldCharType="separate"/>
      </w:r>
      <w:r w:rsidR="00997EB2" w:rsidRPr="00C831A8">
        <w:rPr>
          <w:lang w:val="pt-BR"/>
        </w:rPr>
        <w:t xml:space="preserve">Figura </w:t>
      </w:r>
      <w:r w:rsidR="00997EB2" w:rsidRPr="00C831A8">
        <w:rPr>
          <w:noProof/>
          <w:lang w:val="pt-BR"/>
        </w:rPr>
        <w:t>11</w:t>
      </w:r>
      <w:r w:rsidR="00997EB2">
        <w:rPr>
          <w:u w:val="none"/>
          <w:lang w:val="pt-BR"/>
        </w:rPr>
        <w:fldChar w:fldCharType="end"/>
      </w:r>
      <w:r>
        <w:rPr>
          <w:u w:val="none"/>
          <w:lang w:val="pt-BR"/>
        </w:rPr>
        <w:fldChar w:fldCharType="begin"/>
      </w:r>
      <w:r>
        <w:rPr>
          <w:u w:val="none"/>
          <w:lang w:val="pt-BR"/>
        </w:rPr>
        <w:instrText xml:space="preserve"> REF _Ref295913028 \h </w:instrText>
      </w:r>
      <w:r>
        <w:rPr>
          <w:u w:val="none"/>
          <w:lang w:val="pt-BR"/>
        </w:rPr>
      </w:r>
      <w:r>
        <w:rPr>
          <w:u w:val="none"/>
          <w:lang w:val="pt-BR"/>
        </w:rPr>
        <w:fldChar w:fldCharType="end"/>
      </w:r>
      <w:r>
        <w:rPr>
          <w:u w:val="none"/>
          <w:lang w:val="pt-BR"/>
        </w:rPr>
        <w:t>,</w:t>
      </w:r>
      <w:r w:rsidR="00997EB2">
        <w:rPr>
          <w:u w:val="none"/>
          <w:lang w:val="pt-BR"/>
        </w:rPr>
        <w:t xml:space="preserve"> </w:t>
      </w:r>
      <w:commentRangeStart w:id="69"/>
      <w:r w:rsidRPr="00997EB2">
        <w:rPr>
          <w:u w:val="none"/>
          <w:lang w:val="pt-BR"/>
        </w:rPr>
        <w:t>sã</w:t>
      </w:r>
      <w:r>
        <w:rPr>
          <w:u w:val="none"/>
          <w:lang w:val="pt-BR"/>
        </w:rPr>
        <w:t>o</w:t>
      </w:r>
      <w:r w:rsidRPr="00997EB2">
        <w:rPr>
          <w:u w:val="none"/>
          <w:lang w:val="pt-BR"/>
        </w:rPr>
        <w:t xml:space="preserve"> mostrados alguns </w:t>
      </w:r>
      <w:r>
        <w:rPr>
          <w:u w:val="none"/>
          <w:lang w:val="pt-BR"/>
        </w:rPr>
        <w:t>exemplos</w:t>
      </w:r>
      <w:r w:rsidRPr="00997EB2">
        <w:rPr>
          <w:u w:val="none"/>
          <w:lang w:val="pt-BR"/>
        </w:rPr>
        <w:t xml:space="preserve"> de </w:t>
      </w:r>
      <w:r>
        <w:rPr>
          <w:u w:val="none"/>
          <w:lang w:val="pt-BR"/>
        </w:rPr>
        <w:t>manipulação de dados</w:t>
      </w:r>
      <w:r w:rsidRPr="00997EB2">
        <w:rPr>
          <w:u w:val="none"/>
          <w:lang w:val="pt-BR"/>
        </w:rPr>
        <w:t xml:space="preserve"> que podemos realizar </w:t>
      </w:r>
      <w:commentRangeEnd w:id="69"/>
      <w:r>
        <w:rPr>
          <w:rStyle w:val="Refdecomentrio"/>
          <w:rFonts w:ascii="Calibri" w:hAnsi="Calibri" w:cs="Calibri"/>
          <w:u w:val="none"/>
        </w:rPr>
        <w:commentReference w:id="69"/>
      </w:r>
      <w:r w:rsidRPr="00997EB2">
        <w:rPr>
          <w:u w:val="none"/>
          <w:lang w:val="pt-BR"/>
        </w:rPr>
        <w:t xml:space="preserve">no </w:t>
      </w:r>
      <w:r w:rsidRPr="00997EB2">
        <w:rPr>
          <w:i/>
          <w:u w:val="none"/>
          <w:lang w:val="pt-BR"/>
        </w:rPr>
        <w:t>CLI</w:t>
      </w:r>
      <w:r w:rsidRPr="00997EB2">
        <w:rPr>
          <w:u w:val="none"/>
          <w:lang w:val="pt-BR"/>
        </w:rPr>
        <w:t xml:space="preserve">, um </w:t>
      </w:r>
      <w:proofErr w:type="spellStart"/>
      <w:r w:rsidRPr="00997EB2">
        <w:rPr>
          <w:i/>
          <w:u w:val="none"/>
          <w:lang w:val="pt-BR"/>
        </w:rPr>
        <w:t>client</w:t>
      </w:r>
      <w:proofErr w:type="spellEnd"/>
      <w:r w:rsidRPr="00997EB2">
        <w:rPr>
          <w:u w:val="none"/>
          <w:lang w:val="pt-BR"/>
        </w:rPr>
        <w:t xml:space="preserve"> </w:t>
      </w:r>
      <w:r>
        <w:rPr>
          <w:rStyle w:val="Refdecomentrio"/>
          <w:rFonts w:ascii="Calibri" w:hAnsi="Calibri" w:cs="Calibri"/>
          <w:u w:val="none"/>
        </w:rPr>
        <w:commentReference w:id="70"/>
      </w:r>
      <w:r w:rsidRPr="00997EB2">
        <w:rPr>
          <w:u w:val="none"/>
          <w:lang w:val="pt-BR"/>
        </w:rPr>
        <w:t xml:space="preserve">do Cassandra. </w:t>
      </w:r>
      <w:r w:rsidRPr="00997EB2">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E2733" w:rsidTr="00C91C21">
        <w:tc>
          <w:tcPr>
            <w:tcW w:w="5000" w:type="pct"/>
          </w:tcPr>
          <w:p w:rsidR="00FA18CE" w:rsidRPr="00D96398" w:rsidRDefault="00FA18CE" w:rsidP="00C91C21">
            <w:pPr>
              <w:pStyle w:val="SubTitulo2"/>
              <w:numPr>
                <w:ilvl w:val="0"/>
                <w:numId w:val="0"/>
              </w:numPr>
              <w:ind w:hanging="720"/>
              <w:jc w:val="both"/>
              <w:rPr>
                <w:u w:val="none"/>
                <w:lang w:val="pt-BR"/>
              </w:rPr>
            </w:pPr>
            <w:commentRangeStart w:id="71"/>
            <w:proofErr w:type="spellStart"/>
            <w:proofErr w:type="gramStart"/>
            <w:r w:rsidRPr="00D96398">
              <w:rPr>
                <w:u w:val="none"/>
                <w:lang w:val="pt-BR"/>
              </w:rPr>
              <w:t>create</w:t>
            </w:r>
            <w:proofErr w:type="spellEnd"/>
            <w:proofErr w:type="gramEnd"/>
            <w:r w:rsidRPr="00D96398">
              <w:rPr>
                <w:u w:val="none"/>
                <w:lang w:val="pt-BR"/>
              </w:rPr>
              <w:t xml:space="preserve">  </w:t>
            </w:r>
            <w:proofErr w:type="spellStart"/>
            <w:r w:rsidRPr="00D96398">
              <w:rPr>
                <w:u w:val="none"/>
                <w:lang w:val="pt-BR"/>
              </w:rPr>
              <w:t>create</w:t>
            </w:r>
            <w:proofErr w:type="spellEnd"/>
            <w:r w:rsidRPr="00D96398">
              <w:rPr>
                <w:u w:val="none"/>
                <w:lang w:val="pt-BR"/>
              </w:rPr>
              <w:t xml:space="preserve"> </w:t>
            </w:r>
            <w:proofErr w:type="spellStart"/>
            <w:r w:rsidRPr="00D96398">
              <w:rPr>
                <w:u w:val="none"/>
                <w:lang w:val="pt-BR"/>
              </w:rPr>
              <w:t>keyspace</w:t>
            </w:r>
            <w:proofErr w:type="spellEnd"/>
            <w:r w:rsidRPr="00D96398">
              <w:rPr>
                <w:u w:val="none"/>
                <w:lang w:val="pt-BR"/>
              </w:rPr>
              <w:t xml:space="preserve"> </w:t>
            </w:r>
            <w:proofErr w:type="spellStart"/>
            <w:r w:rsidRPr="00D96398">
              <w:rPr>
                <w:u w:val="none"/>
                <w:lang w:val="pt-BR"/>
              </w:rPr>
              <w:t>usuarios</w:t>
            </w:r>
            <w:proofErr w:type="spellEnd"/>
            <w:r w:rsidRPr="00D96398">
              <w:rPr>
                <w:u w:val="none"/>
                <w:lang w:val="pt-BR"/>
              </w:rPr>
              <w:t>;</w:t>
            </w:r>
          </w:p>
        </w:tc>
      </w:tr>
    </w:tbl>
    <w:p w:rsidR="00FA18CE" w:rsidRDefault="00FA18CE" w:rsidP="00FA18CE">
      <w:pPr>
        <w:pStyle w:val="Legenda"/>
        <w:rPr>
          <w:rFonts w:ascii="Times New Roman" w:hAnsi="Times New Roman" w:cs="Times New Roman"/>
          <w:sz w:val="22"/>
          <w:szCs w:val="22"/>
        </w:rPr>
      </w:pPr>
      <w:bookmarkStart w:id="72" w:name="_Toc295923756"/>
      <w:bookmarkStart w:id="73" w:name="_Ref295924172"/>
      <w:proofErr w:type="spellStart"/>
      <w:r>
        <w:t>Figura</w:t>
      </w:r>
      <w:proofErr w:type="spellEnd"/>
      <w:r>
        <w:t xml:space="preserve"> </w:t>
      </w:r>
      <w:r>
        <w:fldChar w:fldCharType="begin"/>
      </w:r>
      <w:r>
        <w:instrText xml:space="preserve"> SEQ Figura \* ARABIC </w:instrText>
      </w:r>
      <w:r>
        <w:fldChar w:fldCharType="separate"/>
      </w:r>
      <w:r>
        <w:rPr>
          <w:noProof/>
        </w:rPr>
        <w:t>7</w:t>
      </w:r>
      <w:r>
        <w:fldChar w:fldCharType="end"/>
      </w:r>
      <w:bookmarkEnd w:id="73"/>
      <w:r>
        <w:t xml:space="preserve">: </w:t>
      </w:r>
      <w:proofErr w:type="spellStart"/>
      <w:r w:rsidRPr="00215CEA">
        <w:t>Criando</w:t>
      </w:r>
      <w:proofErr w:type="spellEnd"/>
      <w:r w:rsidRPr="00215CEA">
        <w:t xml:space="preserve"> </w:t>
      </w:r>
      <w:proofErr w:type="spellStart"/>
      <w:r w:rsidRPr="00215CEA">
        <w:t>uma</w:t>
      </w:r>
      <w:proofErr w:type="spellEnd"/>
      <w:r w:rsidRPr="00215CEA">
        <w:t xml:space="preserve"> </w:t>
      </w:r>
      <w:proofErr w:type="spellStart"/>
      <w:r w:rsidRPr="00215CEA">
        <w:t>keyspace</w:t>
      </w:r>
      <w:proofErr w:type="spellEnd"/>
      <w:r w:rsidRPr="00215CEA">
        <w:t>.</w:t>
      </w:r>
      <w:bookmarkEnd w:id="72"/>
    </w:p>
    <w:p w:rsidR="00FA18CE" w:rsidRDefault="00FA18CE" w:rsidP="00FA18CE">
      <w:pPr>
        <w:pStyle w:val="Pr-formataoHTML"/>
        <w:rPr>
          <w:rFonts w:ascii="Times New Roman" w:hAnsi="Times New Roman"/>
          <w:sz w:val="22"/>
          <w:szCs w:val="22"/>
        </w:rPr>
      </w:pPr>
    </w:p>
    <w:p w:rsidR="00FA18CE" w:rsidRPr="00373B2E" w:rsidRDefault="00FA18CE" w:rsidP="00FA18CE">
      <w:pPr>
        <w:pStyle w:val="Pr-formataoHTML"/>
        <w:rPr>
          <w:rFonts w:ascii="Times New Roman" w:hAnsi="Times New Roman"/>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Tr="00C91C21">
        <w:tc>
          <w:tcPr>
            <w:tcW w:w="5000" w:type="pct"/>
          </w:tcPr>
          <w:p w:rsidR="00FA18CE" w:rsidRDefault="00FA18CE" w:rsidP="00C91C21">
            <w:pPr>
              <w:pStyle w:val="SubTitulo1"/>
              <w:numPr>
                <w:ilvl w:val="0"/>
                <w:numId w:val="0"/>
              </w:numPr>
              <w:jc w:val="both"/>
              <w:rPr>
                <w:b/>
              </w:rPr>
            </w:pPr>
            <w:r w:rsidRPr="00CD7E07">
              <w:rPr>
                <w:rStyle w:val="Forte"/>
                <w:b w:val="0"/>
              </w:rPr>
              <w:t xml:space="preserve">create column family </w:t>
            </w:r>
            <w:proofErr w:type="spellStart"/>
            <w:r w:rsidRPr="00CD7E07">
              <w:rPr>
                <w:rStyle w:val="Forte"/>
                <w:b w:val="0"/>
              </w:rPr>
              <w:t>pessoa</w:t>
            </w:r>
            <w:proofErr w:type="spellEnd"/>
            <w:r w:rsidRPr="00CD7E07">
              <w:rPr>
                <w:rStyle w:val="Forte"/>
                <w:b w:val="0"/>
              </w:rPr>
              <w:t xml:space="preserve"> with comparator=UTF8Type</w:t>
            </w:r>
          </w:p>
          <w:p w:rsidR="00FA18CE" w:rsidRDefault="00FA18CE" w:rsidP="00C91C21">
            <w:pPr>
              <w:pStyle w:val="SubTitulo1"/>
              <w:numPr>
                <w:ilvl w:val="0"/>
                <w:numId w:val="0"/>
              </w:numPr>
              <w:jc w:val="both"/>
              <w:rPr>
                <w:b/>
              </w:rPr>
            </w:pPr>
            <w:r>
              <w:rPr>
                <w:b/>
              </w:rPr>
              <w:t xml:space="preserve">     </w:t>
            </w:r>
            <w:r w:rsidRPr="00CD7E07">
              <w:rPr>
                <w:rStyle w:val="Forte"/>
                <w:b w:val="0"/>
              </w:rPr>
              <w:t xml:space="preserve">and </w:t>
            </w:r>
            <w:proofErr w:type="spellStart"/>
            <w:r w:rsidRPr="00CD7E07">
              <w:rPr>
                <w:rStyle w:val="Forte"/>
                <w:b w:val="0"/>
              </w:rPr>
              <w:t>column_metadata</w:t>
            </w:r>
            <w:proofErr w:type="spellEnd"/>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nome</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UTF8Type},</w:t>
            </w:r>
          </w:p>
          <w:p w:rsidR="00FA18CE" w:rsidRPr="00CD7E07" w:rsidRDefault="00FA18CE" w:rsidP="00C91C21">
            <w:pPr>
              <w:pStyle w:val="SubTitulo1"/>
              <w:numPr>
                <w:ilvl w:val="0"/>
                <w:numId w:val="0"/>
              </w:numPr>
              <w:jc w:val="both"/>
              <w:rPr>
                <w:b/>
              </w:rPr>
            </w:pPr>
            <w:r>
              <w:rPr>
                <w:b/>
              </w:rPr>
              <w:t xml:space="preserve">    </w:t>
            </w:r>
            <w:r w:rsidRPr="00CD7E07">
              <w:rPr>
                <w:rStyle w:val="Forte"/>
                <w:b w:val="0"/>
              </w:rPr>
              <w:t>{</w:t>
            </w:r>
            <w:proofErr w:type="spellStart"/>
            <w:r w:rsidRPr="00CD7E07">
              <w:rPr>
                <w:rStyle w:val="Forte"/>
                <w:b w:val="0"/>
              </w:rPr>
              <w:t>column_name</w:t>
            </w:r>
            <w:proofErr w:type="spellEnd"/>
            <w:r w:rsidRPr="00CD7E07">
              <w:rPr>
                <w:rStyle w:val="Forte"/>
                <w:b w:val="0"/>
              </w:rPr>
              <w:t xml:space="preserve">: </w:t>
            </w:r>
            <w:proofErr w:type="spellStart"/>
            <w:r w:rsidRPr="00CD7E07">
              <w:rPr>
                <w:rStyle w:val="Forte"/>
                <w:b w:val="0"/>
              </w:rPr>
              <w:t>data_nascimento</w:t>
            </w:r>
            <w:proofErr w:type="spellEnd"/>
            <w:r w:rsidRPr="00CD7E07">
              <w:rPr>
                <w:rStyle w:val="Forte"/>
                <w:b w:val="0"/>
              </w:rPr>
              <w:t xml:space="preserve">, </w:t>
            </w:r>
            <w:proofErr w:type="spellStart"/>
            <w:r w:rsidRPr="00CD7E07">
              <w:rPr>
                <w:rStyle w:val="Forte"/>
                <w:b w:val="0"/>
              </w:rPr>
              <w:t>validation_class</w:t>
            </w:r>
            <w:proofErr w:type="spellEnd"/>
            <w:r w:rsidRPr="00CD7E07">
              <w:rPr>
                <w:rStyle w:val="Forte"/>
                <w:b w:val="0"/>
              </w:rPr>
              <w:t xml:space="preserve">: </w:t>
            </w:r>
            <w:proofErr w:type="spellStart"/>
            <w:r w:rsidRPr="00CD7E07">
              <w:rPr>
                <w:rStyle w:val="Forte"/>
                <w:b w:val="0"/>
              </w:rPr>
              <w:t>LongType</w:t>
            </w:r>
            <w:proofErr w:type="spellEnd"/>
            <w:r w:rsidRPr="00CD7E07">
              <w:rPr>
                <w:rStyle w:val="Forte"/>
                <w:b w:val="0"/>
              </w:rPr>
              <w:t>}];</w:t>
            </w:r>
          </w:p>
        </w:tc>
      </w:tr>
    </w:tbl>
    <w:p w:rsidR="00FA18CE" w:rsidRDefault="00FA18CE" w:rsidP="00FA18CE">
      <w:pPr>
        <w:pStyle w:val="Legenda"/>
        <w:rPr>
          <w:lang w:val="pt-BR"/>
        </w:rPr>
      </w:pPr>
      <w:bookmarkStart w:id="74" w:name="_Toc295923757"/>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8</w:t>
      </w:r>
      <w:r>
        <w:fldChar w:fldCharType="end"/>
      </w:r>
      <w:r w:rsidRPr="00C831A8">
        <w:rPr>
          <w:lang w:val="pt-BR"/>
        </w:rPr>
        <w:t>: Query utilizada para criar a estrutura da família de coluna Pessoa.</w:t>
      </w:r>
      <w:bookmarkEnd w:id="74"/>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][nome] = 'Joao';</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08539287409</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1967-05-17</w:t>
            </w:r>
            <w:r w:rsidRPr="00D96398">
              <w:rPr>
                <w:rStyle w:val="Forte"/>
                <w:b w:val="0"/>
                <w:u w:val="none"/>
                <w:lang w:val="pt-BR"/>
              </w:rPr>
              <w:t>;</w:t>
            </w:r>
          </w:p>
          <w:p w:rsidR="00FA18CE" w:rsidRPr="00D96398" w:rsidRDefault="00FA18CE" w:rsidP="00C91C21">
            <w:pPr>
              <w:pStyle w:val="SubTitulo2"/>
              <w:numPr>
                <w:ilvl w:val="0"/>
                <w:numId w:val="0"/>
              </w:numPr>
              <w:rPr>
                <w:rStyle w:val="Forte"/>
                <w:b w:val="0"/>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][nome] = 'Maria';</w:t>
            </w:r>
          </w:p>
          <w:p w:rsidR="00FA18CE" w:rsidRPr="00D96398" w:rsidRDefault="00FA18CE" w:rsidP="00C91C21">
            <w:pPr>
              <w:pStyle w:val="SubTitulo2"/>
              <w:numPr>
                <w:ilvl w:val="0"/>
                <w:numId w:val="0"/>
              </w:numPr>
              <w:rPr>
                <w:b/>
                <w:u w:val="none"/>
                <w:lang w:val="pt-BR"/>
              </w:rPr>
            </w:pPr>
            <w:proofErr w:type="gramStart"/>
            <w:r w:rsidRPr="00D96398">
              <w:rPr>
                <w:rStyle w:val="Forte"/>
                <w:b w:val="0"/>
                <w:u w:val="none"/>
                <w:lang w:val="pt-BR"/>
              </w:rPr>
              <w:t>set</w:t>
            </w:r>
            <w:proofErr w:type="gramEnd"/>
            <w:r w:rsidRPr="00D96398">
              <w:rPr>
                <w:rStyle w:val="Forte"/>
                <w:b w:val="0"/>
                <w:u w:val="none"/>
                <w:lang w:val="pt-BR"/>
              </w:rPr>
              <w:t xml:space="preserve"> pessoa[</w:t>
            </w:r>
            <w:r w:rsidRPr="00D96398">
              <w:rPr>
                <w:u w:val="none"/>
                <w:lang w:val="pt-BR"/>
              </w:rPr>
              <w:t>05831765208</w:t>
            </w:r>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w:t>
            </w:r>
            <w:r w:rsidRPr="00D96398">
              <w:rPr>
                <w:u w:val="none"/>
                <w:lang w:val="pt-BR"/>
              </w:rPr>
              <w:t>1990-10-21</w:t>
            </w:r>
            <w:r w:rsidRPr="00D96398">
              <w:rPr>
                <w:rStyle w:val="Forte"/>
                <w:b w:val="0"/>
                <w:u w:val="none"/>
                <w:lang w:val="pt-BR"/>
              </w:rPr>
              <w:t>;</w:t>
            </w:r>
          </w:p>
        </w:tc>
      </w:tr>
    </w:tbl>
    <w:p w:rsidR="00FA18CE" w:rsidRDefault="00FA18CE" w:rsidP="00FA18CE">
      <w:pPr>
        <w:pStyle w:val="Legenda"/>
        <w:rPr>
          <w:lang w:val="pt-BR"/>
        </w:rPr>
      </w:pPr>
      <w:bookmarkStart w:id="75" w:name="_Toc295923758"/>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9</w:t>
      </w:r>
      <w:r>
        <w:fldChar w:fldCharType="end"/>
      </w:r>
      <w:r w:rsidRPr="00C831A8">
        <w:rPr>
          <w:lang w:val="pt-BR"/>
        </w:rPr>
        <w:t>: Comandos de inserção no Cassandra.</w:t>
      </w:r>
      <w:bookmarkEnd w:id="75"/>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CD7E07" w:rsidRDefault="00FA18CE" w:rsidP="00C91C21">
            <w:pPr>
              <w:pStyle w:val="SubTitulo2"/>
              <w:numPr>
                <w:ilvl w:val="0"/>
                <w:numId w:val="0"/>
              </w:numPr>
              <w:rPr>
                <w:rStyle w:val="Forte"/>
                <w:b w:val="0"/>
                <w:u w:val="none"/>
              </w:rPr>
            </w:pPr>
            <w:r w:rsidRPr="00CD7E07">
              <w:rPr>
                <w:rStyle w:val="Forte"/>
                <w:b w:val="0"/>
                <w:u w:val="none"/>
              </w:rPr>
              <w:t xml:space="preserve">get </w:t>
            </w:r>
            <w:proofErr w:type="spellStart"/>
            <w:r w:rsidRPr="00CD7E07">
              <w:rPr>
                <w:rStyle w:val="Forte"/>
                <w:b w:val="0"/>
                <w:u w:val="none"/>
              </w:rPr>
              <w:t>pessoa</w:t>
            </w:r>
            <w:proofErr w:type="spellEnd"/>
            <w:r w:rsidRPr="00CD7E07">
              <w:rPr>
                <w:rStyle w:val="Forte"/>
                <w:b w:val="0"/>
                <w:u w:val="none"/>
              </w:rPr>
              <w:t xml:space="preserve"> where </w:t>
            </w:r>
            <w:proofErr w:type="spellStart"/>
            <w:r w:rsidRPr="00CD7E07">
              <w:rPr>
                <w:rStyle w:val="Forte"/>
                <w:b w:val="0"/>
                <w:u w:val="none"/>
              </w:rPr>
              <w:t>nome</w:t>
            </w:r>
            <w:proofErr w:type="spellEnd"/>
            <w:r w:rsidRPr="00CD7E07">
              <w:rPr>
                <w:rStyle w:val="Forte"/>
                <w:b w:val="0"/>
                <w:u w:val="none"/>
              </w:rPr>
              <w:t xml:space="preserve"> = 'Joao';</w:t>
            </w:r>
          </w:p>
          <w:p w:rsidR="00FA18CE" w:rsidRPr="00D96398" w:rsidRDefault="00FA18CE" w:rsidP="00C91C21">
            <w:pPr>
              <w:pStyle w:val="SubTitulo2"/>
              <w:numPr>
                <w:ilvl w:val="0"/>
                <w:numId w:val="0"/>
              </w:numPr>
              <w:rPr>
                <w:b/>
                <w:u w:val="none"/>
                <w:lang w:val="pt-BR"/>
              </w:rPr>
            </w:pPr>
            <w:proofErr w:type="spellStart"/>
            <w:proofErr w:type="gramStart"/>
            <w:r w:rsidRPr="00D96398">
              <w:rPr>
                <w:rStyle w:val="Forte"/>
                <w:b w:val="0"/>
                <w:u w:val="none"/>
                <w:lang w:val="pt-BR"/>
              </w:rPr>
              <w:t>get</w:t>
            </w:r>
            <w:proofErr w:type="spellEnd"/>
            <w:proofErr w:type="gramEnd"/>
            <w:r w:rsidRPr="00D96398">
              <w:rPr>
                <w:rStyle w:val="Forte"/>
                <w:b w:val="0"/>
                <w:u w:val="none"/>
                <w:lang w:val="pt-BR"/>
              </w:rPr>
              <w:t xml:space="preserve"> pessoa </w:t>
            </w:r>
            <w:proofErr w:type="spellStart"/>
            <w:r w:rsidRPr="00D96398">
              <w:rPr>
                <w:rStyle w:val="Forte"/>
                <w:b w:val="0"/>
                <w:u w:val="none"/>
                <w:lang w:val="pt-BR"/>
              </w:rPr>
              <w:t>where</w:t>
            </w:r>
            <w:proofErr w:type="spellEnd"/>
            <w:r w:rsidRPr="00D96398">
              <w:rPr>
                <w:rStyle w:val="Forte"/>
                <w:b w:val="0"/>
                <w:u w:val="none"/>
                <w:lang w:val="pt-BR"/>
              </w:rPr>
              <w:t xml:space="preserve"> </w:t>
            </w:r>
            <w:proofErr w:type="spellStart"/>
            <w:r w:rsidRPr="00D96398">
              <w:rPr>
                <w:rStyle w:val="Forte"/>
                <w:b w:val="0"/>
                <w:u w:val="none"/>
                <w:lang w:val="pt-BR"/>
              </w:rPr>
              <w:t>data_nascimento</w:t>
            </w:r>
            <w:proofErr w:type="spellEnd"/>
            <w:r w:rsidRPr="00D96398">
              <w:rPr>
                <w:rStyle w:val="Forte"/>
                <w:b w:val="0"/>
                <w:u w:val="none"/>
                <w:lang w:val="pt-BR"/>
              </w:rPr>
              <w:t xml:space="preserve"> = 1967-05-17;</w:t>
            </w:r>
          </w:p>
        </w:tc>
      </w:tr>
    </w:tbl>
    <w:p w:rsidR="00FA18CE" w:rsidRDefault="00FA18CE" w:rsidP="00FA18CE">
      <w:pPr>
        <w:pStyle w:val="Legenda"/>
        <w:rPr>
          <w:lang w:val="pt-BR"/>
        </w:rPr>
      </w:pPr>
      <w:bookmarkStart w:id="76" w:name="_Toc295923759"/>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10</w:t>
      </w:r>
      <w:r>
        <w:fldChar w:fldCharType="end"/>
      </w:r>
      <w:r w:rsidRPr="00C831A8">
        <w:rPr>
          <w:lang w:val="pt-BR"/>
        </w:rPr>
        <w:t>: Comandos de consulta no Cassandra.</w:t>
      </w:r>
      <w:bookmarkEnd w:id="76"/>
    </w:p>
    <w:p w:rsidR="00FA18CE" w:rsidRPr="00C831A8" w:rsidRDefault="00FA18CE" w:rsidP="00FA18CE">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997EB2" w:rsidTr="00C91C21">
        <w:tc>
          <w:tcPr>
            <w:tcW w:w="5000" w:type="pct"/>
          </w:tcPr>
          <w:p w:rsidR="00FA18CE" w:rsidRPr="001E2733" w:rsidRDefault="00FA18CE" w:rsidP="00C91C21">
            <w:pPr>
              <w:pStyle w:val="Pr-formataoHTML"/>
              <w:spacing w:after="200"/>
              <w:jc w:val="both"/>
              <w:rPr>
                <w:rFonts w:ascii="Times New Roman" w:hAnsi="Times New Roman"/>
                <w:sz w:val="22"/>
                <w:szCs w:val="22"/>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pessoa</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Style w:val="s1"/>
                <w:rFonts w:ascii="Times New Roman" w:hAnsi="Times New Roman"/>
                <w:sz w:val="22"/>
                <w:szCs w:val="22"/>
                <w:lang w:val="pt-BR" w:eastAsia="en-US"/>
              </w:rPr>
              <w:t>'nome</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p w:rsidR="00FA18CE" w:rsidRPr="00D96398" w:rsidRDefault="00FA18CE" w:rsidP="00C91C21">
            <w:pPr>
              <w:pStyle w:val="Pr-formataoHTML"/>
              <w:spacing w:after="200"/>
              <w:jc w:val="both"/>
              <w:rPr>
                <w:rFonts w:cs="Courier New"/>
                <w:lang w:val="pt-BR" w:eastAsia="en-US"/>
              </w:rPr>
            </w:pPr>
            <w:proofErr w:type="spellStart"/>
            <w:proofErr w:type="gramStart"/>
            <w:r w:rsidRPr="001E2733">
              <w:rPr>
                <w:rFonts w:ascii="Times New Roman" w:hAnsi="Times New Roman"/>
                <w:sz w:val="22"/>
                <w:szCs w:val="22"/>
                <w:lang w:val="pt-BR" w:eastAsia="en-US"/>
              </w:rPr>
              <w:t>del</w:t>
            </w:r>
            <w:proofErr w:type="spellEnd"/>
            <w:proofErr w:type="gramEnd"/>
            <w:r w:rsidRPr="001E2733">
              <w:rPr>
                <w:rFonts w:ascii="Times New Roman" w:hAnsi="Times New Roman"/>
                <w:sz w:val="22"/>
                <w:szCs w:val="22"/>
                <w:lang w:val="pt-BR" w:eastAsia="en-US"/>
              </w:rPr>
              <w:t xml:space="preserve"> </w:t>
            </w:r>
            <w:proofErr w:type="spellStart"/>
            <w:r w:rsidRPr="001E2733">
              <w:rPr>
                <w:rFonts w:ascii="Times New Roman" w:hAnsi="Times New Roman"/>
                <w:sz w:val="22"/>
                <w:szCs w:val="22"/>
                <w:lang w:val="pt-BR" w:eastAsia="en-US"/>
              </w:rPr>
              <w:t>users</w:t>
            </w:r>
            <w:proofErr w:type="spellEnd"/>
            <w:r w:rsidRPr="001E2733">
              <w:rPr>
                <w:rFonts w:ascii="Times New Roman" w:hAnsi="Times New Roman"/>
                <w:sz w:val="22"/>
                <w:szCs w:val="22"/>
                <w:lang w:val="pt-BR" w:eastAsia="en-US"/>
              </w:rPr>
              <w:t xml:space="preserve"> </w:t>
            </w:r>
            <w:r w:rsidRPr="001E2733">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FA18CE" w:rsidRDefault="00FA18CE" w:rsidP="00FA18CE">
      <w:pPr>
        <w:pStyle w:val="Legenda"/>
        <w:rPr>
          <w:rFonts w:ascii="Times New Roman" w:hAnsi="Times New Roman" w:cs="Times New Roman"/>
          <w:sz w:val="22"/>
          <w:szCs w:val="22"/>
          <w:lang w:val="pt-BR"/>
        </w:rPr>
      </w:pPr>
      <w:bookmarkStart w:id="77" w:name="_Toc295923760"/>
      <w:bookmarkStart w:id="78" w:name="_Ref295924197"/>
      <w:r w:rsidRPr="00C831A8">
        <w:rPr>
          <w:lang w:val="pt-BR"/>
        </w:rPr>
        <w:t xml:space="preserve">Figura </w:t>
      </w:r>
      <w:r>
        <w:fldChar w:fldCharType="begin"/>
      </w:r>
      <w:r w:rsidRPr="00C831A8">
        <w:rPr>
          <w:lang w:val="pt-BR"/>
        </w:rPr>
        <w:instrText xml:space="preserve"> SEQ Figura \* ARABIC </w:instrText>
      </w:r>
      <w:r>
        <w:fldChar w:fldCharType="separate"/>
      </w:r>
      <w:r w:rsidRPr="00C831A8">
        <w:rPr>
          <w:noProof/>
          <w:lang w:val="pt-BR"/>
        </w:rPr>
        <w:t>11</w:t>
      </w:r>
      <w:r>
        <w:fldChar w:fldCharType="end"/>
      </w:r>
      <w:bookmarkEnd w:id="78"/>
      <w:r w:rsidRPr="00C831A8">
        <w:rPr>
          <w:lang w:val="pt-BR"/>
        </w:rPr>
        <w:t>: Comandos de remoção de uma linha e de uma família.</w:t>
      </w:r>
      <w:bookmarkEnd w:id="77"/>
    </w:p>
    <w:commentRangeEnd w:id="71"/>
    <w:p w:rsidR="00FA18CE" w:rsidRPr="00373B2E" w:rsidRDefault="00FA18CE" w:rsidP="00FA18CE">
      <w:pPr>
        <w:pStyle w:val="Pr-formataoHTML"/>
        <w:jc w:val="both"/>
        <w:rPr>
          <w:rFonts w:ascii="Times New Roman" w:hAnsi="Times New Roman"/>
          <w:sz w:val="22"/>
          <w:szCs w:val="22"/>
          <w:lang w:val="pt-BR"/>
        </w:rPr>
      </w:pPr>
      <w:r>
        <w:rPr>
          <w:rStyle w:val="Refdecomentrio"/>
          <w:rFonts w:ascii="Calibri" w:eastAsia="Calibri" w:hAnsi="Calibri" w:cs="Calibri"/>
        </w:rPr>
        <w:lastRenderedPageBreak/>
        <w:commentReference w:id="71"/>
      </w: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proofErr w:type="spellStart"/>
      <w:r w:rsidRPr="00373B2E">
        <w:rPr>
          <w:rFonts w:ascii="Times New Roman" w:hAnsi="Times New Roman"/>
          <w:i/>
          <w:sz w:val="22"/>
          <w:szCs w:val="22"/>
          <w:lang w:val="pt-BR"/>
        </w:rPr>
        <w:t>with</w:t>
      </w:r>
      <w:proofErr w:type="spellEnd"/>
      <w:r w:rsidRPr="00373B2E">
        <w:rPr>
          <w:rFonts w:ascii="Times New Roman" w:hAnsi="Times New Roman"/>
          <w:i/>
          <w:sz w:val="22"/>
          <w:szCs w:val="22"/>
          <w:lang w:val="pt-BR"/>
        </w:rPr>
        <w:t xml:space="preserve"> </w:t>
      </w:r>
      <w:proofErr w:type="spellStart"/>
      <w:r w:rsidRPr="00373B2E">
        <w:rPr>
          <w:rStyle w:val="nv"/>
          <w:rFonts w:ascii="Times New Roman" w:hAnsi="Times New Roman"/>
          <w:i/>
          <w:sz w:val="22"/>
          <w:szCs w:val="22"/>
          <w:lang w:val="pt-BR"/>
        </w:rPr>
        <w:t>ttl</w:t>
      </w:r>
      <w:proofErr w:type="spellEnd"/>
      <w:r>
        <w:rPr>
          <w:rStyle w:val="nv"/>
          <w:rFonts w:ascii="Times New Roman" w:hAnsi="Times New Roman"/>
          <w:i/>
          <w:sz w:val="22"/>
          <w:szCs w:val="22"/>
          <w:lang w:val="pt-BR"/>
        </w:rPr>
        <w:t xml:space="preserve"> </w:t>
      </w:r>
      <w:r w:rsidRPr="00373B2E">
        <w:rPr>
          <w:rStyle w:val="o"/>
          <w:rFonts w:ascii="Times New Roman" w:hAnsi="Times New Roman"/>
          <w:sz w:val="22"/>
          <w:szCs w:val="22"/>
          <w:lang w:val="pt-BR"/>
        </w:rPr>
        <w:t>=</w:t>
      </w:r>
      <w:r>
        <w:rPr>
          <w:rStyle w:val="o"/>
          <w:rFonts w:ascii="Times New Roman" w:hAnsi="Times New Roman"/>
          <w:sz w:val="22"/>
          <w:szCs w:val="22"/>
          <w:lang w:val="pt-BR"/>
        </w:rPr>
        <w:t xml:space="preserve"> </w:t>
      </w:r>
      <w:r w:rsidRPr="00373B2E">
        <w:rPr>
          <w:rFonts w:ascii="Times New Roman" w:hAnsi="Times New Roman"/>
          <w:sz w:val="22"/>
          <w:szCs w:val="22"/>
          <w:lang w:val="pt-BR"/>
        </w:rPr>
        <w:t>&lt;segundos&gt;;</w:t>
      </w:r>
    </w:p>
    <w:p w:rsidR="00FA18CE" w:rsidRPr="00997EB2" w:rsidRDefault="00FA18CE" w:rsidP="00FA18CE">
      <w:pPr>
        <w:pStyle w:val="SubTitulo2"/>
        <w:numPr>
          <w:ilvl w:val="0"/>
          <w:numId w:val="0"/>
        </w:numPr>
        <w:ind w:firstLine="708"/>
        <w:rPr>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proofErr w:type="gramStart"/>
      <w:r w:rsidRPr="00997EB2">
        <w:rPr>
          <w:u w:val="none"/>
          <w:lang w:val="pt-BR"/>
        </w:rPr>
        <w:t>O Cassandra</w:t>
      </w:r>
      <w:proofErr w:type="gramEnd"/>
      <w:r w:rsidRPr="00997EB2">
        <w:rPr>
          <w:u w:val="none"/>
          <w:lang w:val="pt-BR"/>
        </w:rPr>
        <w:t xml:space="preserve"> possui um índice criado automaticamente, que é o índice da chave primária, </w:t>
      </w:r>
      <w:r>
        <w:rPr>
          <w:u w:val="none"/>
          <w:lang w:val="pt-BR"/>
        </w:rPr>
        <w:t>criado na chave de linha das famílias de coluna</w:t>
      </w:r>
      <w:r>
        <w:rPr>
          <w:rStyle w:val="Refdecomentrio"/>
          <w:rFonts w:ascii="Calibri" w:hAnsi="Calibri" w:cs="Calibri"/>
          <w:u w:val="none"/>
        </w:rPr>
        <w:commentReference w:id="79"/>
      </w:r>
      <w:r w:rsidRPr="00997EB2">
        <w:rPr>
          <w:u w:val="none"/>
          <w:lang w:val="pt-BR"/>
        </w:rPr>
        <w:t xml:space="preserve">. A última versão lançada do Cassandra – versão 0.7 – passou a suportar índices secundários (índices nas colunas) que são índices </w:t>
      </w:r>
      <w:proofErr w:type="spellStart"/>
      <w:r w:rsidRPr="00997EB2">
        <w:rPr>
          <w:i/>
          <w:u w:val="none"/>
          <w:lang w:val="pt-BR"/>
        </w:rPr>
        <w:t>hash</w:t>
      </w:r>
      <w:proofErr w:type="spellEnd"/>
      <w:r w:rsidRPr="00997EB2">
        <w:rPr>
          <w:u w:val="none"/>
          <w:lang w:val="pt-BR"/>
        </w:rPr>
        <w:t xml:space="preserve"> e permitem consultas por qualquer valor. Além disso, podem ser construídos em segundo plano automaticamente, sem bloquear leituras e escritas. Entretanto, esse tipo de índice possui uma série de limitações</w:t>
      </w:r>
      <w:r>
        <w:rPr>
          <w:u w:val="none"/>
          <w:lang w:val="pt-BR"/>
        </w:rPr>
        <w:t>, são elas</w:t>
      </w:r>
      <w:r w:rsidRPr="00997EB2">
        <w:rPr>
          <w:u w:val="none"/>
          <w:lang w:val="pt-BR"/>
        </w:rPr>
        <w:t xml:space="preserve"> </w:t>
      </w:r>
      <w:commentRangeStart w:id="80"/>
      <w:r w:rsidRPr="001F3EAB">
        <w:rPr>
          <w:u w:val="none"/>
        </w:rPr>
        <w:fldChar w:fldCharType="begin"/>
      </w:r>
      <w:r w:rsidRPr="00997EB2">
        <w:rPr>
          <w:u w:val="none"/>
          <w:lang w:val="pt-BR"/>
        </w:rPr>
        <w:instrText xml:space="preserve"> ADDIN ZOTERO_ITEM {"citationID":"184eju3re8","citationItems":[{"uri":["http://zotero.org/groups/43707/items/987MRJIW"]}]} </w:instrText>
      </w:r>
      <w:r w:rsidRPr="001F3EAB">
        <w:rPr>
          <w:u w:val="none"/>
        </w:rPr>
        <w:fldChar w:fldCharType="separate"/>
      </w:r>
      <w:r w:rsidRPr="00997EB2">
        <w:rPr>
          <w:lang w:val="pt-BR"/>
        </w:rPr>
        <w:t>(ELLIS, 2010)</w:t>
      </w:r>
      <w:r w:rsidRPr="001F3EAB">
        <w:rPr>
          <w:u w:val="none"/>
        </w:rPr>
        <w:fldChar w:fldCharType="end"/>
      </w:r>
      <w:commentRangeEnd w:id="80"/>
      <w:r>
        <w:rPr>
          <w:rStyle w:val="Refdecomentrio"/>
          <w:rFonts w:ascii="Calibri" w:hAnsi="Calibri" w:cs="Calibri"/>
          <w:u w:val="none"/>
        </w:rPr>
        <w:commentReference w:id="80"/>
      </w:r>
      <w:r w:rsidRPr="00997EB2">
        <w:rPr>
          <w:u w:val="none"/>
          <w:lang w:val="pt-BR"/>
        </w:rPr>
        <w:t xml:space="preserve">: </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Por ser um índice </w:t>
      </w:r>
      <w:proofErr w:type="spellStart"/>
      <w:r w:rsidRPr="00997EB2">
        <w:rPr>
          <w:i/>
          <w:u w:val="none"/>
          <w:lang w:val="pt-BR"/>
        </w:rPr>
        <w:t>Hash</w:t>
      </w:r>
      <w:proofErr w:type="spellEnd"/>
      <w:r w:rsidRPr="00997EB2">
        <w:rPr>
          <w:u w:val="none"/>
          <w:lang w:val="pt-BR"/>
        </w:rPr>
        <w:t>, não permite a consulta por um subconjunto de valores, o índice só é utilizado em consultas de igualdade.</w:t>
      </w:r>
    </w:p>
    <w:p w:rsidR="00FA18CE" w:rsidRPr="00997EB2" w:rsidRDefault="00FA18CE" w:rsidP="00FA18CE">
      <w:pPr>
        <w:pStyle w:val="SubTitulo2"/>
        <w:numPr>
          <w:ilvl w:val="0"/>
          <w:numId w:val="41"/>
        </w:numPr>
        <w:jc w:val="both"/>
        <w:rPr>
          <w:u w:val="none"/>
          <w:lang w:val="pt-BR"/>
        </w:rPr>
      </w:pPr>
      <w:r w:rsidRPr="00997EB2">
        <w:rPr>
          <w:u w:val="none"/>
          <w:lang w:val="pt-BR"/>
        </w:rPr>
        <w:t xml:space="preserve">É recomendado que se </w:t>
      </w:r>
      <w:proofErr w:type="gramStart"/>
      <w:r w:rsidRPr="00997EB2">
        <w:rPr>
          <w:u w:val="none"/>
          <w:lang w:val="pt-BR"/>
        </w:rPr>
        <w:t>utilizem</w:t>
      </w:r>
      <w:proofErr w:type="gramEnd"/>
      <w:r w:rsidRPr="00997EB2">
        <w:rPr>
          <w:u w:val="none"/>
          <w:lang w:val="pt-BR"/>
        </w:rPr>
        <w:t xml:space="preserve"> índices em </w:t>
      </w:r>
      <w:commentRangeStart w:id="81"/>
      <w:r w:rsidRPr="00997EB2">
        <w:rPr>
          <w:u w:val="none"/>
          <w:lang w:val="pt-BR"/>
        </w:rPr>
        <w:t>atributos que possua</w:t>
      </w:r>
      <w:r>
        <w:rPr>
          <w:u w:val="none"/>
          <w:lang w:val="pt-BR"/>
        </w:rPr>
        <w:t>m</w:t>
      </w:r>
      <w:r w:rsidRPr="00997EB2">
        <w:rPr>
          <w:u w:val="none"/>
          <w:lang w:val="pt-BR"/>
        </w:rPr>
        <w:t xml:space="preserve"> </w:t>
      </w:r>
      <w:commentRangeEnd w:id="81"/>
      <w:r>
        <w:rPr>
          <w:rStyle w:val="Refdecomentrio"/>
          <w:rFonts w:ascii="Calibri" w:hAnsi="Calibri" w:cs="Calibri"/>
          <w:u w:val="none"/>
        </w:rPr>
        <w:commentReference w:id="81"/>
      </w:r>
      <w:r w:rsidRPr="00997EB2">
        <w:rPr>
          <w:u w:val="none"/>
          <w:lang w:val="pt-BR"/>
        </w:rPr>
        <w:t>baixa cardinalidade.</w:t>
      </w:r>
    </w:p>
    <w:p w:rsidR="00FA18CE" w:rsidRPr="00997EB2" w:rsidRDefault="00FA18CE" w:rsidP="00FA18CE">
      <w:pPr>
        <w:pStyle w:val="SubTitulo2"/>
        <w:numPr>
          <w:ilvl w:val="0"/>
          <w:numId w:val="0"/>
        </w:numPr>
        <w:ind w:left="720" w:hanging="12"/>
        <w:jc w:val="both"/>
        <w:rPr>
          <w:u w:val="none"/>
          <w:lang w:val="pt-BR"/>
        </w:rPr>
      </w:pPr>
      <w:r>
        <w:rPr>
          <w:u w:val="none"/>
          <w:lang w:val="pt-BR"/>
        </w:rPr>
        <w:t>Para adicionar um índice na coluna nome, basta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FA18CE" w:rsidRPr="001B0005" w:rsidTr="00C91C21">
        <w:tc>
          <w:tcPr>
            <w:tcW w:w="5000" w:type="pct"/>
            <w:tcBorders>
              <w:top w:val="nil"/>
              <w:left w:val="nil"/>
              <w:bottom w:val="nil"/>
              <w:right w:val="nil"/>
            </w:tcBorders>
          </w:tcPr>
          <w:p w:rsidR="00FA18CE" w:rsidRDefault="00FA18CE" w:rsidP="00C91C21">
            <w:pPr>
              <w:pStyle w:val="SubTitulo2"/>
              <w:numPr>
                <w:ilvl w:val="0"/>
                <w:numId w:val="0"/>
              </w:numPr>
              <w:spacing w:after="0"/>
              <w:jc w:val="both"/>
              <w:rPr>
                <w:rStyle w:val="CdigoHTML"/>
                <w:rFonts w:eastAsia="Calibri"/>
              </w:rPr>
            </w:pPr>
            <w:r w:rsidRPr="00AD0C45">
              <w:rPr>
                <w:rStyle w:val="Forte"/>
                <w:u w:val="none"/>
              </w:rPr>
              <w:t xml:space="preserve">update column family </w:t>
            </w:r>
            <w:proofErr w:type="spellStart"/>
            <w:r w:rsidRPr="00AD0C45">
              <w:rPr>
                <w:rStyle w:val="Forte"/>
                <w:u w:val="none"/>
              </w:rPr>
              <w:t>pessoa</w:t>
            </w:r>
            <w:proofErr w:type="spellEnd"/>
            <w:r w:rsidRPr="00AD0C45">
              <w:rPr>
                <w:rStyle w:val="Forte"/>
                <w:u w:val="none"/>
              </w:rPr>
              <w:t xml:space="preserve"> with comparator=UTF8Type</w:t>
            </w:r>
          </w:p>
          <w:p w:rsidR="00FA18CE" w:rsidRPr="00EF5A31" w:rsidRDefault="00FA18CE" w:rsidP="00C91C21">
            <w:pPr>
              <w:pStyle w:val="SubTitulo2"/>
              <w:numPr>
                <w:ilvl w:val="0"/>
                <w:numId w:val="0"/>
              </w:numPr>
              <w:spacing w:after="0"/>
              <w:jc w:val="both"/>
              <w:rPr>
                <w:bCs/>
                <w:u w:val="none"/>
              </w:rPr>
            </w:pPr>
            <w:r w:rsidRPr="00AD0C45">
              <w:rPr>
                <w:rStyle w:val="Forte"/>
                <w:u w:val="none"/>
              </w:rPr>
              <w:t xml:space="preserve">and </w:t>
            </w:r>
            <w:proofErr w:type="spellStart"/>
            <w:r w:rsidRPr="00AD0C45">
              <w:rPr>
                <w:rStyle w:val="Forte"/>
                <w:u w:val="none"/>
              </w:rPr>
              <w:t>column_metadata</w:t>
            </w:r>
            <w:proofErr w:type="spellEnd"/>
            <w:r w:rsidRPr="00AD0C45">
              <w:rPr>
                <w:rStyle w:val="Forte"/>
                <w:u w:val="none"/>
              </w:rPr>
              <w:t>=[ {</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nome</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UTF8Type, </w:t>
            </w:r>
            <w:proofErr w:type="spellStart"/>
            <w:r w:rsidRPr="00AD0C45">
              <w:rPr>
                <w:rStyle w:val="Forte"/>
                <w:u w:val="none"/>
              </w:rPr>
              <w:t>index_type</w:t>
            </w:r>
            <w:proofErr w:type="spellEnd"/>
            <w:r w:rsidRPr="00AD0C45">
              <w:rPr>
                <w:rStyle w:val="Forte"/>
                <w:u w:val="none"/>
              </w:rPr>
              <w:t>: KEYS },</w:t>
            </w:r>
            <w:r w:rsidRPr="00EF5A31">
              <w:rPr>
                <w:rStyle w:val="CdigoHTML"/>
                <w:rFonts w:eastAsia="Calibri"/>
                <w:u w:val="none"/>
              </w:rPr>
              <w:t xml:space="preserve"> </w:t>
            </w:r>
            <w:r w:rsidRPr="00AD0C45">
              <w:rPr>
                <w:rStyle w:val="Forte"/>
                <w:u w:val="none"/>
              </w:rPr>
              <w:t>{</w:t>
            </w:r>
            <w:proofErr w:type="spellStart"/>
            <w:r w:rsidRPr="00AD0C45">
              <w:rPr>
                <w:rStyle w:val="Forte"/>
                <w:u w:val="none"/>
              </w:rPr>
              <w:t>column_name</w:t>
            </w:r>
            <w:proofErr w:type="spellEnd"/>
            <w:r w:rsidRPr="00AD0C45">
              <w:rPr>
                <w:rStyle w:val="Forte"/>
                <w:u w:val="none"/>
              </w:rPr>
              <w:t xml:space="preserve">: </w:t>
            </w:r>
            <w:proofErr w:type="spellStart"/>
            <w:r w:rsidRPr="00AD0C45">
              <w:rPr>
                <w:rStyle w:val="Forte"/>
                <w:u w:val="none"/>
              </w:rPr>
              <w:t>data_nascimento</w:t>
            </w:r>
            <w:proofErr w:type="spellEnd"/>
            <w:r w:rsidRPr="00AD0C45">
              <w:rPr>
                <w:rStyle w:val="Forte"/>
                <w:u w:val="none"/>
              </w:rPr>
              <w:t xml:space="preserve">, </w:t>
            </w:r>
            <w:proofErr w:type="spellStart"/>
            <w:r w:rsidRPr="00AD0C45">
              <w:rPr>
                <w:rStyle w:val="Forte"/>
                <w:u w:val="none"/>
              </w:rPr>
              <w:t>validation_class</w:t>
            </w:r>
            <w:proofErr w:type="spellEnd"/>
            <w:r w:rsidRPr="00AD0C45">
              <w:rPr>
                <w:rStyle w:val="Forte"/>
                <w:u w:val="none"/>
              </w:rPr>
              <w:t xml:space="preserve">: </w:t>
            </w:r>
            <w:proofErr w:type="spellStart"/>
            <w:r w:rsidRPr="00AD0C45">
              <w:rPr>
                <w:rStyle w:val="Forte"/>
                <w:u w:val="none"/>
              </w:rPr>
              <w:t>LongType</w:t>
            </w:r>
            <w:proofErr w:type="spellEnd"/>
            <w:r w:rsidRPr="00AD0C45">
              <w:rPr>
                <w:rStyle w:val="Forte"/>
                <w:u w:val="none"/>
              </w:rPr>
              <w:t xml:space="preserve"> }];</w:t>
            </w:r>
          </w:p>
        </w:tc>
      </w:tr>
    </w:tbl>
    <w:p w:rsidR="00FA18CE" w:rsidRPr="00470578" w:rsidRDefault="00FA18CE" w:rsidP="00FA18CE">
      <w:pPr>
        <w:pStyle w:val="SubTitulo2"/>
        <w:numPr>
          <w:ilvl w:val="0"/>
          <w:numId w:val="0"/>
        </w:numPr>
        <w:ind w:firstLine="708"/>
        <w:rPr>
          <w:u w:val="none"/>
        </w:rPr>
      </w:pPr>
    </w:p>
    <w:p w:rsidR="00FA18CE" w:rsidRDefault="00FA18CE" w:rsidP="00FA18CE">
      <w:pPr>
        <w:pStyle w:val="SubTitulo2"/>
      </w:pPr>
      <w:commentRangeStart w:id="82"/>
      <w:r>
        <w:t xml:space="preserve">Otimizador de </w:t>
      </w:r>
      <w:proofErr w:type="spellStart"/>
      <w:r>
        <w:t>Consulta</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Cassandra utiliza as estatísticas para a escolha dos índices que serão usados na consulta, de forma que irá ler a menor quantidade de linhas possíveis.</w:t>
      </w:r>
    </w:p>
    <w:commentRangeEnd w:id="82"/>
    <w:p w:rsidR="00FA18CE" w:rsidRPr="00997EB2" w:rsidRDefault="00FA18CE" w:rsidP="00FA18CE">
      <w:pPr>
        <w:pStyle w:val="SubTitulo2"/>
        <w:numPr>
          <w:ilvl w:val="0"/>
          <w:numId w:val="0"/>
        </w:numPr>
        <w:rPr>
          <w:lang w:val="pt-BR"/>
        </w:rPr>
      </w:pPr>
      <w:r>
        <w:rPr>
          <w:rStyle w:val="Refdecomentrio"/>
          <w:rFonts w:ascii="Calibri" w:hAnsi="Calibri" w:cs="Calibri"/>
          <w:u w:val="none"/>
        </w:rPr>
        <w:commentReference w:id="82"/>
      </w:r>
    </w:p>
    <w:p w:rsidR="00FA18CE" w:rsidRDefault="00FA18CE" w:rsidP="00FA18CE">
      <w:pPr>
        <w:pStyle w:val="SubTitulo1"/>
        <w:outlineLvl w:val="0"/>
      </w:pPr>
      <w:r>
        <w:t>MONGODB</w:t>
      </w:r>
      <w:bookmarkEnd w:id="59"/>
    </w:p>
    <w:p w:rsidR="00FA18CE" w:rsidRPr="00997EB2" w:rsidRDefault="00FA18CE" w:rsidP="00FA18CE">
      <w:pPr>
        <w:pStyle w:val="sumario"/>
        <w:numPr>
          <w:ilvl w:val="0"/>
          <w:numId w:val="0"/>
        </w:numPr>
        <w:ind w:firstLine="708"/>
        <w:jc w:val="both"/>
        <w:rPr>
          <w:lang w:val="pt-BR"/>
        </w:rPr>
      </w:pPr>
      <w:proofErr w:type="gramStart"/>
      <w:r w:rsidRPr="00997EB2">
        <w:rPr>
          <w:lang w:val="pt-BR"/>
        </w:rPr>
        <w:t>MongoDB</w:t>
      </w:r>
      <w:proofErr w:type="gramEnd"/>
      <w:r w:rsidRPr="00997EB2">
        <w:rPr>
          <w:lang w:val="pt-BR"/>
        </w:rPr>
        <w:t xml:space="preserve"> é um banco de dados que faz a utilização de coleções ao invés de tabelas como nos bancos relacionais e da utilização de documentos que podem ser vistas como as linhas dos bancos relacionais. Dessa forma ele é classificado como um Banco Orientado a Documentos.</w:t>
      </w:r>
    </w:p>
    <w:p w:rsidR="00FA18CE" w:rsidRPr="00997EB2" w:rsidRDefault="00FA18CE" w:rsidP="00FA18CE">
      <w:pPr>
        <w:pStyle w:val="sumario"/>
        <w:numPr>
          <w:ilvl w:val="0"/>
          <w:numId w:val="0"/>
        </w:numPr>
        <w:ind w:firstLine="708"/>
        <w:jc w:val="both"/>
        <w:rPr>
          <w:lang w:val="pt-BR"/>
        </w:rPr>
      </w:pPr>
    </w:p>
    <w:p w:rsidR="00FA18CE" w:rsidRDefault="00FA18CE" w:rsidP="00FA18CE">
      <w:pPr>
        <w:pStyle w:val="SubTitulo2"/>
      </w:pPr>
      <w:proofErr w:type="spellStart"/>
      <w:r>
        <w:t>Modelo</w:t>
      </w:r>
      <w:proofErr w:type="spellEnd"/>
      <w:r>
        <w:t xml:space="preserve"> de Dados</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No </w:t>
      </w:r>
      <w:proofErr w:type="gramStart"/>
      <w:r w:rsidRPr="00997EB2">
        <w:rPr>
          <w:u w:val="none"/>
          <w:lang w:val="pt-BR"/>
        </w:rPr>
        <w:t>MongoDB</w:t>
      </w:r>
      <w:proofErr w:type="gramEnd"/>
      <w:r w:rsidRPr="00997EB2">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contém documentos, levando assim a não termos uma coleção para cada objeto da aplicação. </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Diz-se que a questão principal do </w:t>
      </w:r>
      <w:commentRangeStart w:id="83"/>
      <w:proofErr w:type="gramStart"/>
      <w:r w:rsidRPr="00997EB2">
        <w:rPr>
          <w:u w:val="none"/>
          <w:lang w:val="pt-BR"/>
        </w:rPr>
        <w:t>MongoDB</w:t>
      </w:r>
      <w:proofErr w:type="gramEnd"/>
      <w:r w:rsidRPr="00997EB2">
        <w:rPr>
          <w:u w:val="none"/>
          <w:lang w:val="pt-BR"/>
        </w:rPr>
        <w:t xml:space="preserve"> consiste </w:t>
      </w:r>
      <w:commentRangeEnd w:id="83"/>
      <w:r>
        <w:rPr>
          <w:rStyle w:val="Refdecomentrio"/>
          <w:rFonts w:ascii="Calibri" w:hAnsi="Calibri" w:cs="Calibri"/>
          <w:u w:val="none"/>
        </w:rPr>
        <w:commentReference w:id="83"/>
      </w:r>
      <w:r w:rsidRPr="00997EB2">
        <w:rPr>
          <w:u w:val="none"/>
          <w:lang w:val="pt-BR"/>
        </w:rPr>
        <w:t xml:space="preserve">em escolher os objetos que devem virar coleções. </w:t>
      </w:r>
      <w:commentRangeStart w:id="84"/>
      <w:r w:rsidRPr="00997EB2">
        <w:rPr>
          <w:u w:val="none"/>
          <w:lang w:val="pt-BR"/>
        </w:rPr>
        <w:t>Deve-se levar em conta algumas das considerações gerais como</w:t>
      </w:r>
      <w:commentRangeEnd w:id="84"/>
      <w:r>
        <w:rPr>
          <w:rStyle w:val="Refdecomentrio"/>
          <w:rFonts w:ascii="Calibri" w:hAnsi="Calibri" w:cs="Calibri"/>
          <w:u w:val="none"/>
        </w:rPr>
        <w:commentReference w:id="84"/>
      </w:r>
      <w:r w:rsidRPr="00997EB2">
        <w:rPr>
          <w:u w:val="none"/>
          <w:lang w:val="pt-BR"/>
        </w:rPr>
        <w:t>:</w:t>
      </w:r>
    </w:p>
    <w:p w:rsidR="00FA18CE" w:rsidRPr="00997EB2" w:rsidRDefault="00FA18CE" w:rsidP="00FA18CE">
      <w:pPr>
        <w:pStyle w:val="SubTitulo2"/>
        <w:numPr>
          <w:ilvl w:val="0"/>
          <w:numId w:val="32"/>
        </w:numPr>
        <w:ind w:left="1426"/>
        <w:jc w:val="both"/>
        <w:rPr>
          <w:u w:val="none"/>
          <w:lang w:val="pt-BR"/>
        </w:rPr>
      </w:pPr>
      <w:r w:rsidRPr="00997EB2">
        <w:rPr>
          <w:u w:val="none"/>
          <w:lang w:val="pt-BR"/>
        </w:rPr>
        <w:lastRenderedPageBreak/>
        <w:t>Objetos de primeira classe devem tornar-se coleções;</w:t>
      </w:r>
    </w:p>
    <w:p w:rsidR="00FA18CE" w:rsidRPr="00997EB2" w:rsidRDefault="00FA18CE" w:rsidP="00FA18CE">
      <w:pPr>
        <w:pStyle w:val="SubTitulo2"/>
        <w:numPr>
          <w:ilvl w:val="0"/>
          <w:numId w:val="32"/>
        </w:numPr>
        <w:ind w:left="1426"/>
        <w:jc w:val="both"/>
        <w:rPr>
          <w:u w:val="none"/>
          <w:lang w:val="pt-BR"/>
        </w:rPr>
      </w:pPr>
      <w:r w:rsidRPr="00997EB2">
        <w:rPr>
          <w:u w:val="none"/>
          <w:lang w:val="pt-BR"/>
        </w:rPr>
        <w:t>Relacionamentos muitos para muitos geralmente se relacionarão por referência;</w:t>
      </w:r>
    </w:p>
    <w:p w:rsidR="00FA18CE" w:rsidRPr="00997EB2" w:rsidRDefault="00FA18CE" w:rsidP="00FA18CE">
      <w:pPr>
        <w:pStyle w:val="SubTitulo2"/>
        <w:numPr>
          <w:ilvl w:val="0"/>
          <w:numId w:val="32"/>
        </w:numPr>
        <w:ind w:left="1426"/>
        <w:jc w:val="both"/>
        <w:rPr>
          <w:u w:val="none"/>
          <w:lang w:val="pt-BR"/>
        </w:rPr>
      </w:pPr>
      <w:r w:rsidRPr="00997EB2">
        <w:rPr>
          <w:u w:val="none"/>
          <w:lang w:val="pt-BR"/>
        </w:rPr>
        <w:t>Coleções com poucos objetos podem existir como coleções separadas;</w:t>
      </w:r>
    </w:p>
    <w:p w:rsidR="00FA18CE" w:rsidRPr="00997EB2" w:rsidRDefault="00FA18CE" w:rsidP="00FA18CE">
      <w:pPr>
        <w:pStyle w:val="SubTitulo2"/>
        <w:numPr>
          <w:ilvl w:val="0"/>
          <w:numId w:val="32"/>
        </w:numPr>
        <w:ind w:left="1426"/>
        <w:jc w:val="both"/>
        <w:rPr>
          <w:u w:val="none"/>
          <w:lang w:val="pt-BR"/>
        </w:rPr>
      </w:pPr>
      <w:r w:rsidRPr="00997EB2">
        <w:rPr>
          <w:u w:val="none"/>
          <w:lang w:val="pt-BR"/>
        </w:rPr>
        <w:t>Documentos têm limite de 8MB, o que pode ser um limite para documentos conterem outros documentos.</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Os documentos também podem ser referenciados, para normalização e contar com alguma integridade. Essa referência pode ser feita de duas </w:t>
      </w:r>
      <w:proofErr w:type="gramStart"/>
      <w:r w:rsidRPr="00997EB2">
        <w:rPr>
          <w:u w:val="none"/>
          <w:lang w:val="pt-BR"/>
        </w:rPr>
        <w:t>formas</w:t>
      </w:r>
      <w:commentRangeStart w:id="85"/>
      <w:r w:rsidRPr="00997EB2">
        <w:rPr>
          <w:u w:val="none"/>
          <w:lang w:val="pt-BR"/>
        </w:rPr>
        <w:t>,</w:t>
      </w:r>
      <w:commentRangeEnd w:id="85"/>
      <w:proofErr w:type="gramEnd"/>
      <w:r>
        <w:rPr>
          <w:rStyle w:val="Refdecomentrio"/>
          <w:rFonts w:ascii="Calibri" w:hAnsi="Calibri" w:cs="Calibri"/>
          <w:u w:val="none"/>
        </w:rPr>
        <w:commentReference w:id="85"/>
      </w:r>
      <w:r w:rsidRPr="00997EB2">
        <w:rPr>
          <w:u w:val="none"/>
          <w:lang w:val="pt-BR"/>
        </w:rPr>
        <w:t xml:space="preserve"> manualmente pelo desenvolvedor, que teria que tratar essa referência com uma consulta a mais no banco. Além da forma manual, o </w:t>
      </w:r>
      <w:proofErr w:type="gramStart"/>
      <w:r w:rsidRPr="00997EB2">
        <w:rPr>
          <w:u w:val="none"/>
          <w:lang w:val="pt-BR"/>
        </w:rPr>
        <w:t>MongoDB</w:t>
      </w:r>
      <w:proofErr w:type="gramEnd"/>
      <w:r w:rsidRPr="00997EB2">
        <w:rPr>
          <w:u w:val="none"/>
          <w:lang w:val="pt-BR"/>
        </w:rPr>
        <w:t xml:space="preserve"> permite uma forma de referenciar outros documentos de uma maneira mais formal, o </w:t>
      </w:r>
      <w:proofErr w:type="spellStart"/>
      <w:r w:rsidRPr="00997EB2">
        <w:rPr>
          <w:i/>
          <w:u w:val="none"/>
          <w:lang w:val="pt-BR"/>
        </w:rPr>
        <w:t>DBRef</w:t>
      </w:r>
      <w:proofErr w:type="spellEnd"/>
      <w:r w:rsidRPr="00997EB2">
        <w:rPr>
          <w:u w:val="none"/>
          <w:lang w:val="pt-BR"/>
        </w:rPr>
        <w:t xml:space="preserve">. </w:t>
      </w:r>
      <w:proofErr w:type="spellStart"/>
      <w:proofErr w:type="gramStart"/>
      <w:r w:rsidRPr="00997EB2">
        <w:rPr>
          <w:i/>
          <w:u w:val="none"/>
          <w:lang w:val="pt-BR"/>
        </w:rPr>
        <w:t>DBRefs</w:t>
      </w:r>
      <w:proofErr w:type="spellEnd"/>
      <w:proofErr w:type="gramEnd"/>
      <w:r w:rsidRPr="00997EB2">
        <w:rPr>
          <w:i/>
          <w:u w:val="none"/>
          <w:lang w:val="pt-BR"/>
        </w:rPr>
        <w:t xml:space="preserve"> </w:t>
      </w:r>
      <w:r w:rsidRPr="00997EB2">
        <w:rPr>
          <w:u w:val="none"/>
          <w:lang w:val="pt-BR"/>
        </w:rPr>
        <w:t xml:space="preserve">nada mais são que documentos contidos no documento, que geralmente incluem o nome da coleção e um </w:t>
      </w:r>
      <w:proofErr w:type="spellStart"/>
      <w:r w:rsidRPr="00997EB2">
        <w:rPr>
          <w:i/>
          <w:u w:val="none"/>
          <w:lang w:val="pt-BR"/>
        </w:rPr>
        <w:t>ObjectID</w:t>
      </w:r>
      <w:proofErr w:type="spellEnd"/>
      <w:r w:rsidRPr="00997EB2">
        <w:rPr>
          <w:u w:val="none"/>
          <w:lang w:val="pt-BR"/>
        </w:rPr>
        <w:t xml:space="preserve">. Desenvolvedores preferem utilizar o </w:t>
      </w:r>
      <w:proofErr w:type="spellStart"/>
      <w:proofErr w:type="gramStart"/>
      <w:r w:rsidRPr="00997EB2">
        <w:rPr>
          <w:i/>
          <w:u w:val="none"/>
          <w:lang w:val="pt-BR"/>
        </w:rPr>
        <w:t>DBRef</w:t>
      </w:r>
      <w:proofErr w:type="spellEnd"/>
      <w:proofErr w:type="gramEnd"/>
      <w:r w:rsidRPr="00997EB2">
        <w:rPr>
          <w:i/>
          <w:u w:val="none"/>
          <w:lang w:val="pt-BR"/>
        </w:rPr>
        <w:t xml:space="preserve"> </w:t>
      </w:r>
      <w:r w:rsidRPr="00997EB2">
        <w:rPr>
          <w:u w:val="none"/>
          <w:lang w:val="pt-BR"/>
        </w:rPr>
        <w:t xml:space="preserve">quando as coleções referenciadas diferem de um documento para outro, caso contrário a referência manual é mais eficiente </w:t>
      </w:r>
      <w:commentRangeStart w:id="86"/>
      <w:r w:rsidRPr="001F3EAB">
        <w:rPr>
          <w:u w:val="none"/>
        </w:rPr>
        <w:fldChar w:fldCharType="begin"/>
      </w:r>
      <w:r w:rsidRPr="00997EB2">
        <w:rPr>
          <w:u w:val="none"/>
          <w:lang w:val="pt-BR"/>
        </w:rPr>
        <w:instrText xml:space="preserve"> ADDIN ZOTERO_ITEM {"citationID":"10m0jmjbuv","citationItems":[{"uri":["http://zotero.org/groups/43707/items/C6BXC5J5"]}]} </w:instrText>
      </w:r>
      <w:r w:rsidRPr="001F3EAB">
        <w:rPr>
          <w:u w:val="none"/>
        </w:rPr>
        <w:fldChar w:fldCharType="separate"/>
      </w:r>
      <w:r w:rsidRPr="00997EB2">
        <w:rPr>
          <w:lang w:val="pt-BR"/>
        </w:rPr>
        <w:t>(MERRIMAN; CHODROW, 2011)</w:t>
      </w:r>
      <w:r w:rsidRPr="001F3EAB">
        <w:rPr>
          <w:u w:val="none"/>
        </w:rPr>
        <w:fldChar w:fldCharType="end"/>
      </w:r>
      <w:commentRangeEnd w:id="86"/>
      <w:r>
        <w:rPr>
          <w:rStyle w:val="Refdecomentrio"/>
          <w:rFonts w:ascii="Calibri" w:hAnsi="Calibri" w:cs="Calibri"/>
          <w:u w:val="none"/>
        </w:rPr>
        <w:commentReference w:id="86"/>
      </w:r>
      <w:r w:rsidRPr="00997EB2">
        <w:rPr>
          <w:u w:val="none"/>
          <w:lang w:val="pt-BR"/>
        </w:rPr>
        <w:t>. Cabe lembrar que para cada referência é necessária uma consulta na coleção referenciada para o retorno do objeto</w:t>
      </w:r>
      <w:commentRangeStart w:id="87"/>
      <w:r w:rsidRPr="00997EB2">
        <w:rPr>
          <w:u w:val="none"/>
          <w:lang w:val="pt-BR"/>
        </w:rPr>
        <w:t xml:space="preserve">. </w:t>
      </w:r>
      <w:commentRangeEnd w:id="87"/>
      <w:r w:rsidRPr="00997EB2">
        <w:rPr>
          <w:u w:val="none"/>
          <w:lang w:val="pt-BR"/>
        </w:rPr>
        <w:t xml:space="preserve">Isso </w:t>
      </w:r>
      <w:r>
        <w:rPr>
          <w:rStyle w:val="Refdecomentrio"/>
          <w:rFonts w:ascii="Calibri" w:hAnsi="Calibri" w:cs="Calibri"/>
          <w:u w:val="none"/>
        </w:rPr>
        <w:commentReference w:id="87"/>
      </w:r>
      <w:r w:rsidRPr="00997EB2">
        <w:rPr>
          <w:u w:val="none"/>
          <w:lang w:val="pt-BR"/>
        </w:rPr>
        <w:t xml:space="preserve">pode ter um alto custo para o desempenho caso a coleção referenciada seja muito grande. Para a criação desse tipo de referência é necessário </w:t>
      </w:r>
      <w:proofErr w:type="gramStart"/>
      <w:r w:rsidRPr="00997EB2">
        <w:rPr>
          <w:u w:val="none"/>
          <w:lang w:val="pt-BR"/>
        </w:rPr>
        <w:t>a</w:t>
      </w:r>
      <w:proofErr w:type="gramEnd"/>
      <w:r w:rsidRPr="00997EB2">
        <w:rPr>
          <w:u w:val="none"/>
          <w:lang w:val="pt-BR"/>
        </w:rPr>
        <w:t xml:space="preserve"> passagem de dois argumentos, da seguinte forma:</w:t>
      </w:r>
    </w:p>
    <w:p w:rsidR="00FA18CE" w:rsidRPr="00276037" w:rsidRDefault="00FA18CE" w:rsidP="00FA18CE">
      <w:pPr>
        <w:pStyle w:val="Pr-formataoHTML"/>
        <w:jc w:val="center"/>
        <w:rPr>
          <w:rFonts w:ascii="Times New Roman" w:hAnsi="Times New Roman"/>
          <w:sz w:val="22"/>
          <w:szCs w:val="22"/>
          <w:lang w:val="pt-BR"/>
        </w:rPr>
      </w:pPr>
      <w:proofErr w:type="gramStart"/>
      <w:r w:rsidRPr="00276037">
        <w:rPr>
          <w:rFonts w:ascii="Times New Roman" w:hAnsi="Times New Roman"/>
          <w:b/>
          <w:sz w:val="22"/>
          <w:szCs w:val="22"/>
          <w:lang w:val="pt-BR"/>
        </w:rPr>
        <w:t xml:space="preserve">{ </w:t>
      </w:r>
      <w:proofErr w:type="gramEnd"/>
      <w:r w:rsidRPr="00276037">
        <w:rPr>
          <w:rFonts w:ascii="Times New Roman" w:hAnsi="Times New Roman"/>
          <w:b/>
          <w:sz w:val="22"/>
          <w:szCs w:val="22"/>
          <w:lang w:val="pt-BR"/>
        </w:rPr>
        <w:t>$</w:t>
      </w:r>
      <w:proofErr w:type="spellStart"/>
      <w:r w:rsidRPr="00276037">
        <w:rPr>
          <w:rFonts w:ascii="Times New Roman" w:hAnsi="Times New Roman"/>
          <w:b/>
          <w:sz w:val="22"/>
          <w:szCs w:val="22"/>
          <w:lang w:val="pt-BR"/>
        </w:rPr>
        <w:t>ref</w:t>
      </w:r>
      <w:proofErr w:type="spellEnd"/>
      <w:r w:rsidRPr="00276037">
        <w:rPr>
          <w:rFonts w:ascii="Times New Roman" w:hAnsi="Times New Roman"/>
          <w:b/>
          <w:sz w:val="22"/>
          <w:szCs w:val="22"/>
          <w:lang w:val="pt-BR"/>
        </w:rPr>
        <w:t xml:space="preserve"> : &lt;nome da coleção&gt;, $id : &lt;valor do _id&gt;[, $</w:t>
      </w:r>
      <w:proofErr w:type="spellStart"/>
      <w:r w:rsidRPr="00276037">
        <w:rPr>
          <w:rFonts w:ascii="Times New Roman" w:hAnsi="Times New Roman"/>
          <w:b/>
          <w:sz w:val="22"/>
          <w:szCs w:val="22"/>
          <w:lang w:val="pt-BR"/>
        </w:rPr>
        <w:t>db</w:t>
      </w:r>
      <w:proofErr w:type="spellEnd"/>
      <w:r w:rsidRPr="00276037">
        <w:rPr>
          <w:rFonts w:ascii="Times New Roman" w:hAnsi="Times New Roman"/>
          <w:b/>
          <w:sz w:val="22"/>
          <w:szCs w:val="22"/>
          <w:lang w:val="pt-BR"/>
        </w:rPr>
        <w:t xml:space="preserve"> : &lt;nome do database&gt;] }</w:t>
      </w:r>
    </w:p>
    <w:p w:rsidR="00FA18CE" w:rsidRPr="00FB7B41" w:rsidRDefault="00FA18CE" w:rsidP="00FA18CE">
      <w:pPr>
        <w:pStyle w:val="Pr-formataoHTML"/>
        <w:rPr>
          <w:lang w:val="pt-BR"/>
        </w:rPr>
      </w:pPr>
    </w:p>
    <w:p w:rsidR="00FA18CE" w:rsidRPr="00FB7B41" w:rsidRDefault="00FA18CE" w:rsidP="00FA18CE">
      <w:pPr>
        <w:pStyle w:val="Pr-formataoHTML"/>
        <w:rPr>
          <w:lang w:val="pt-BR"/>
        </w:rPr>
      </w:pPr>
    </w:p>
    <w:p w:rsidR="00FA18CE" w:rsidRPr="00997EB2" w:rsidRDefault="00FA18CE" w:rsidP="00FA18CE">
      <w:pPr>
        <w:pStyle w:val="sumario"/>
        <w:numPr>
          <w:ilvl w:val="0"/>
          <w:numId w:val="0"/>
        </w:numPr>
        <w:jc w:val="both"/>
        <w:rPr>
          <w:lang w:val="pt-BR"/>
        </w:rPr>
      </w:pPr>
      <w:r w:rsidRPr="00997EB2">
        <w:rPr>
          <w:lang w:val="pt-BR"/>
        </w:rPr>
        <w:tab/>
        <w:t xml:space="preserve">Outra característica do </w:t>
      </w:r>
      <w:proofErr w:type="gramStart"/>
      <w:r w:rsidRPr="00997EB2">
        <w:rPr>
          <w:lang w:val="pt-BR"/>
        </w:rPr>
        <w:t>MongoDB</w:t>
      </w:r>
      <w:proofErr w:type="gramEnd"/>
      <w:r w:rsidRPr="00997EB2">
        <w:rPr>
          <w:lang w:val="pt-BR"/>
        </w:rPr>
        <w:t xml:space="preserve"> é que ele pode conter qualquer tipo de documento dentro de suas coleções, ou seja, suas coleções não têm um esquema definido, os objetos podem ser completamente diferentes uns dos outros dentro da mesma coleção. Apesar de possível e de ser utilizada por alguns bancos de dados, essa estratégia não é recomendada por razões de processamento.</w:t>
      </w:r>
    </w:p>
    <w:p w:rsidR="00FA18CE" w:rsidRPr="00997EB2" w:rsidRDefault="00FA18CE" w:rsidP="00FA18CE">
      <w:pPr>
        <w:pStyle w:val="sumario"/>
        <w:numPr>
          <w:ilvl w:val="0"/>
          <w:numId w:val="0"/>
        </w:numPr>
        <w:jc w:val="both"/>
        <w:rPr>
          <w:lang w:val="pt-BR"/>
        </w:rPr>
      </w:pPr>
      <w:r w:rsidRPr="00997EB2">
        <w:rPr>
          <w:lang w:val="pt-BR"/>
        </w:rPr>
        <w:tab/>
        <w:t xml:space="preserve">Como exemplo de esquema de um banco é o caso de uma aplicação de um blog. Onde os autores e artigos seriam coleções e os comentários referentes aos artigos </w:t>
      </w:r>
      <w:proofErr w:type="spellStart"/>
      <w:r w:rsidRPr="00997EB2">
        <w:rPr>
          <w:lang w:val="pt-BR"/>
        </w:rPr>
        <w:t>tornariam-se</w:t>
      </w:r>
      <w:proofErr w:type="spellEnd"/>
      <w:r w:rsidRPr="00997EB2">
        <w:rPr>
          <w:lang w:val="pt-BR"/>
        </w:rPr>
        <w:t xml:space="preserve"> documentos inseridos nos documentos </w:t>
      </w:r>
      <w:proofErr w:type="spellStart"/>
      <w:r w:rsidRPr="00997EB2">
        <w:rPr>
          <w:lang w:val="pt-BR"/>
        </w:rPr>
        <w:t>pertecentes</w:t>
      </w:r>
      <w:proofErr w:type="spellEnd"/>
      <w:r w:rsidRPr="00997EB2">
        <w:rPr>
          <w:lang w:val="pt-BR"/>
        </w:rPr>
        <w:t xml:space="preserve"> à coleção de artigos</w:t>
      </w:r>
      <w:commentRangeStart w:id="88"/>
      <w:r w:rsidRPr="00997EB2">
        <w:rPr>
          <w:lang w:val="pt-BR"/>
        </w:rPr>
        <w:t xml:space="preserve"> </w:t>
      </w:r>
      <w:r w:rsidRPr="00001BF5">
        <w:fldChar w:fldCharType="begin"/>
      </w:r>
      <w:r w:rsidRPr="00997EB2">
        <w:rPr>
          <w:lang w:val="pt-BR"/>
        </w:rPr>
        <w:instrText xml:space="preserve"> ADDIN ZOTERO_ITEM {"citationID":"fq45o6dao","citationItems":[{"uri":["http://zotero.org/groups/43707/items/4AR5SJCN"]}]} </w:instrText>
      </w:r>
      <w:r w:rsidRPr="00001BF5">
        <w:fldChar w:fldCharType="separate"/>
      </w:r>
      <w:r w:rsidRPr="00997EB2">
        <w:rPr>
          <w:lang w:val="pt-BR"/>
        </w:rPr>
        <w:t>(MURPHY; VOYER-PERRAULT, 2011)</w:t>
      </w:r>
      <w:r w:rsidRPr="00001BF5">
        <w:fldChar w:fldCharType="end"/>
      </w:r>
      <w:commentRangeEnd w:id="88"/>
      <w:r>
        <w:rPr>
          <w:rStyle w:val="Refdecomentrio"/>
          <w:rFonts w:ascii="Calibri" w:hAnsi="Calibri"/>
        </w:rPr>
        <w:commentReference w:id="88"/>
      </w:r>
      <w:r w:rsidRPr="00997EB2">
        <w:rPr>
          <w:lang w:val="pt-BR"/>
        </w:rPr>
        <w:t xml:space="preserve">. </w:t>
      </w:r>
    </w:p>
    <w:p w:rsidR="00FA18CE" w:rsidRPr="00997EB2" w:rsidRDefault="00FA18CE" w:rsidP="00FA18CE">
      <w:pPr>
        <w:pStyle w:val="sumario"/>
        <w:numPr>
          <w:ilvl w:val="0"/>
          <w:numId w:val="0"/>
        </w:numPr>
        <w:jc w:val="both"/>
        <w:rPr>
          <w:lang w:val="pt-BR"/>
        </w:rPr>
      </w:pPr>
      <w:r w:rsidRPr="00997EB2">
        <w:rPr>
          <w:lang w:val="pt-BR"/>
        </w:rPr>
        <w:tab/>
        <w:t xml:space="preserve">Considerando o exemplo da coleção pessoa, o </w:t>
      </w:r>
      <w:proofErr w:type="gramStart"/>
      <w:r w:rsidRPr="00997EB2">
        <w:rPr>
          <w:lang w:val="pt-BR"/>
        </w:rPr>
        <w:t>MongoDB</w:t>
      </w:r>
      <w:proofErr w:type="gramEnd"/>
      <w:r w:rsidRPr="00997EB2">
        <w:rPr>
          <w:lang w:val="pt-BR"/>
        </w:rPr>
        <w:t xml:space="preserve"> não precisa de nenhum comando para criá-la, por ser um banco livre de esquema. Na </w:t>
      </w:r>
      <w:r w:rsidRPr="007D6B61">
        <w:rPr>
          <w:u w:val="single"/>
        </w:rPr>
        <w:fldChar w:fldCharType="begin"/>
      </w:r>
      <w:r w:rsidRPr="00997EB2">
        <w:rPr>
          <w:u w:val="single"/>
          <w:lang w:val="pt-BR"/>
        </w:rPr>
        <w:instrText xml:space="preserve"> REF _Ref293409313 \h </w:instrText>
      </w:r>
      <w:r w:rsidRPr="007D6B61">
        <w:rPr>
          <w:u w:val="single"/>
        </w:rPr>
      </w:r>
      <w:r w:rsidRPr="007D6B61">
        <w:rPr>
          <w:u w:val="single"/>
        </w:rPr>
        <w:fldChar w:fldCharType="separate"/>
      </w:r>
      <w:r w:rsidRPr="007D6B61">
        <w:rPr>
          <w:u w:val="single"/>
          <w:lang w:val="pt-BR"/>
        </w:rPr>
        <w:t xml:space="preserve">Figura </w:t>
      </w:r>
      <w:r w:rsidRPr="007D6B61">
        <w:rPr>
          <w:noProof/>
          <w:u w:val="single"/>
          <w:lang w:val="pt-BR"/>
        </w:rPr>
        <w:t>12</w:t>
      </w:r>
      <w:r w:rsidRPr="007D6B61">
        <w:rPr>
          <w:u w:val="single"/>
        </w:rPr>
        <w:fldChar w:fldCharType="end"/>
      </w:r>
      <w:r w:rsidRPr="00997EB2">
        <w:rPr>
          <w:lang w:val="pt-BR"/>
        </w:rPr>
        <w:t xml:space="preserve"> é mostrado como ficaria nossa coleção contendo os documentos com informações das pessoas.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mario"/>
              <w:numPr>
                <w:ilvl w:val="0"/>
                <w:numId w:val="0"/>
              </w:numPr>
              <w:jc w:val="center"/>
              <w:rPr>
                <w:rFonts w:cs="Calibri"/>
                <w:lang w:val="pt-BR"/>
              </w:rPr>
            </w:pPr>
            <w:r>
              <w:rPr>
                <w:rFonts w:cs="Calibri"/>
                <w:noProof/>
                <w:lang w:eastAsia="en-US"/>
              </w:rPr>
              <w:lastRenderedPageBreak/>
              <w:drawing>
                <wp:inline distT="0" distB="0" distL="0" distR="0">
                  <wp:extent cx="2990850" cy="2152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90850" cy="2152650"/>
                          </a:xfrm>
                          <a:prstGeom prst="rect">
                            <a:avLst/>
                          </a:prstGeom>
                          <a:noFill/>
                          <a:ln w="9525">
                            <a:noFill/>
                            <a:miter lim="800000"/>
                            <a:headEnd/>
                            <a:tailEnd/>
                          </a:ln>
                        </pic:spPr>
                      </pic:pic>
                    </a:graphicData>
                  </a:graphic>
                </wp:inline>
              </w:drawing>
            </w:r>
          </w:p>
        </w:tc>
      </w:tr>
      <w:tr w:rsidR="00FA18CE" w:rsidRPr="00997EB2" w:rsidTr="00C91C21">
        <w:tc>
          <w:tcPr>
            <w:tcW w:w="5000" w:type="pct"/>
          </w:tcPr>
          <w:p w:rsidR="00FA18CE" w:rsidRPr="003961C6" w:rsidRDefault="00FA18CE" w:rsidP="00C91C21">
            <w:pPr>
              <w:pStyle w:val="Legenda"/>
              <w:jc w:val="both"/>
              <w:rPr>
                <w:lang w:val="pt-BR"/>
              </w:rPr>
            </w:pPr>
            <w:bookmarkStart w:id="89" w:name="_Ref293409313"/>
            <w:bookmarkStart w:id="90" w:name="_Ref293409306"/>
            <w:bookmarkStart w:id="91" w:name="_Toc295923761"/>
            <w:r w:rsidRPr="003961C6">
              <w:rPr>
                <w:lang w:val="pt-BR"/>
              </w:rPr>
              <w:t xml:space="preserve">Figura </w:t>
            </w:r>
            <w:r>
              <w:fldChar w:fldCharType="begin"/>
            </w:r>
            <w:r w:rsidRPr="003961C6">
              <w:rPr>
                <w:lang w:val="pt-BR"/>
              </w:rPr>
              <w:instrText xml:space="preserve"> SEQ Figura \* ARABIC </w:instrText>
            </w:r>
            <w:r>
              <w:fldChar w:fldCharType="separate"/>
            </w:r>
            <w:r>
              <w:rPr>
                <w:noProof/>
                <w:lang w:val="pt-BR"/>
              </w:rPr>
              <w:t>12</w:t>
            </w:r>
            <w:r>
              <w:fldChar w:fldCharType="end"/>
            </w:r>
            <w:bookmarkEnd w:id="89"/>
            <w:r w:rsidRPr="003961C6">
              <w:rPr>
                <w:lang w:val="pt-BR"/>
              </w:rPr>
              <w:t>: Esquema de um documento da coleção de pessoas</w:t>
            </w:r>
            <w:bookmarkEnd w:id="90"/>
            <w:r>
              <w:rPr>
                <w:lang w:val="pt-BR"/>
              </w:rPr>
              <w:t>.</w:t>
            </w:r>
            <w:bookmarkEnd w:id="91"/>
          </w:p>
        </w:tc>
      </w:tr>
    </w:tbl>
    <w:p w:rsidR="00FA18CE" w:rsidRPr="00997EB2" w:rsidRDefault="00FA18CE" w:rsidP="00FA18CE">
      <w:pPr>
        <w:pStyle w:val="sumario"/>
        <w:numPr>
          <w:ilvl w:val="0"/>
          <w:numId w:val="0"/>
        </w:numPr>
        <w:rPr>
          <w:lang w:val="pt-BR"/>
        </w:rPr>
      </w:pPr>
    </w:p>
    <w:p w:rsidR="00FA18CE" w:rsidRDefault="00FA18CE" w:rsidP="00FA18CE">
      <w:pPr>
        <w:pStyle w:val="SubTitulo2"/>
      </w:pPr>
      <w:commentRangeStart w:id="92"/>
      <w:proofErr w:type="spellStart"/>
      <w:r>
        <w:t>Linguagem</w:t>
      </w:r>
      <w:proofErr w:type="spellEnd"/>
      <w:r>
        <w:t xml:space="preserve"> de </w:t>
      </w:r>
      <w:proofErr w:type="spellStart"/>
      <w:r>
        <w:t>Consulta</w:t>
      </w:r>
      <w:commentRangeEnd w:id="92"/>
      <w:proofErr w:type="spellEnd"/>
      <w:r>
        <w:rPr>
          <w:rStyle w:val="Refdecomentrio"/>
          <w:rFonts w:ascii="Calibri" w:hAnsi="Calibri" w:cs="Calibri"/>
          <w:u w:val="none"/>
        </w:rPr>
        <w:commentReference w:id="92"/>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3"/>
      <w:r w:rsidRPr="00997EB2">
        <w:rPr>
          <w:u w:val="none"/>
          <w:lang w:val="pt-BR"/>
        </w:rPr>
        <w:t xml:space="preserve">A linguagem de consulta utilizada pelo </w:t>
      </w:r>
      <w:proofErr w:type="gramStart"/>
      <w:r w:rsidRPr="00997EB2">
        <w:rPr>
          <w:u w:val="none"/>
          <w:lang w:val="pt-BR"/>
        </w:rPr>
        <w:t>MongoDB</w:t>
      </w:r>
      <w:proofErr w:type="gramEnd"/>
      <w:r w:rsidRPr="00997EB2">
        <w:rPr>
          <w:u w:val="none"/>
          <w:lang w:val="pt-BR"/>
        </w:rPr>
        <w:t xml:space="preserve"> é o BSON. BSON são </w:t>
      </w:r>
      <w:commentRangeEnd w:id="93"/>
      <w:r>
        <w:rPr>
          <w:rStyle w:val="Refdecomentrio"/>
          <w:rFonts w:ascii="Calibri" w:hAnsi="Calibri" w:cs="Calibri"/>
          <w:u w:val="none"/>
        </w:rPr>
        <w:commentReference w:id="93"/>
      </w:r>
      <w:r w:rsidRPr="00997EB2">
        <w:rPr>
          <w:u w:val="none"/>
          <w:lang w:val="pt-BR"/>
        </w:rPr>
        <w:t xml:space="preserve">documentos </w:t>
      </w:r>
      <w:proofErr w:type="gramStart"/>
      <w:r w:rsidRPr="00997EB2">
        <w:rPr>
          <w:u w:val="none"/>
          <w:lang w:val="pt-BR"/>
        </w:rPr>
        <w:t xml:space="preserve">no </w:t>
      </w:r>
      <w:proofErr w:type="spellStart"/>
      <w:r w:rsidRPr="00997EB2">
        <w:rPr>
          <w:u w:val="none"/>
          <w:lang w:val="pt-BR"/>
        </w:rPr>
        <w:t>no</w:t>
      </w:r>
      <w:proofErr w:type="spellEnd"/>
      <w:proofErr w:type="gramEnd"/>
      <w:r w:rsidRPr="00997EB2">
        <w:rPr>
          <w:u w:val="none"/>
          <w:lang w:val="pt-BR"/>
        </w:rPr>
        <w:t xml:space="preserve"> formato binário do JSON. Esse documento BSON é gerado pelo </w:t>
      </w:r>
      <w:proofErr w:type="gramStart"/>
      <w:r w:rsidRPr="00997EB2">
        <w:rPr>
          <w:u w:val="none"/>
          <w:lang w:val="pt-BR"/>
        </w:rPr>
        <w:t>MongoDB</w:t>
      </w:r>
      <w:proofErr w:type="gramEnd"/>
      <w:r w:rsidRPr="00997EB2">
        <w:rPr>
          <w:u w:val="none"/>
          <w:lang w:val="pt-BR"/>
        </w:rPr>
        <w:t xml:space="preserve"> através dos documentos JSON enviados pelo cliente. Frequentemente as consultas que poderiam ser feitas com o SQL, podem também ser expressas com o JSON </w:t>
      </w:r>
      <w:r w:rsidRPr="001F3EAB">
        <w:rPr>
          <w:u w:val="none"/>
        </w:rPr>
        <w:fldChar w:fldCharType="begin"/>
      </w:r>
      <w:r w:rsidRPr="00997EB2">
        <w:rPr>
          <w:u w:val="none"/>
          <w:lang w:val="pt-BR"/>
        </w:rPr>
        <w:instrText xml:space="preserve"> ADDIN ZOTERO_ITEM {"citationID":"l8kpga9em","citationItems":[{"uri":["http://zotero.org/groups/43707/items/ZRD9S7SK"]}]} </w:instrText>
      </w:r>
      <w:r w:rsidRPr="001F3EAB">
        <w:rPr>
          <w:u w:val="none"/>
        </w:rPr>
        <w:fldChar w:fldCharType="separate"/>
      </w:r>
      <w:r w:rsidRPr="00997EB2">
        <w:rPr>
          <w:lang w:val="pt-BR"/>
        </w:rPr>
        <w:t>(CHODROW; GILL, 2010)</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commentRangeStart w:id="94"/>
      <w:r w:rsidRPr="00997EB2">
        <w:rPr>
          <w:u w:val="none"/>
          <w:lang w:val="pt-BR"/>
        </w:rPr>
        <w:t xml:space="preserve">JSON é um tipo de documento derivado do </w:t>
      </w:r>
      <w:proofErr w:type="spellStart"/>
      <w:proofErr w:type="gramStart"/>
      <w:r w:rsidRPr="00997EB2">
        <w:rPr>
          <w:u w:val="none"/>
          <w:lang w:val="pt-BR"/>
        </w:rPr>
        <w:t>JavaScript</w:t>
      </w:r>
      <w:proofErr w:type="spellEnd"/>
      <w:proofErr w:type="gramEnd"/>
      <w:r w:rsidRPr="00997EB2">
        <w:rPr>
          <w:u w:val="none"/>
          <w:lang w:val="pt-BR"/>
        </w:rPr>
        <w:t xml:space="preserve"> para representação de estrutura de dados e objetos. Sendo assim é uma linguagem de marcação, como o XML. Apesar de não ser extensível como o XML, o JSON é considerado uma linguagem mais legível para humanos e mais eficiente para máquinas </w:t>
      </w:r>
      <w:commentRangeStart w:id="95"/>
      <w:r w:rsidRPr="001F3EAB">
        <w:rPr>
          <w:u w:val="none"/>
        </w:rPr>
        <w:fldChar w:fldCharType="begin"/>
      </w:r>
      <w:r w:rsidRPr="00997EB2">
        <w:rPr>
          <w:u w:val="none"/>
          <w:lang w:val="pt-BR"/>
        </w:rPr>
        <w:instrText xml:space="preserve"> ADDIN ZOTERO_ITEM {"citationID":"27rkeg1dqa","citationItems":[{"uri":["http://zotero.org/groups/43707/items/WGMGRXZB"]}]} </w:instrText>
      </w:r>
      <w:r w:rsidRPr="001F3EAB">
        <w:rPr>
          <w:u w:val="none"/>
        </w:rPr>
        <w:fldChar w:fldCharType="separate"/>
      </w:r>
      <w:r w:rsidRPr="00997EB2">
        <w:rPr>
          <w:lang w:val="pt-BR"/>
        </w:rPr>
        <w:t>(ECMA INTERNATIONAL, 2006)</w:t>
      </w:r>
      <w:r w:rsidRPr="001F3EAB">
        <w:rPr>
          <w:u w:val="none"/>
        </w:rPr>
        <w:fldChar w:fldCharType="end"/>
      </w:r>
      <w:commentRangeEnd w:id="95"/>
      <w:r>
        <w:rPr>
          <w:rStyle w:val="Refdecomentrio"/>
          <w:rFonts w:ascii="Calibri" w:hAnsi="Calibri" w:cs="Calibri"/>
          <w:u w:val="none"/>
        </w:rPr>
        <w:commentReference w:id="95"/>
      </w:r>
      <w:proofErr w:type="gramStart"/>
      <w:r w:rsidRPr="00997EB2">
        <w:rPr>
          <w:u w:val="none"/>
          <w:lang w:val="pt-BR"/>
        </w:rPr>
        <w:t>.</w:t>
      </w:r>
      <w:commentRangeEnd w:id="94"/>
      <w:proofErr w:type="gramEnd"/>
      <w:r>
        <w:rPr>
          <w:rStyle w:val="Refdecomentrio"/>
          <w:rFonts w:ascii="Calibri" w:hAnsi="Calibri" w:cs="Calibri"/>
          <w:u w:val="none"/>
        </w:rPr>
        <w:commentReference w:id="94"/>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6"/>
      <w:r w:rsidRPr="00997EB2">
        <w:rPr>
          <w:u w:val="none"/>
          <w:lang w:val="pt-BR"/>
        </w:rPr>
        <w:t>O documento JSON é construído sobre as seguintes estruturas:</w:t>
      </w:r>
    </w:p>
    <w:p w:rsidR="00FA18CE" w:rsidRPr="00997EB2" w:rsidRDefault="00FA18CE" w:rsidP="00FA18CE">
      <w:pPr>
        <w:pStyle w:val="SubTitulo2"/>
        <w:numPr>
          <w:ilvl w:val="0"/>
          <w:numId w:val="38"/>
        </w:numPr>
        <w:ind w:left="1426"/>
        <w:jc w:val="both"/>
        <w:rPr>
          <w:u w:val="none"/>
          <w:lang w:val="pt-BR"/>
        </w:rPr>
      </w:pPr>
      <w:r w:rsidRPr="00997EB2">
        <w:rPr>
          <w:u w:val="none"/>
          <w:lang w:val="pt-BR"/>
        </w:rPr>
        <w:t>Coleção de pares chave/valor;</w:t>
      </w:r>
    </w:p>
    <w:p w:rsidR="00FA18CE" w:rsidRPr="00997EB2" w:rsidRDefault="00FA18CE" w:rsidP="00FA18CE">
      <w:pPr>
        <w:pStyle w:val="SubTitulo2"/>
        <w:numPr>
          <w:ilvl w:val="0"/>
          <w:numId w:val="38"/>
        </w:numPr>
        <w:ind w:left="1426"/>
        <w:jc w:val="both"/>
        <w:rPr>
          <w:u w:val="none"/>
          <w:lang w:val="pt-BR"/>
        </w:rPr>
      </w:pPr>
      <w:r w:rsidRPr="00997EB2">
        <w:rPr>
          <w:u w:val="none"/>
          <w:lang w:val="pt-BR"/>
        </w:rPr>
        <w:t>Uma lista de valores ordenada</w:t>
      </w:r>
      <w:commentRangeEnd w:id="96"/>
      <w:r>
        <w:rPr>
          <w:rStyle w:val="Refdecomentrio"/>
          <w:rFonts w:ascii="Calibri" w:hAnsi="Calibri" w:cs="Calibri"/>
          <w:u w:val="none"/>
        </w:rPr>
        <w:commentReference w:id="96"/>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Como exemplo de um documento JSON, temos:</w:t>
      </w:r>
    </w:p>
    <w:p w:rsidR="00FA18CE" w:rsidRPr="00997EB2" w:rsidRDefault="00FA18CE" w:rsidP="00FA18CE">
      <w:pPr>
        <w:pStyle w:val="SubTitulo2"/>
        <w:numPr>
          <w:ilvl w:val="0"/>
          <w:numId w:val="0"/>
        </w:numPr>
        <w:jc w:val="center"/>
        <w:rPr>
          <w:b/>
          <w:u w:val="none"/>
          <w:lang w:val="pt-BR"/>
        </w:rPr>
      </w:pPr>
      <w:r w:rsidRPr="00997EB2">
        <w:rPr>
          <w:b/>
          <w:u w:val="none"/>
          <w:lang w:val="pt-BR"/>
        </w:rPr>
        <w:t>{“</w:t>
      </w:r>
      <w:proofErr w:type="spellStart"/>
      <w:proofErr w:type="gramStart"/>
      <w:r w:rsidRPr="00997EB2">
        <w:rPr>
          <w:b/>
          <w:u w:val="none"/>
          <w:lang w:val="pt-BR"/>
        </w:rPr>
        <w:t>cpf</w:t>
      </w:r>
      <w:proofErr w:type="spellEnd"/>
      <w:proofErr w:type="gramEnd"/>
      <w:r w:rsidRPr="00997EB2">
        <w:rPr>
          <w:b/>
          <w:u w:val="none"/>
          <w:lang w:val="pt-BR"/>
        </w:rPr>
        <w:t>” : “129304229”, “nome”: “João”, “</w:t>
      </w:r>
      <w:proofErr w:type="spellStart"/>
      <w:r w:rsidRPr="00997EB2">
        <w:rPr>
          <w:b/>
          <w:u w:val="none"/>
          <w:lang w:val="pt-BR"/>
        </w:rPr>
        <w:t>data_nascimento</w:t>
      </w:r>
      <w:proofErr w:type="spellEnd"/>
      <w:r w:rsidRPr="00997EB2">
        <w:rPr>
          <w:b/>
          <w:u w:val="none"/>
          <w:lang w:val="pt-BR"/>
        </w:rPr>
        <w:t>” : Date(‘1967,05,17’)}</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Modificadores de consultas são necessários para fazermos consultas por critérios. Esses modificadores podem ser operadores condicionais, ou de operações como </w:t>
      </w:r>
      <w:r w:rsidRPr="00997EB2">
        <w:rPr>
          <w:i/>
          <w:u w:val="none"/>
          <w:lang w:val="pt-BR"/>
        </w:rPr>
        <w:t>in</w:t>
      </w:r>
      <w:r w:rsidRPr="00997EB2">
        <w:rPr>
          <w:u w:val="none"/>
          <w:lang w:val="pt-BR"/>
        </w:rPr>
        <w:t xml:space="preserve">, </w:t>
      </w:r>
      <w:proofErr w:type="spellStart"/>
      <w:r w:rsidRPr="00997EB2">
        <w:rPr>
          <w:i/>
          <w:u w:val="none"/>
          <w:lang w:val="pt-BR"/>
        </w:rPr>
        <w:t>exists</w:t>
      </w:r>
      <w:proofErr w:type="spellEnd"/>
      <w:r w:rsidRPr="00997EB2">
        <w:rPr>
          <w:u w:val="none"/>
          <w:lang w:val="pt-BR"/>
        </w:rPr>
        <w:t>, dentre outras. São operadores que são facilmente resolvidos pelo banco, pois são tratados como parte do documento BSON.</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Mas, se é necessária uma consulta que não seria possível utilizando os modificadores, também é possível a utilização de consultas com </w:t>
      </w:r>
      <w:commentRangeStart w:id="97"/>
      <w:proofErr w:type="spellStart"/>
      <w:r w:rsidRPr="00997EB2">
        <w:rPr>
          <w:i/>
          <w:u w:val="none"/>
          <w:lang w:val="pt-BR"/>
        </w:rPr>
        <w:t>map</w:t>
      </w:r>
      <w:proofErr w:type="spellEnd"/>
      <w:r w:rsidRPr="00997EB2">
        <w:rPr>
          <w:i/>
          <w:u w:val="none"/>
          <w:lang w:val="pt-BR"/>
        </w:rPr>
        <w:t xml:space="preserve"> </w:t>
      </w:r>
      <w:proofErr w:type="spellStart"/>
      <w:r w:rsidRPr="00997EB2">
        <w:rPr>
          <w:i/>
          <w:u w:val="none"/>
          <w:lang w:val="pt-BR"/>
        </w:rPr>
        <w:t>reduce</w:t>
      </w:r>
      <w:commentRangeEnd w:id="97"/>
      <w:proofErr w:type="spellEnd"/>
      <w:r>
        <w:rPr>
          <w:rStyle w:val="Refdecomentrio"/>
          <w:rFonts w:ascii="Calibri" w:hAnsi="Calibri" w:cs="Calibri"/>
          <w:u w:val="none"/>
        </w:rPr>
        <w:commentReference w:id="97"/>
      </w:r>
      <w:r w:rsidRPr="00997EB2">
        <w:rPr>
          <w:i/>
          <w:u w:val="none"/>
          <w:lang w:val="pt-BR"/>
        </w:rPr>
        <w:t xml:space="preserve"> </w:t>
      </w:r>
      <w:r>
        <w:rPr>
          <w:i/>
          <w:u w:val="none"/>
        </w:rPr>
        <w:fldChar w:fldCharType="begin"/>
      </w:r>
      <w:r w:rsidRPr="00997EB2">
        <w:rPr>
          <w:i/>
          <w:u w:val="none"/>
          <w:lang w:val="pt-BR"/>
        </w:rPr>
        <w:instrText xml:space="preserve"> ADDIN ZOTERO_ITEM {"citationID":"vvkfld2d9","citationItems":[{"uri":["http://zotero.org/groups/43707/items/NVD6Z2I2"]}]} </w:instrText>
      </w:r>
      <w:r>
        <w:rPr>
          <w:i/>
          <w:u w:val="none"/>
        </w:rPr>
        <w:fldChar w:fldCharType="separate"/>
      </w:r>
      <w:r w:rsidRPr="00997EB2">
        <w:rPr>
          <w:lang w:val="pt-BR"/>
        </w:rPr>
        <w:t>(DEAN; SANJAY, 2008)</w:t>
      </w:r>
      <w:r>
        <w:rPr>
          <w:i/>
          <w:u w:val="none"/>
        </w:rPr>
        <w:fldChar w:fldCharType="end"/>
      </w:r>
      <w:r w:rsidRPr="00997EB2">
        <w:rPr>
          <w:u w:val="none"/>
          <w:lang w:val="pt-BR"/>
        </w:rPr>
        <w:t xml:space="preserve">. </w:t>
      </w:r>
      <w:proofErr w:type="spellStart"/>
      <w:r w:rsidRPr="00997EB2">
        <w:rPr>
          <w:i/>
          <w:u w:val="none"/>
          <w:lang w:val="pt-BR"/>
        </w:rPr>
        <w:t>Map</w:t>
      </w:r>
      <w:proofErr w:type="spellEnd"/>
      <w:r w:rsidRPr="00997EB2">
        <w:rPr>
          <w:i/>
          <w:u w:val="none"/>
          <w:lang w:val="pt-BR"/>
        </w:rPr>
        <w:t xml:space="preserve"> </w:t>
      </w:r>
      <w:proofErr w:type="spellStart"/>
      <w:r w:rsidRPr="00997EB2">
        <w:rPr>
          <w:i/>
          <w:u w:val="none"/>
          <w:lang w:val="pt-BR"/>
        </w:rPr>
        <w:t>reduce</w:t>
      </w:r>
      <w:proofErr w:type="spellEnd"/>
      <w:r w:rsidRPr="00997EB2">
        <w:rPr>
          <w:u w:val="none"/>
          <w:lang w:val="pt-BR"/>
        </w:rPr>
        <w:t xml:space="preserve">, é uma ferramenta poderosa de processamento de dados e para agregações. Geralmente complicadas de se escrever, são utilizadas quando seria utilizada uma função de </w:t>
      </w:r>
      <w:proofErr w:type="spellStart"/>
      <w:r w:rsidRPr="00997EB2">
        <w:rPr>
          <w:i/>
          <w:u w:val="none"/>
          <w:lang w:val="pt-BR"/>
        </w:rPr>
        <w:t>group</w:t>
      </w:r>
      <w:proofErr w:type="spellEnd"/>
      <w:r w:rsidRPr="00997EB2">
        <w:rPr>
          <w:i/>
          <w:u w:val="none"/>
          <w:lang w:val="pt-BR"/>
        </w:rPr>
        <w:t xml:space="preserve"> </w:t>
      </w:r>
      <w:proofErr w:type="spellStart"/>
      <w:r w:rsidRPr="00997EB2">
        <w:rPr>
          <w:i/>
          <w:u w:val="none"/>
          <w:lang w:val="pt-BR"/>
        </w:rPr>
        <w:t>by</w:t>
      </w:r>
      <w:proofErr w:type="spellEnd"/>
      <w:r w:rsidRPr="00997EB2">
        <w:rPr>
          <w:u w:val="none"/>
          <w:lang w:val="pt-BR"/>
        </w:rPr>
        <w:t xml:space="preserve"> em SQL. No </w:t>
      </w:r>
      <w:proofErr w:type="gramStart"/>
      <w:r w:rsidRPr="00997EB2">
        <w:rPr>
          <w:u w:val="none"/>
          <w:lang w:val="pt-BR"/>
        </w:rPr>
        <w:t>MongoDB</w:t>
      </w:r>
      <w:proofErr w:type="gramEnd"/>
      <w:r w:rsidRPr="00997EB2">
        <w:rPr>
          <w:u w:val="none"/>
          <w:lang w:val="pt-BR"/>
        </w:rPr>
        <w:t xml:space="preserve">, </w:t>
      </w:r>
      <w:commentRangeStart w:id="98"/>
      <w:r w:rsidRPr="00997EB2">
        <w:rPr>
          <w:u w:val="none"/>
          <w:lang w:val="pt-BR"/>
        </w:rPr>
        <w:lastRenderedPageBreak/>
        <w:t>funciona da forma de pegar uma coleção</w:t>
      </w:r>
      <w:commentRangeEnd w:id="98"/>
      <w:r>
        <w:rPr>
          <w:rStyle w:val="Refdecomentrio"/>
          <w:rFonts w:ascii="Calibri" w:hAnsi="Calibri" w:cs="Calibri"/>
          <w:u w:val="none"/>
        </w:rPr>
        <w:commentReference w:id="98"/>
      </w:r>
      <w:r w:rsidRPr="00997EB2">
        <w:rPr>
          <w:u w:val="none"/>
          <w:lang w:val="pt-BR"/>
        </w:rPr>
        <w:t xml:space="preserve">, processar segundo a função e então retornar uma nova coleção com o resultado. </w:t>
      </w:r>
    </w:p>
    <w:p w:rsidR="00FA18CE" w:rsidRPr="00997EB2" w:rsidRDefault="00FA18CE" w:rsidP="00FA18CE">
      <w:pPr>
        <w:pStyle w:val="SubTitulo2"/>
        <w:numPr>
          <w:ilvl w:val="0"/>
          <w:numId w:val="0"/>
        </w:numPr>
        <w:jc w:val="both"/>
        <w:rPr>
          <w:u w:val="none"/>
          <w:lang w:val="pt-BR"/>
        </w:rPr>
      </w:pPr>
      <w:r w:rsidRPr="00997EB2">
        <w:rPr>
          <w:u w:val="none"/>
          <w:lang w:val="pt-BR"/>
        </w:rPr>
        <w:tab/>
      </w:r>
      <w:commentRangeStart w:id="99"/>
      <w:r w:rsidRPr="00997EB2">
        <w:rPr>
          <w:u w:val="none"/>
          <w:lang w:val="pt-BR"/>
        </w:rPr>
        <w:t xml:space="preserve">Apesar </w:t>
      </w:r>
      <w:proofErr w:type="gramStart"/>
      <w:r w:rsidRPr="00997EB2">
        <w:rPr>
          <w:u w:val="none"/>
          <w:lang w:val="pt-BR"/>
        </w:rPr>
        <w:t xml:space="preserve">do </w:t>
      </w:r>
      <w:proofErr w:type="spellStart"/>
      <w:r w:rsidRPr="00997EB2">
        <w:rPr>
          <w:i/>
          <w:u w:val="none"/>
          <w:lang w:val="pt-BR"/>
        </w:rPr>
        <w:t>map</w:t>
      </w:r>
      <w:proofErr w:type="spellEnd"/>
      <w:r w:rsidRPr="00997EB2">
        <w:rPr>
          <w:i/>
          <w:u w:val="none"/>
          <w:lang w:val="pt-BR"/>
        </w:rPr>
        <w:t xml:space="preserve"> </w:t>
      </w:r>
      <w:proofErr w:type="spellStart"/>
      <w:r w:rsidRPr="00997EB2">
        <w:rPr>
          <w:i/>
          <w:u w:val="none"/>
          <w:lang w:val="pt-BR"/>
        </w:rPr>
        <w:t>reduce</w:t>
      </w:r>
      <w:proofErr w:type="spellEnd"/>
      <w:r w:rsidRPr="00997EB2">
        <w:rPr>
          <w:i/>
          <w:u w:val="none"/>
          <w:lang w:val="pt-BR"/>
        </w:rPr>
        <w:t xml:space="preserve"> </w:t>
      </w:r>
      <w:r w:rsidRPr="00997EB2">
        <w:rPr>
          <w:u w:val="none"/>
          <w:lang w:val="pt-BR"/>
        </w:rPr>
        <w:t>ser</w:t>
      </w:r>
      <w:proofErr w:type="gramEnd"/>
      <w:r w:rsidRPr="00997EB2">
        <w:rPr>
          <w:u w:val="none"/>
          <w:lang w:val="pt-BR"/>
        </w:rPr>
        <w:t xml:space="preserve"> uma ferramenta poderosa, ela apresenta um desempenho ruim para resultados em tempo real. Devendo-se ao fato da limitação do motor do </w:t>
      </w:r>
      <w:proofErr w:type="spellStart"/>
      <w:proofErr w:type="gramStart"/>
      <w:r w:rsidRPr="00997EB2">
        <w:rPr>
          <w:u w:val="none"/>
          <w:lang w:val="pt-BR"/>
        </w:rPr>
        <w:t>JavaScript</w:t>
      </w:r>
      <w:proofErr w:type="spellEnd"/>
      <w:proofErr w:type="gramEnd"/>
      <w:r w:rsidRPr="00997EB2">
        <w:rPr>
          <w:u w:val="none"/>
          <w:lang w:val="pt-BR"/>
        </w:rPr>
        <w:t xml:space="preserve">, o </w:t>
      </w:r>
      <w:proofErr w:type="spellStart"/>
      <w:r w:rsidRPr="00997EB2">
        <w:rPr>
          <w:i/>
          <w:u w:val="none"/>
          <w:lang w:val="pt-BR"/>
        </w:rPr>
        <w:t>map</w:t>
      </w:r>
      <w:proofErr w:type="spellEnd"/>
      <w:r w:rsidRPr="00997EB2">
        <w:rPr>
          <w:i/>
          <w:u w:val="none"/>
          <w:lang w:val="pt-BR"/>
        </w:rPr>
        <w:t xml:space="preserve"> </w:t>
      </w:r>
      <w:proofErr w:type="spellStart"/>
      <w:r w:rsidRPr="00997EB2">
        <w:rPr>
          <w:i/>
          <w:u w:val="none"/>
          <w:lang w:val="pt-BR"/>
        </w:rPr>
        <w:t>reduce</w:t>
      </w:r>
      <w:proofErr w:type="spellEnd"/>
      <w:r w:rsidRPr="00997EB2">
        <w:rPr>
          <w:u w:val="none"/>
          <w:lang w:val="pt-BR"/>
        </w:rPr>
        <w:t xml:space="preserve"> pode ser apenas executado em  uma </w:t>
      </w:r>
      <w:r w:rsidRPr="00997EB2">
        <w:rPr>
          <w:i/>
          <w:u w:val="none"/>
          <w:lang w:val="pt-BR"/>
        </w:rPr>
        <w:t>thread</w:t>
      </w:r>
      <w:r w:rsidRPr="00997EB2">
        <w:rPr>
          <w:u w:val="none"/>
          <w:lang w:val="pt-BR"/>
        </w:rPr>
        <w:t xml:space="preserve">, logo não aproveita dos vários núcleos que os processadores atuais possuem. Além de não permitir que outros processos sejam executados em paralelo </w:t>
      </w:r>
      <w:r w:rsidRPr="001F3EAB">
        <w:rPr>
          <w:u w:val="none"/>
        </w:rPr>
        <w:fldChar w:fldCharType="begin"/>
      </w:r>
      <w:r w:rsidRPr="00997EB2">
        <w:rPr>
          <w:u w:val="none"/>
          <w:lang w:val="pt-BR"/>
        </w:rPr>
        <w:instrText xml:space="preserve"> ADDIN ZOTERO_ITEM {"citationID":"hco639mfk","citationItems":[{"uri":["http://zotero.org/groups/43707/items/IBPAAJEQ"]}]} </w:instrText>
      </w:r>
      <w:r w:rsidRPr="001F3EAB">
        <w:rPr>
          <w:u w:val="none"/>
        </w:rPr>
        <w:fldChar w:fldCharType="separate"/>
      </w:r>
      <w:r w:rsidRPr="00997EB2">
        <w:rPr>
          <w:lang w:val="pt-BR"/>
        </w:rPr>
        <w:t>(HOROWITZ; STEARN, 2011)</w:t>
      </w:r>
      <w:r w:rsidRPr="001F3EAB">
        <w:rPr>
          <w:u w:val="none"/>
        </w:rPr>
        <w:fldChar w:fldCharType="end"/>
      </w:r>
      <w:proofErr w:type="gramStart"/>
      <w:r w:rsidRPr="00997EB2">
        <w:rPr>
          <w:u w:val="none"/>
          <w:lang w:val="pt-BR"/>
        </w:rPr>
        <w:t>.</w:t>
      </w:r>
      <w:commentRangeEnd w:id="99"/>
      <w:proofErr w:type="gramEnd"/>
      <w:r>
        <w:rPr>
          <w:rStyle w:val="Refdecomentrio"/>
          <w:rFonts w:ascii="Calibri" w:hAnsi="Calibri" w:cs="Calibri"/>
          <w:u w:val="none"/>
        </w:rPr>
        <w:commentReference w:id="99"/>
      </w:r>
    </w:p>
    <w:p w:rsidR="00FA18CE" w:rsidRPr="00997EB2" w:rsidRDefault="00FA18CE" w:rsidP="00FA18CE">
      <w:pPr>
        <w:pStyle w:val="SubTitulo2"/>
        <w:numPr>
          <w:ilvl w:val="0"/>
          <w:numId w:val="0"/>
        </w:numPr>
        <w:jc w:val="both"/>
        <w:rPr>
          <w:u w:val="none"/>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Os índices no </w:t>
      </w:r>
      <w:proofErr w:type="gramStart"/>
      <w:r w:rsidRPr="00997EB2">
        <w:rPr>
          <w:u w:val="none"/>
          <w:lang w:val="pt-BR"/>
        </w:rPr>
        <w:t>MongoDB</w:t>
      </w:r>
      <w:proofErr w:type="gramEnd"/>
      <w:r w:rsidRPr="00997EB2">
        <w:rPr>
          <w:u w:val="none"/>
          <w:lang w:val="pt-BR"/>
        </w:rPr>
        <w:t xml:space="preserve"> funcionam de maneira muito semelhante aos índices nos banco relacionais.</w:t>
      </w:r>
      <w:commentRangeStart w:id="100"/>
      <w:r w:rsidRPr="00997EB2">
        <w:rPr>
          <w:u w:val="none"/>
          <w:lang w:val="pt-BR"/>
        </w:rPr>
        <w:t xml:space="preserve"> Logo </w:t>
      </w:r>
      <w:commentRangeEnd w:id="100"/>
      <w:r>
        <w:rPr>
          <w:rStyle w:val="Refdecomentrio"/>
          <w:rFonts w:ascii="Calibri" w:hAnsi="Calibri" w:cs="Calibri"/>
          <w:u w:val="none"/>
        </w:rPr>
        <w:commentReference w:id="100"/>
      </w:r>
      <w:r w:rsidRPr="00997EB2">
        <w:rPr>
          <w:u w:val="none"/>
          <w:lang w:val="pt-BR"/>
        </w:rPr>
        <w:t xml:space="preserve">a maioria dos conceitos e materiais sobre indexação para bancos relacionais também podem ser utilizados com o </w:t>
      </w:r>
      <w:proofErr w:type="gramStart"/>
      <w:r w:rsidRPr="00997EB2">
        <w:rPr>
          <w:u w:val="none"/>
          <w:lang w:val="pt-BR"/>
        </w:rPr>
        <w:t>MongoDB</w:t>
      </w:r>
      <w:proofErr w:type="gramEnd"/>
      <w:r w:rsidRPr="00997EB2">
        <w:rPr>
          <w:u w:val="none"/>
          <w:lang w:val="pt-BR"/>
        </w:rPr>
        <w:t xml:space="preserve"> </w:t>
      </w:r>
      <w:r w:rsidRPr="001F3EAB">
        <w:rPr>
          <w:u w:val="none"/>
        </w:rPr>
        <w:fldChar w:fldCharType="begin"/>
      </w:r>
      <w:r w:rsidRPr="00997EB2">
        <w:rPr>
          <w:u w:val="none"/>
          <w:lang w:val="pt-BR"/>
        </w:rPr>
        <w:instrText xml:space="preserve"> ADDIN ZOTERO_ITEM {"citationID":"u9fg2f9dd","citationItems":[{"locator":"5","label":"chapter","uri":["http://zotero.org/groups/43707/items/6PJ5EWQU"]}]} </w:instrText>
      </w:r>
      <w:r w:rsidRPr="001F3EAB">
        <w:rPr>
          <w:u w:val="none"/>
        </w:rPr>
        <w:fldChar w:fldCharType="separate"/>
      </w:r>
      <w:r w:rsidRPr="00997EB2">
        <w:rPr>
          <w:lang w:val="pt-BR"/>
        </w:rPr>
        <w:t>(CHODROW; DIROLF, 2010, cap. 5)</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índice é uma estrutura de dados que coleta informações sobre o valor de um determinado campo do documento, implementada em Árvore-B e utilizada pelo otimizador de consultas do </w:t>
      </w:r>
      <w:proofErr w:type="gramStart"/>
      <w:r w:rsidRPr="00997EB2">
        <w:rPr>
          <w:u w:val="none"/>
          <w:lang w:val="pt-BR"/>
        </w:rPr>
        <w:t>MongoDB</w:t>
      </w:r>
      <w:proofErr w:type="gramEnd"/>
      <w:r w:rsidRPr="00997EB2">
        <w:rPr>
          <w:u w:val="none"/>
          <w:lang w:val="pt-BR"/>
        </w:rPr>
        <w:t xml:space="preserve"> para rapidamente ordenar os documentos da coleção </w:t>
      </w:r>
      <w:r w:rsidRPr="001F3EAB">
        <w:rPr>
          <w:u w:val="none"/>
        </w:rPr>
        <w:fldChar w:fldCharType="begin"/>
      </w:r>
      <w:r w:rsidRPr="00997EB2">
        <w:rPr>
          <w:u w:val="none"/>
          <w:lang w:val="pt-BR"/>
        </w:rPr>
        <w:instrText xml:space="preserve"> ADDIN ZOTERO_ITEM {"citationID":"23ncrlmjo9","citationItems":[{"uri":["http://zotero.org/groups/43707/items/NXGB9CSE"]}]} </w:instrText>
      </w:r>
      <w:r w:rsidRPr="001F3EAB">
        <w:rPr>
          <w:u w:val="none"/>
        </w:rPr>
        <w:fldChar w:fldCharType="separate"/>
      </w:r>
      <w:r w:rsidRPr="00997EB2">
        <w:rPr>
          <w:lang w:val="pt-BR"/>
        </w:rPr>
        <w:t>(MURPHY; MERRIMAN)</w:t>
      </w:r>
      <w:r w:rsidRPr="001F3EAB">
        <w:rPr>
          <w:u w:val="none"/>
        </w:rPr>
        <w:fldChar w:fldCharType="end"/>
      </w:r>
      <w:r w:rsidRPr="00997EB2">
        <w:rPr>
          <w:u w:val="none"/>
          <w:lang w:val="pt-BR"/>
        </w:rPr>
        <w:t>.</w:t>
      </w:r>
    </w:p>
    <w:p w:rsidR="00FA18CE" w:rsidRPr="00997EB2" w:rsidRDefault="00FA18CE" w:rsidP="00FA18CE">
      <w:pPr>
        <w:pStyle w:val="SubTitulo2"/>
        <w:numPr>
          <w:ilvl w:val="0"/>
          <w:numId w:val="0"/>
        </w:numPr>
        <w:jc w:val="both"/>
        <w:rPr>
          <w:u w:val="none"/>
          <w:lang w:val="pt-BR"/>
        </w:rPr>
      </w:pPr>
      <w:r w:rsidRPr="00997EB2">
        <w:rPr>
          <w:u w:val="none"/>
          <w:lang w:val="pt-BR"/>
        </w:rPr>
        <w:tab/>
        <w:t xml:space="preserve">Quando uma única chave é utilizada na consulta, esta chave pode ser indexada para melhorar o desempenho da consulta. Entretanto, se o campo não está sendo chamado no método </w:t>
      </w:r>
      <w:proofErr w:type="spellStart"/>
      <w:r w:rsidRPr="00997EB2">
        <w:rPr>
          <w:i/>
          <w:u w:val="none"/>
          <w:lang w:val="pt-BR"/>
        </w:rPr>
        <w:t>find</w:t>
      </w:r>
      <w:proofErr w:type="spellEnd"/>
      <w:r w:rsidRPr="00997EB2">
        <w:rPr>
          <w:u w:val="none"/>
          <w:lang w:val="pt-BR"/>
        </w:rPr>
        <w:t>,</w:t>
      </w:r>
      <w:r w:rsidRPr="00997EB2">
        <w:rPr>
          <w:i/>
          <w:u w:val="none"/>
          <w:lang w:val="pt-BR"/>
        </w:rPr>
        <w:t xml:space="preserve"> </w:t>
      </w:r>
      <w:r w:rsidRPr="00997EB2">
        <w:rPr>
          <w:u w:val="none"/>
          <w:lang w:val="pt-BR"/>
        </w:rPr>
        <w:t xml:space="preserve">o índice não irá melhorar a desempenho </w:t>
      </w:r>
      <w:r>
        <w:rPr>
          <w:rStyle w:val="Refdecomentrio"/>
          <w:rFonts w:ascii="Calibri" w:hAnsi="Calibri" w:cs="Calibri"/>
          <w:u w:val="none"/>
        </w:rPr>
        <w:commentReference w:id="101"/>
      </w:r>
      <w:r w:rsidRPr="00997EB2">
        <w:rPr>
          <w:u w:val="none"/>
          <w:lang w:val="pt-BR"/>
        </w:rPr>
        <w:t>da consulta.</w:t>
      </w:r>
      <w:r w:rsidRPr="00997EB2">
        <w:rPr>
          <w:i/>
          <w:u w:val="none"/>
          <w:lang w:val="pt-BR"/>
        </w:rPr>
        <w:t xml:space="preserve"> </w:t>
      </w:r>
      <w:r w:rsidRPr="00997EB2">
        <w:rPr>
          <w:u w:val="none"/>
          <w:lang w:val="pt-BR"/>
        </w:rPr>
        <w:t xml:space="preserve">Para criar um índice no </w:t>
      </w:r>
      <w:proofErr w:type="gramStart"/>
      <w:r w:rsidRPr="00997EB2">
        <w:rPr>
          <w:u w:val="none"/>
          <w:lang w:val="pt-BR"/>
        </w:rPr>
        <w:t>MongoDB</w:t>
      </w:r>
      <w:proofErr w:type="gramEnd"/>
      <w:r w:rsidRPr="00997EB2">
        <w:rPr>
          <w:u w:val="none"/>
          <w:lang w:val="pt-BR"/>
        </w:rPr>
        <w:t xml:space="preserve">, basta utilizar o método </w:t>
      </w:r>
      <w:proofErr w:type="spellStart"/>
      <w:r w:rsidRPr="00997EB2">
        <w:rPr>
          <w:i/>
          <w:u w:val="none"/>
          <w:lang w:val="pt-BR"/>
        </w:rPr>
        <w:t>ensureIndex</w:t>
      </w:r>
      <w:proofErr w:type="spellEnd"/>
      <w:r w:rsidRPr="00997EB2">
        <w:rPr>
          <w:u w:val="none"/>
          <w:lang w:val="pt-BR"/>
        </w:rPr>
        <w:t xml:space="preserve">, indicar quais campos serão indexados e indicar se o índice é ascendente (com o parâmetro 1) ou descendente (com o parâmetro -1). Para adicionar um índice em </w:t>
      </w:r>
      <w:commentRangeStart w:id="102"/>
      <w:r w:rsidRPr="00997EB2">
        <w:rPr>
          <w:u w:val="none"/>
          <w:lang w:val="pt-BR"/>
        </w:rPr>
        <w:t>no campo</w:t>
      </w:r>
      <w:commentRangeEnd w:id="102"/>
      <w:r>
        <w:rPr>
          <w:rStyle w:val="Refdecomentrio"/>
          <w:rFonts w:ascii="Calibri" w:hAnsi="Calibri" w:cs="Calibri"/>
          <w:u w:val="none"/>
        </w:rPr>
        <w:commentReference w:id="102"/>
      </w:r>
      <w:r w:rsidRPr="00997EB2">
        <w:rPr>
          <w:u w:val="none"/>
          <w:lang w:val="pt-BR"/>
        </w:rPr>
        <w:t xml:space="preserve"> </w:t>
      </w:r>
      <w:proofErr w:type="spellStart"/>
      <w:proofErr w:type="gramStart"/>
      <w:r w:rsidRPr="00997EB2">
        <w:rPr>
          <w:u w:val="none"/>
          <w:lang w:val="pt-BR"/>
        </w:rPr>
        <w:t>cpf</w:t>
      </w:r>
      <w:proofErr w:type="spellEnd"/>
      <w:proofErr w:type="gramEnd"/>
      <w:r w:rsidRPr="00997EB2">
        <w:rPr>
          <w:u w:val="none"/>
          <w:lang w:val="pt-BR"/>
        </w:rPr>
        <w:t xml:space="preserve"> do documento da </w:t>
      </w:r>
      <w:r>
        <w:rPr>
          <w:u w:val="none"/>
        </w:rPr>
        <w:fldChar w:fldCharType="begin"/>
      </w:r>
      <w:r w:rsidRPr="00997EB2">
        <w:rPr>
          <w:u w:val="none"/>
          <w:lang w:val="pt-BR"/>
        </w:rPr>
        <w:instrText xml:space="preserve"> REF _Ref293409313 \h </w:instrText>
      </w:r>
      <w:r>
        <w:rPr>
          <w:u w:val="none"/>
        </w:rPr>
      </w:r>
      <w:r>
        <w:rPr>
          <w:u w:val="none"/>
        </w:rPr>
        <w:fldChar w:fldCharType="separate"/>
      </w:r>
      <w:r w:rsidRPr="00997EB2">
        <w:rPr>
          <w:lang w:val="pt-BR"/>
        </w:rPr>
        <w:t xml:space="preserve">Figura </w:t>
      </w:r>
      <w:r w:rsidRPr="00997EB2">
        <w:rPr>
          <w:noProof/>
          <w:lang w:val="pt-BR"/>
        </w:rPr>
        <w:t>13</w:t>
      </w:r>
      <w:r>
        <w:rPr>
          <w:u w:val="none"/>
        </w:rPr>
        <w:fldChar w:fldCharType="end"/>
      </w:r>
      <w:r w:rsidRPr="00997EB2">
        <w:rPr>
          <w:u w:val="none"/>
          <w:lang w:val="pt-BR"/>
        </w:rPr>
        <w:t>, devemos utilizar o seguinte comando:</w:t>
      </w:r>
    </w:p>
    <w:p w:rsidR="00FA18CE" w:rsidRPr="00997EB2" w:rsidRDefault="00FA18CE" w:rsidP="00FA18CE">
      <w:pPr>
        <w:pStyle w:val="SubTitulo2"/>
        <w:numPr>
          <w:ilvl w:val="0"/>
          <w:numId w:val="0"/>
        </w:numPr>
        <w:jc w:val="center"/>
        <w:rPr>
          <w:b/>
          <w:u w:val="none"/>
          <w:lang w:val="pt-BR"/>
        </w:rPr>
      </w:pPr>
      <w:proofErr w:type="spellStart"/>
      <w:proofErr w:type="gramStart"/>
      <w:r w:rsidRPr="00997EB2">
        <w:rPr>
          <w:b/>
          <w:u w:val="none"/>
          <w:lang w:val="pt-BR"/>
        </w:rPr>
        <w:t>db</w:t>
      </w:r>
      <w:proofErr w:type="gramEnd"/>
      <w:r w:rsidRPr="00997EB2">
        <w:rPr>
          <w:b/>
          <w:u w:val="none"/>
          <w:lang w:val="pt-BR"/>
        </w:rPr>
        <w:t>.pessoas.ensureIndex</w:t>
      </w:r>
      <w:proofErr w:type="spellEnd"/>
      <w:r w:rsidRPr="00997EB2">
        <w:rPr>
          <w:b/>
          <w:u w:val="none"/>
          <w:lang w:val="pt-BR"/>
        </w:rPr>
        <w:t>({‘</w:t>
      </w:r>
      <w:proofErr w:type="spellStart"/>
      <w:r w:rsidRPr="00997EB2">
        <w:rPr>
          <w:b/>
          <w:u w:val="none"/>
          <w:lang w:val="pt-BR"/>
        </w:rPr>
        <w:t>cpf</w:t>
      </w:r>
      <w:proofErr w:type="spellEnd"/>
      <w:r w:rsidRPr="00997EB2">
        <w:rPr>
          <w:b/>
          <w:u w:val="none"/>
          <w:lang w:val="pt-BR"/>
        </w:rPr>
        <w:t>’ : 1});</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w:t>
      </w:r>
      <w:proofErr w:type="gramStart"/>
      <w:r w:rsidRPr="00997EB2">
        <w:rPr>
          <w:u w:val="none"/>
          <w:lang w:val="pt-BR"/>
        </w:rPr>
        <w:t>MongoDB</w:t>
      </w:r>
      <w:proofErr w:type="gramEnd"/>
      <w:r w:rsidRPr="00997EB2">
        <w:rPr>
          <w:u w:val="none"/>
          <w:lang w:val="pt-BR"/>
        </w:rPr>
        <w:t xml:space="preserve"> suporta chaves únicas, índices compostos e índice em qualquer campo do documento, inclusive nos documentos inseridos e índices </w:t>
      </w:r>
      <w:proofErr w:type="spellStart"/>
      <w:r w:rsidRPr="00997EB2">
        <w:rPr>
          <w:u w:val="none"/>
          <w:lang w:val="pt-BR"/>
        </w:rPr>
        <w:t>geoespaciais</w:t>
      </w:r>
      <w:proofErr w:type="spellEnd"/>
      <w:r w:rsidRPr="00997EB2">
        <w:rPr>
          <w:u w:val="none"/>
          <w:lang w:val="pt-BR"/>
        </w:rPr>
        <w:t xml:space="preserve">. O </w:t>
      </w:r>
      <w:proofErr w:type="gramStart"/>
      <w:r w:rsidRPr="00997EB2">
        <w:rPr>
          <w:u w:val="none"/>
          <w:lang w:val="pt-BR"/>
        </w:rPr>
        <w:t>MongoDB</w:t>
      </w:r>
      <w:proofErr w:type="gramEnd"/>
      <w:r w:rsidRPr="00997EB2">
        <w:rPr>
          <w:u w:val="none"/>
          <w:lang w:val="pt-BR"/>
        </w:rPr>
        <w:t>, também permite índices esparsos, permitindo assim consultas utilizando o índice em coleções onde nem todos documentos possuem o campo indexado, tendo apenas como limitação não possuir mais de um campo indexado</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Índices também podem ser utilizados </w:t>
      </w:r>
      <w:commentRangeStart w:id="103"/>
      <w:r w:rsidRPr="00997EB2">
        <w:rPr>
          <w:u w:val="none"/>
          <w:lang w:val="pt-BR"/>
        </w:rPr>
        <w:t>para retornar o resultado de uma consulta</w:t>
      </w:r>
      <w:commentRangeEnd w:id="103"/>
      <w:r>
        <w:rPr>
          <w:rStyle w:val="Refdecomentrio"/>
          <w:rFonts w:ascii="Calibri" w:hAnsi="Calibri" w:cs="Calibri"/>
          <w:u w:val="none"/>
        </w:rPr>
        <w:commentReference w:id="103"/>
      </w:r>
      <w:r w:rsidRPr="00997EB2">
        <w:rPr>
          <w:u w:val="none"/>
          <w:lang w:val="pt-BR"/>
        </w:rPr>
        <w:t xml:space="preserve"> ao</w:t>
      </w:r>
      <w:commentRangeStart w:id="104"/>
      <w:r w:rsidRPr="00997EB2">
        <w:rPr>
          <w:u w:val="none"/>
          <w:lang w:val="pt-BR"/>
        </w:rPr>
        <w:t xml:space="preserve"> limitar </w:t>
      </w:r>
      <w:commentRangeEnd w:id="104"/>
      <w:r>
        <w:rPr>
          <w:rStyle w:val="Refdecomentrio"/>
          <w:rFonts w:ascii="Calibri" w:hAnsi="Calibri" w:cs="Calibri"/>
          <w:u w:val="none"/>
        </w:rPr>
        <w:commentReference w:id="104"/>
      </w:r>
      <w:r w:rsidRPr="00997EB2">
        <w:rPr>
          <w:u w:val="none"/>
          <w:lang w:val="pt-BR"/>
        </w:rPr>
        <w:t>os campos da consulta para apenas os de um índice existente</w:t>
      </w:r>
      <w:proofErr w:type="gramStart"/>
      <w:r w:rsidRPr="00997EB2">
        <w:rPr>
          <w:u w:val="none"/>
          <w:lang w:val="pt-BR"/>
        </w:rPr>
        <w:t>..</w:t>
      </w:r>
      <w:proofErr w:type="gramEnd"/>
      <w:r w:rsidRPr="00997EB2">
        <w:rPr>
          <w:u w:val="none"/>
          <w:lang w:val="pt-BR"/>
        </w:rPr>
        <w:t xml:space="preserve"> Outra característica do </w:t>
      </w:r>
      <w:proofErr w:type="gramStart"/>
      <w:r w:rsidRPr="00997EB2">
        <w:rPr>
          <w:u w:val="none"/>
          <w:lang w:val="pt-BR"/>
        </w:rPr>
        <w:t>MongoDB</w:t>
      </w:r>
      <w:proofErr w:type="gramEnd"/>
      <w:r w:rsidRPr="00997EB2">
        <w:rPr>
          <w:u w:val="none"/>
          <w:lang w:val="pt-BR"/>
        </w:rPr>
        <w:t xml:space="preserve"> é que um índice único, por padrão, é criado no campo ‘_id’.</w:t>
      </w:r>
      <w:commentRangeStart w:id="105"/>
      <w:r w:rsidRPr="00997EB2">
        <w:rPr>
          <w:u w:val="none"/>
          <w:lang w:val="pt-BR"/>
        </w:rPr>
        <w:t xml:space="preserve"> Esse índice não será criado apenas </w:t>
      </w:r>
      <w:commentRangeEnd w:id="105"/>
      <w:r>
        <w:rPr>
          <w:rStyle w:val="Refdecomentrio"/>
          <w:rFonts w:ascii="Calibri" w:hAnsi="Calibri" w:cs="Calibri"/>
          <w:u w:val="none"/>
        </w:rPr>
        <w:commentReference w:id="105"/>
      </w:r>
      <w:r w:rsidRPr="00997EB2">
        <w:rPr>
          <w:u w:val="none"/>
          <w:lang w:val="pt-BR"/>
        </w:rPr>
        <w:t xml:space="preserve"> </w:t>
      </w:r>
      <w:commentRangeStart w:id="106"/>
      <w:r w:rsidRPr="00997EB2">
        <w:rPr>
          <w:u w:val="none"/>
          <w:lang w:val="pt-BR"/>
        </w:rPr>
        <w:t xml:space="preserve">caso a coleção </w:t>
      </w:r>
      <w:commentRangeEnd w:id="106"/>
      <w:r w:rsidRPr="00997EB2">
        <w:rPr>
          <w:u w:val="none"/>
          <w:lang w:val="pt-BR"/>
        </w:rPr>
        <w:t xml:space="preserve">seja </w:t>
      </w:r>
      <w:r>
        <w:rPr>
          <w:rStyle w:val="Refdecomentrio"/>
          <w:rFonts w:ascii="Calibri" w:hAnsi="Calibri" w:cs="Calibri"/>
          <w:u w:val="none"/>
        </w:rPr>
        <w:commentReference w:id="106"/>
      </w:r>
      <w:proofErr w:type="spellStart"/>
      <w:proofErr w:type="gramStart"/>
      <w:r w:rsidRPr="00997EB2">
        <w:rPr>
          <w:i/>
          <w:u w:val="none"/>
          <w:lang w:val="pt-BR"/>
        </w:rPr>
        <w:t>capped,</w:t>
      </w:r>
      <w:proofErr w:type="gramEnd"/>
      <w:r w:rsidRPr="00997EB2">
        <w:rPr>
          <w:u w:val="none"/>
          <w:lang w:val="pt-BR"/>
        </w:rPr>
        <w:t>que</w:t>
      </w:r>
      <w:proofErr w:type="spellEnd"/>
      <w:r w:rsidRPr="00997EB2">
        <w:rPr>
          <w:u w:val="none"/>
          <w:lang w:val="pt-BR"/>
        </w:rPr>
        <w:t xml:space="preserve"> é um tipo especial de coleção.</w:t>
      </w:r>
    </w:p>
    <w:p w:rsidR="00FA18CE" w:rsidRPr="00997EB2" w:rsidRDefault="00FA18CE" w:rsidP="00FA18CE">
      <w:pPr>
        <w:pStyle w:val="SubTitulo2"/>
        <w:numPr>
          <w:ilvl w:val="0"/>
          <w:numId w:val="0"/>
        </w:numPr>
        <w:ind w:firstLine="708"/>
        <w:jc w:val="both"/>
        <w:rPr>
          <w:lang w:val="pt-BR"/>
        </w:rPr>
      </w:pPr>
      <w:r w:rsidRPr="00997EB2">
        <w:rPr>
          <w:u w:val="none"/>
          <w:lang w:val="pt-BR"/>
        </w:rPr>
        <w:t>A desvantagem de criar índices é que este causa uma sobrecarga nas inserções, modificações e exclusões. Isto se deve ao banco além da operação, precisar também alterar os índices, por isso não é recomendada a indexação de todos os campos da coleção.</w:t>
      </w:r>
    </w:p>
    <w:p w:rsidR="00FA18CE" w:rsidRPr="00997EB2" w:rsidRDefault="00FA18CE" w:rsidP="00FA18CE">
      <w:pPr>
        <w:pStyle w:val="SubTitulo2"/>
        <w:numPr>
          <w:ilvl w:val="0"/>
          <w:numId w:val="0"/>
        </w:numPr>
        <w:ind w:left="720"/>
        <w:rPr>
          <w:lang w:val="pt-BR"/>
        </w:rPr>
      </w:pPr>
    </w:p>
    <w:p w:rsidR="00FA18CE" w:rsidRDefault="00FA18CE" w:rsidP="00FA18CE">
      <w:pPr>
        <w:pStyle w:val="SubTitulo2"/>
      </w:pPr>
      <w:r>
        <w:t xml:space="preserve">Otimizador de </w:t>
      </w:r>
      <w:proofErr w:type="spellStart"/>
      <w:r>
        <w:t>Consulta</w:t>
      </w:r>
      <w:proofErr w:type="spellEnd"/>
    </w:p>
    <w:p w:rsidR="00FA18CE" w:rsidRPr="00997EB2" w:rsidRDefault="00FA18CE" w:rsidP="00FA18CE">
      <w:pPr>
        <w:pStyle w:val="sumario"/>
        <w:numPr>
          <w:ilvl w:val="0"/>
          <w:numId w:val="0"/>
        </w:numPr>
        <w:ind w:firstLine="708"/>
        <w:jc w:val="both"/>
        <w:rPr>
          <w:lang w:val="pt-BR" w:eastAsia="en-US"/>
        </w:rPr>
      </w:pPr>
      <w:r w:rsidRPr="00997EB2">
        <w:rPr>
          <w:lang w:val="pt-BR" w:eastAsia="en-US"/>
        </w:rPr>
        <w:lastRenderedPageBreak/>
        <w:t xml:space="preserve">O otimizador de consultas do </w:t>
      </w:r>
      <w:proofErr w:type="gramStart"/>
      <w:r w:rsidRPr="00997EB2">
        <w:rPr>
          <w:lang w:val="pt-BR" w:eastAsia="en-US"/>
        </w:rPr>
        <w:t>MongoDB</w:t>
      </w:r>
      <w:proofErr w:type="gramEnd"/>
      <w:r w:rsidRPr="00997EB2">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terminar primeiro. Este método funciona bem para bancos não relacionais, pois não são realizadas junções, logo o espaço utilizado para os possíveis planos da consulta é muito menor. </w:t>
      </w:r>
    </w:p>
    <w:p w:rsidR="00FA18CE" w:rsidRPr="00997EB2" w:rsidRDefault="00FA18CE" w:rsidP="00FA18CE">
      <w:pPr>
        <w:pStyle w:val="sumario"/>
        <w:numPr>
          <w:ilvl w:val="0"/>
          <w:numId w:val="0"/>
        </w:numPr>
        <w:ind w:firstLine="708"/>
        <w:jc w:val="both"/>
        <w:rPr>
          <w:lang w:val="pt-BR" w:eastAsia="en-US"/>
        </w:rPr>
      </w:pPr>
      <w:commentRangeStart w:id="107"/>
      <w:r w:rsidRPr="00997EB2">
        <w:rPr>
          <w:lang w:val="pt-BR" w:eastAsia="en-US"/>
        </w:rPr>
        <w:t xml:space="preserve">Pode acontecer de um plano que funcionava bem, com o tempo apresentar um desempenho </w:t>
      </w:r>
      <w:r w:rsidR="00C91C21">
        <w:rPr>
          <w:lang w:val="pt-BR" w:eastAsia="en-US"/>
        </w:rPr>
        <w:t xml:space="preserve">pior, com a consulta demorando </w:t>
      </w:r>
      <w:r w:rsidRPr="00997EB2">
        <w:rPr>
          <w:lang w:val="pt-BR" w:eastAsia="en-US"/>
        </w:rPr>
        <w:t xml:space="preserve">mais a responder. </w:t>
      </w:r>
      <w:commentRangeEnd w:id="107"/>
      <w:r>
        <w:rPr>
          <w:rStyle w:val="Refdecomentrio"/>
          <w:rFonts w:ascii="Calibri" w:hAnsi="Calibri"/>
        </w:rPr>
        <w:commentReference w:id="107"/>
      </w:r>
      <w:r w:rsidRPr="00997EB2">
        <w:rPr>
          <w:lang w:val="pt-BR" w:eastAsia="en-US"/>
        </w:rPr>
        <w:t xml:space="preserve">O motivo dessa queda de desempenho ocorre devido a mudanças nos dados do banco ou mudanças nos valores dos parâmetros das consultas. Neste caso, </w:t>
      </w:r>
      <w:commentRangeStart w:id="108"/>
      <w:r w:rsidRPr="00997EB2">
        <w:rPr>
          <w:lang w:val="pt-BR" w:eastAsia="en-US"/>
        </w:rPr>
        <w:t xml:space="preserve">o SGBD </w:t>
      </w:r>
      <w:commentRangeEnd w:id="108"/>
      <w:r>
        <w:rPr>
          <w:rStyle w:val="Refdecomentrio"/>
          <w:rFonts w:ascii="Calibri" w:hAnsi="Calibri"/>
        </w:rPr>
        <w:commentReference w:id="108"/>
      </w:r>
      <w:r w:rsidRPr="00997EB2">
        <w:rPr>
          <w:lang w:val="pt-BR" w:eastAsia="en-US"/>
        </w:rPr>
        <w:t xml:space="preserve">executará novamente diferentes planos em paralelo para verificar qual o mais adequado. </w:t>
      </w:r>
      <w:r>
        <w:rPr>
          <w:lang w:eastAsia="en-US"/>
        </w:rPr>
        <w:fldChar w:fldCharType="begin"/>
      </w:r>
      <w:r w:rsidRPr="00997EB2">
        <w:rPr>
          <w:lang w:val="pt-BR" w:eastAsia="en-US"/>
        </w:rPr>
        <w:instrText xml:space="preserve"> ADDIN ZOTERO_ITEM {"citationID":"3cbborqn9","citationItems":[{"uri":["http://zotero.org/groups/43707/items/TXW2PZ5F"]}]} </w:instrText>
      </w:r>
      <w:r>
        <w:rPr>
          <w:lang w:eastAsia="en-US"/>
        </w:rPr>
        <w:fldChar w:fldCharType="separate"/>
      </w:r>
      <w:r w:rsidRPr="00997EB2">
        <w:rPr>
          <w:lang w:val="pt-BR"/>
        </w:rPr>
        <w:t>(MERRIMAN, 2010)</w:t>
      </w:r>
      <w:r>
        <w:rPr>
          <w:lang w:eastAsia="en-US"/>
        </w:rPr>
        <w:fldChar w:fldCharType="end"/>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otimizador de consultas do </w:t>
      </w:r>
      <w:proofErr w:type="gramStart"/>
      <w:r w:rsidRPr="00997EB2">
        <w:rPr>
          <w:u w:val="none"/>
          <w:lang w:val="pt-BR"/>
        </w:rPr>
        <w:t>MongoDB</w:t>
      </w:r>
      <w:proofErr w:type="gramEnd"/>
      <w:r w:rsidRPr="00997EB2">
        <w:rPr>
          <w:u w:val="none"/>
          <w:lang w:val="pt-BR"/>
        </w:rPr>
        <w:t xml:space="preserve"> irá reordenar os termos da consulta para obter as vantagens do índice, por exemplo, se a consulta for { “x”:“</w:t>
      </w:r>
      <w:proofErr w:type="spellStart"/>
      <w:r w:rsidRPr="00997EB2">
        <w:rPr>
          <w:u w:val="none"/>
          <w:lang w:val="pt-BR"/>
        </w:rPr>
        <w:t>foo</w:t>
      </w:r>
      <w:proofErr w:type="spellEnd"/>
      <w:r w:rsidRPr="00997EB2">
        <w:rPr>
          <w:u w:val="none"/>
          <w:lang w:val="pt-BR"/>
        </w:rPr>
        <w:t>”, “</w:t>
      </w:r>
      <w:proofErr w:type="spellStart"/>
      <w:r w:rsidRPr="00997EB2">
        <w:rPr>
          <w:u w:val="none"/>
          <w:lang w:val="pt-BR"/>
        </w:rPr>
        <w:t>y”:“bar</w:t>
      </w:r>
      <w:proofErr w:type="spellEnd"/>
      <w:r w:rsidRPr="00997EB2">
        <w:rPr>
          <w:u w:val="none"/>
          <w:lang w:val="pt-BR"/>
        </w:rPr>
        <w:t xml:space="preserve">”} e existe o seguinte índice {“y”:1, “x”:1}, o MongoDB irá resolver por </w:t>
      </w:r>
      <w:r>
        <w:rPr>
          <w:rStyle w:val="Refdecomentrio"/>
          <w:rFonts w:ascii="Calibri" w:hAnsi="Calibri" w:cs="Calibri"/>
          <w:u w:val="none"/>
        </w:rPr>
        <w:commentReference w:id="109"/>
      </w:r>
      <w:r w:rsidRPr="00997EB2">
        <w:rPr>
          <w:u w:val="none"/>
          <w:lang w:val="pt-BR"/>
        </w:rPr>
        <w:t xml:space="preserve">utilizar o índice </w:t>
      </w:r>
      <w:r w:rsidRPr="001F3EAB">
        <w:rPr>
          <w:u w:val="none"/>
        </w:rPr>
        <w:fldChar w:fldCharType="begin"/>
      </w:r>
      <w:r w:rsidRPr="00997EB2">
        <w:rPr>
          <w:u w:val="none"/>
          <w:lang w:val="pt-BR"/>
        </w:rPr>
        <w:instrText xml:space="preserve"> ADDIN ZOTERO_ITEM {"citationID":"vneehmbci","citationItems":[{"locator":"5","label":"chapter","uri":["http://zotero.org/groups/43707/items/6PJ5EWQU"]}]} </w:instrText>
      </w:r>
      <w:r w:rsidRPr="001F3EAB">
        <w:rPr>
          <w:u w:val="none"/>
        </w:rPr>
        <w:fldChar w:fldCharType="separate"/>
      </w:r>
      <w:r w:rsidRPr="00997EB2">
        <w:rPr>
          <w:lang w:val="pt-BR"/>
        </w:rPr>
        <w:t>(CHODROW; DIROLF, 2010, cap. 5)</w:t>
      </w:r>
      <w:r w:rsidRPr="001F3EAB">
        <w:rPr>
          <w:u w:val="none"/>
        </w:rPr>
        <w:fldChar w:fldCharType="end"/>
      </w:r>
      <w:r w:rsidRPr="00997EB2">
        <w:rPr>
          <w:u w:val="none"/>
          <w:lang w:val="pt-BR"/>
        </w:rPr>
        <w:t xml:space="preserve">. </w:t>
      </w:r>
    </w:p>
    <w:p w:rsidR="00FA18CE" w:rsidRPr="00997EB2" w:rsidRDefault="00FA18CE" w:rsidP="00FA18CE">
      <w:pPr>
        <w:pStyle w:val="SubTitulo2"/>
        <w:numPr>
          <w:ilvl w:val="0"/>
          <w:numId w:val="0"/>
        </w:numPr>
        <w:ind w:firstLine="708"/>
        <w:jc w:val="both"/>
        <w:rPr>
          <w:u w:val="none"/>
          <w:lang w:val="pt-BR"/>
        </w:rPr>
      </w:pPr>
    </w:p>
    <w:p w:rsidR="00FA18CE" w:rsidRDefault="00FA18CE" w:rsidP="00FA18CE">
      <w:pPr>
        <w:pStyle w:val="SubTitulo1"/>
        <w:outlineLvl w:val="0"/>
      </w:pPr>
      <w:bookmarkStart w:id="110" w:name="_Toc293076418"/>
      <w:r>
        <w:t>REDIS</w:t>
      </w:r>
      <w:bookmarkEnd w:id="110"/>
    </w:p>
    <w:p w:rsidR="00FA18CE" w:rsidRPr="00997EB2" w:rsidRDefault="00FA18CE" w:rsidP="00FA18CE">
      <w:pPr>
        <w:pStyle w:val="TXT"/>
        <w:rPr>
          <w:rStyle w:val="apple-converted-space"/>
          <w:lang w:val="pt-BR"/>
        </w:rPr>
      </w:pPr>
      <w:r>
        <w:rPr>
          <w:rStyle w:val="apple-style-span"/>
          <w:lang w:val="pt-BR"/>
        </w:rPr>
        <w:tab/>
      </w:r>
      <w:r w:rsidRPr="00997EB2">
        <w:rPr>
          <w:rStyle w:val="apple-style-span"/>
          <w:lang w:val="pt-BR"/>
        </w:rPr>
        <w:t>Redis é um banco de dados de execução de um dicionário, onde cada chave é associada a um valor. O que faz</w:t>
      </w:r>
      <w:r w:rsidRPr="00997EB2">
        <w:rPr>
          <w:rStyle w:val="apple-converted-space"/>
          <w:lang w:val="pt-BR"/>
        </w:rPr>
        <w:t> </w:t>
      </w:r>
      <w:proofErr w:type="gramStart"/>
      <w:r w:rsidRPr="00997EB2">
        <w:rPr>
          <w:rStyle w:val="apple-converted-space"/>
          <w:lang w:val="pt-BR"/>
        </w:rPr>
        <w:t xml:space="preserve">do </w:t>
      </w:r>
      <w:r w:rsidRPr="00997EB2">
        <w:rPr>
          <w:rStyle w:val="il"/>
          <w:lang w:val="pt-BR"/>
        </w:rPr>
        <w:t>Redis</w:t>
      </w:r>
      <w:proofErr w:type="gramEnd"/>
      <w:r w:rsidRPr="00997EB2">
        <w:rPr>
          <w:rStyle w:val="il"/>
          <w:lang w:val="pt-BR"/>
        </w:rPr>
        <w:t xml:space="preserve"> um banco </w:t>
      </w:r>
      <w:r w:rsidRPr="00997EB2">
        <w:rPr>
          <w:rStyle w:val="apple-style-span"/>
          <w:lang w:val="pt-BR"/>
        </w:rPr>
        <w:t xml:space="preserve">diferente de muitos outros também orientados a chave-valor, é que todo </w:t>
      </w:r>
      <w:commentRangeStart w:id="111"/>
      <w:r w:rsidRPr="00997EB2">
        <w:rPr>
          <w:rStyle w:val="apple-style-span"/>
          <w:lang w:val="pt-BR"/>
        </w:rPr>
        <w:t xml:space="preserve">valor singular </w:t>
      </w:r>
      <w:commentRangeEnd w:id="111"/>
      <w:r>
        <w:rPr>
          <w:rStyle w:val="Refdecomentrio"/>
          <w:rFonts w:ascii="Calibri" w:hAnsi="Calibri" w:cs="Calibri"/>
        </w:rPr>
        <w:commentReference w:id="111"/>
      </w:r>
      <w:r w:rsidRPr="00997EB2">
        <w:rPr>
          <w:rStyle w:val="apple-style-span"/>
          <w:lang w:val="pt-BR"/>
        </w:rPr>
        <w:t xml:space="preserve">tem um </w:t>
      </w:r>
      <w:proofErr w:type="spellStart"/>
      <w:r w:rsidRPr="00997EB2">
        <w:rPr>
          <w:rStyle w:val="apple-style-span"/>
          <w:lang w:val="pt-BR"/>
        </w:rPr>
        <w:t>tipo</w:t>
      </w:r>
      <w:r>
        <w:rPr>
          <w:rStyle w:val="apple-converted-space"/>
          <w:lang w:val="pt-BR"/>
        </w:rPr>
        <w:t>.</w:t>
      </w:r>
      <w:commentRangeStart w:id="112"/>
      <w:r w:rsidRPr="00997EB2">
        <w:rPr>
          <w:rStyle w:val="apple-converted-space"/>
          <w:lang w:val="pt-BR"/>
        </w:rPr>
        <w:t>Além</w:t>
      </w:r>
      <w:proofErr w:type="spellEnd"/>
      <w:r w:rsidRPr="00997EB2">
        <w:rPr>
          <w:rStyle w:val="apple-converted-space"/>
          <w:lang w:val="pt-BR"/>
        </w:rPr>
        <w:t xml:space="preserve"> disso, </w:t>
      </w:r>
      <w:commentRangeEnd w:id="112"/>
      <w:r>
        <w:rPr>
          <w:rStyle w:val="Refdecomentrio"/>
          <w:rFonts w:ascii="Calibri" w:hAnsi="Calibri" w:cs="Calibri"/>
        </w:rPr>
        <w:commentReference w:id="112"/>
      </w:r>
      <w:r w:rsidRPr="00997EB2">
        <w:rPr>
          <w:rStyle w:val="apple-converted-space"/>
          <w:lang w:val="pt-BR"/>
        </w:rPr>
        <w:t xml:space="preserve">o Redis é um banco muito rápido pois ele carrega e armazena todos os dados em memória e </w:t>
      </w:r>
      <w:commentRangeStart w:id="113"/>
      <w:r w:rsidRPr="00997EB2">
        <w:rPr>
          <w:rStyle w:val="apple-converted-space"/>
          <w:lang w:val="pt-BR"/>
        </w:rPr>
        <w:t>em segundo plano as alterações são escritas em disco</w:t>
      </w:r>
      <w:commentRangeEnd w:id="113"/>
      <w:r>
        <w:rPr>
          <w:rStyle w:val="Refdecomentrio"/>
          <w:rFonts w:ascii="Calibri" w:hAnsi="Calibri" w:cs="Calibri"/>
        </w:rPr>
        <w:commentReference w:id="113"/>
      </w:r>
      <w:r w:rsidRPr="00997EB2">
        <w:rPr>
          <w:rStyle w:val="apple-converted-space"/>
          <w:lang w:val="pt-BR"/>
        </w:rPr>
        <w:t>.</w:t>
      </w:r>
    </w:p>
    <w:p w:rsidR="00FA18CE" w:rsidRDefault="00FA18CE" w:rsidP="00FA18CE">
      <w:pPr>
        <w:pStyle w:val="SubTitulo2"/>
      </w:pPr>
      <w:r>
        <w:t>Modelo de Dados</w:t>
      </w:r>
    </w:p>
    <w:p w:rsidR="00FA18CE" w:rsidRPr="00C830DD" w:rsidRDefault="00FA18CE" w:rsidP="00FA18CE">
      <w:pPr>
        <w:pStyle w:val="SubTitulo2"/>
        <w:numPr>
          <w:ilvl w:val="0"/>
          <w:numId w:val="0"/>
        </w:numPr>
        <w:ind w:firstLine="708"/>
        <w:jc w:val="both"/>
        <w:rPr>
          <w:u w:val="none"/>
        </w:rPr>
      </w:pPr>
      <w:proofErr w:type="gramStart"/>
      <w:r w:rsidRPr="007D6B61">
        <w:rPr>
          <w:u w:val="none"/>
          <w:lang w:val="pt-BR"/>
        </w:rPr>
        <w:t>O Redis</w:t>
      </w:r>
      <w:proofErr w:type="gramEnd"/>
      <w:r w:rsidRPr="007D6B61">
        <w:rPr>
          <w:u w:val="none"/>
          <w:lang w:val="pt-BR"/>
        </w:rPr>
        <w:t xml:space="preserve"> é um modelo orientado a chave-valor. A essência deste modelo é a habilidade de armazenar dados, chamados de valor dentro de uma chave</w:t>
      </w:r>
      <w:r>
        <w:rPr>
          <w:u w:val="none"/>
          <w:lang w:val="pt-BR"/>
        </w:rPr>
        <w:t xml:space="preserve">, como mostra a </w:t>
      </w:r>
      <w:r>
        <w:rPr>
          <w:u w:val="none"/>
          <w:lang w:val="pt-BR"/>
        </w:rPr>
        <w:fldChar w:fldCharType="begin"/>
      </w:r>
      <w:r>
        <w:rPr>
          <w:u w:val="none"/>
          <w:lang w:val="pt-BR"/>
        </w:rPr>
        <w:instrText xml:space="preserve"> REF _Ref295913187 \h </w:instrText>
      </w:r>
      <w:r>
        <w:rPr>
          <w:u w:val="none"/>
          <w:lang w:val="pt-BR"/>
        </w:rPr>
      </w:r>
      <w:r>
        <w:rPr>
          <w:u w:val="none"/>
          <w:lang w:val="pt-BR"/>
        </w:rPr>
        <w:fldChar w:fldCharType="separate"/>
      </w:r>
      <w:r w:rsidRPr="007D6B61">
        <w:rPr>
          <w:lang w:val="pt-BR"/>
        </w:rPr>
        <w:t xml:space="preserve">Figura </w:t>
      </w:r>
      <w:r w:rsidRPr="007D6B61">
        <w:rPr>
          <w:noProof/>
          <w:lang w:val="pt-BR"/>
        </w:rPr>
        <w:t>13</w:t>
      </w:r>
      <w:r>
        <w:rPr>
          <w:u w:val="none"/>
          <w:lang w:val="pt-BR"/>
        </w:rPr>
        <w:fldChar w:fldCharType="end"/>
      </w:r>
      <w:r w:rsidRPr="00997EB2">
        <w:rPr>
          <w:u w:val="none"/>
          <w:lang w:val="pt-BR"/>
        </w:rPr>
        <w:t xml:space="preserve">. Este dado pode ser resgatado somente pela chave exata onde foi armazenado, ou seja, não existe uma busca por valor. </w:t>
      </w:r>
      <w:proofErr w:type="gramStart"/>
      <w:r w:rsidRPr="00997EB2">
        <w:rPr>
          <w:u w:val="none"/>
          <w:lang w:val="pt-BR"/>
        </w:rPr>
        <w:t>O Redis funciona</w:t>
      </w:r>
      <w:proofErr w:type="gramEnd"/>
      <w:r w:rsidRPr="00997EB2">
        <w:rPr>
          <w:u w:val="none"/>
          <w:lang w:val="pt-BR"/>
        </w:rPr>
        <w:t xml:space="preserve"> como um dicionário persistente. Todo valor armazenado possui um tipo </w:t>
      </w:r>
      <w:r w:rsidRPr="001F3EAB">
        <w:rPr>
          <w:u w:val="none"/>
        </w:rPr>
        <w:fldChar w:fldCharType="begin"/>
      </w:r>
      <w:r w:rsidRPr="00997EB2">
        <w:rPr>
          <w:u w:val="none"/>
          <w:lang w:val="pt-BR"/>
        </w:rPr>
        <w:instrText xml:space="preserve"> ADDIN ZOTERO_ITEM {"citationID":"ssksjkqom","citationItems":[{"uri":["http://zotero.org/groups/43707/items/PVQMBN33"]}]} </w:instrText>
      </w:r>
      <w:r w:rsidRPr="001F3EAB">
        <w:rPr>
          <w:u w:val="none"/>
        </w:rPr>
        <w:fldChar w:fldCharType="separate"/>
      </w:r>
      <w:r w:rsidRPr="00997EB2">
        <w:rPr>
          <w:lang w:val="pt-BR"/>
        </w:rPr>
        <w:t>(FINDLEY, 2010)</w:t>
      </w:r>
      <w:r w:rsidRPr="001F3EAB">
        <w:rPr>
          <w:u w:val="none"/>
        </w:rPr>
        <w:fldChar w:fldCharType="end"/>
      </w:r>
      <w:r w:rsidRPr="00997EB2">
        <w:rPr>
          <w:u w:val="none"/>
          <w:lang w:val="pt-BR"/>
        </w:rPr>
        <w:t xml:space="preserve">. </w:t>
      </w:r>
      <w:proofErr w:type="spellStart"/>
      <w:r w:rsidRPr="00C830DD">
        <w:rPr>
          <w:u w:val="none"/>
        </w:rPr>
        <w:t>Os</w:t>
      </w:r>
      <w:proofErr w:type="spellEnd"/>
      <w:r w:rsidRPr="00C830DD">
        <w:rPr>
          <w:u w:val="none"/>
        </w:rPr>
        <w:t xml:space="preserve"> </w:t>
      </w:r>
      <w:proofErr w:type="spellStart"/>
      <w:r w:rsidRPr="00C830DD">
        <w:rPr>
          <w:u w:val="none"/>
        </w:rPr>
        <w:t>tipos</w:t>
      </w:r>
      <w:proofErr w:type="spellEnd"/>
      <w:r w:rsidRPr="00C830DD">
        <w:rPr>
          <w:u w:val="none"/>
        </w:rPr>
        <w:t xml:space="preserve"> </w:t>
      </w:r>
      <w:proofErr w:type="spellStart"/>
      <w:r w:rsidRPr="00C830DD">
        <w:rPr>
          <w:u w:val="none"/>
        </w:rPr>
        <w:t>suportados</w:t>
      </w:r>
      <w:proofErr w:type="spellEnd"/>
      <w:r w:rsidRPr="00C830DD">
        <w:rPr>
          <w:u w:val="none"/>
        </w:rPr>
        <w:t xml:space="preserve"> </w:t>
      </w:r>
      <w:proofErr w:type="spellStart"/>
      <w:r w:rsidRPr="00C830DD">
        <w:rPr>
          <w:u w:val="none"/>
        </w:rPr>
        <w:t>são</w:t>
      </w:r>
      <w:proofErr w:type="spellEnd"/>
      <w:r w:rsidRPr="00C830DD">
        <w:rPr>
          <w:u w:val="none"/>
        </w:rPr>
        <w:t>:</w:t>
      </w:r>
    </w:p>
    <w:p w:rsidR="00FA18CE" w:rsidRPr="00C830DD" w:rsidRDefault="00FA18CE" w:rsidP="00FA18CE">
      <w:pPr>
        <w:pStyle w:val="SubTitulo2"/>
        <w:numPr>
          <w:ilvl w:val="0"/>
          <w:numId w:val="43"/>
        </w:numPr>
        <w:ind w:left="1426"/>
        <w:jc w:val="both"/>
        <w:rPr>
          <w:u w:val="none"/>
        </w:rPr>
      </w:pPr>
      <w:r>
        <w:rPr>
          <w:u w:val="none"/>
        </w:rPr>
        <w:t>Texto</w:t>
      </w:r>
    </w:p>
    <w:p w:rsidR="00FA18CE" w:rsidRPr="00C830DD" w:rsidRDefault="00FA18CE" w:rsidP="00FA18CE">
      <w:pPr>
        <w:pStyle w:val="SubTitulo2"/>
        <w:numPr>
          <w:ilvl w:val="0"/>
          <w:numId w:val="43"/>
        </w:numPr>
        <w:ind w:left="1426"/>
        <w:jc w:val="both"/>
        <w:rPr>
          <w:u w:val="none"/>
        </w:rPr>
      </w:pPr>
      <w:r w:rsidRPr="00C830DD">
        <w:rPr>
          <w:u w:val="none"/>
        </w:rPr>
        <w:t>Lista</w:t>
      </w:r>
    </w:p>
    <w:p w:rsidR="00FA18CE" w:rsidRPr="00C830DD" w:rsidRDefault="00FA18CE" w:rsidP="00FA18CE">
      <w:pPr>
        <w:pStyle w:val="SubTitulo2"/>
        <w:numPr>
          <w:ilvl w:val="0"/>
          <w:numId w:val="43"/>
        </w:numPr>
        <w:ind w:left="1426"/>
        <w:jc w:val="both"/>
        <w:rPr>
          <w:u w:val="none"/>
        </w:rPr>
      </w:pPr>
      <w:r w:rsidRPr="00C830DD">
        <w:rPr>
          <w:u w:val="none"/>
        </w:rPr>
        <w:t>Conjunto (</w:t>
      </w:r>
      <w:r w:rsidRPr="003F5F5A">
        <w:rPr>
          <w:i/>
          <w:u w:val="none"/>
        </w:rPr>
        <w:t>Set</w:t>
      </w:r>
      <w:r w:rsidRPr="00C830DD">
        <w:rPr>
          <w:u w:val="none"/>
        </w:rPr>
        <w:t>)</w:t>
      </w:r>
    </w:p>
    <w:p w:rsidR="00FA18CE" w:rsidRPr="00C830DD" w:rsidRDefault="00FA18CE" w:rsidP="00FA18CE">
      <w:pPr>
        <w:pStyle w:val="SubTitulo2"/>
        <w:numPr>
          <w:ilvl w:val="0"/>
          <w:numId w:val="43"/>
        </w:numPr>
        <w:ind w:left="1426"/>
        <w:jc w:val="both"/>
        <w:rPr>
          <w:u w:val="none"/>
        </w:rPr>
      </w:pPr>
      <w:proofErr w:type="spellStart"/>
      <w:r w:rsidRPr="00C830DD">
        <w:rPr>
          <w:u w:val="none"/>
        </w:rPr>
        <w:t>Conjunto</w:t>
      </w:r>
      <w:proofErr w:type="spellEnd"/>
      <w:r w:rsidRPr="00C830DD">
        <w:rPr>
          <w:u w:val="none"/>
        </w:rPr>
        <w:t xml:space="preserve"> </w:t>
      </w:r>
      <w:proofErr w:type="spellStart"/>
      <w:r w:rsidRPr="00C830DD">
        <w:rPr>
          <w:u w:val="none"/>
        </w:rPr>
        <w:t>Ordenado</w:t>
      </w:r>
      <w:proofErr w:type="spellEnd"/>
      <w:r w:rsidRPr="00C830DD">
        <w:rPr>
          <w:u w:val="none"/>
        </w:rPr>
        <w:t xml:space="preserve"> (</w:t>
      </w:r>
      <w:r w:rsidRPr="003F5F5A">
        <w:rPr>
          <w:i/>
          <w:u w:val="none"/>
        </w:rPr>
        <w:t>Sorted Set</w:t>
      </w:r>
      <w:r w:rsidRPr="00C830DD">
        <w:rPr>
          <w:u w:val="none"/>
        </w:rPr>
        <w:t>)</w:t>
      </w:r>
    </w:p>
    <w:p w:rsidR="00FA18CE" w:rsidRPr="00997EB2" w:rsidRDefault="00FA18CE" w:rsidP="00FA18CE">
      <w:pPr>
        <w:pStyle w:val="SubTitulo2"/>
        <w:numPr>
          <w:ilvl w:val="0"/>
          <w:numId w:val="0"/>
        </w:numPr>
        <w:ind w:firstLine="708"/>
        <w:jc w:val="both"/>
        <w:rPr>
          <w:u w:val="none"/>
          <w:lang w:val="pt-BR"/>
        </w:rPr>
      </w:pPr>
      <w:r w:rsidRPr="00997EB2">
        <w:rPr>
          <w:u w:val="none"/>
          <w:lang w:val="pt-BR"/>
        </w:rPr>
        <w:t xml:space="preserve">O tipo de um valor determina quais operações (chamados de comandos) estão disponíveis para o valor em si </w:t>
      </w:r>
      <w:commentRangeStart w:id="114"/>
      <w:r w:rsidRPr="001F3EAB">
        <w:rPr>
          <w:u w:val="none"/>
        </w:rPr>
        <w:fldChar w:fldCharType="begin"/>
      </w:r>
      <w:r w:rsidRPr="00997EB2">
        <w:rPr>
          <w:u w:val="none"/>
          <w:lang w:val="pt-BR"/>
        </w:rPr>
        <w:instrText xml:space="preserve"> ADDIN ZOTERO_ITEM {"citationID":"o19gi3idr","citationItems":[{"uri":["http://zotero.org/groups/43707/items/CGIID82T"]}]} </w:instrText>
      </w:r>
      <w:r w:rsidRPr="001F3EAB">
        <w:rPr>
          <w:u w:val="none"/>
        </w:rPr>
        <w:fldChar w:fldCharType="separate"/>
      </w:r>
      <w:r w:rsidRPr="00997EB2">
        <w:rPr>
          <w:lang w:val="pt-BR"/>
        </w:rPr>
        <w:t>(SANFILIPPO; NOORDHUIS)</w:t>
      </w:r>
      <w:r w:rsidRPr="001F3EAB">
        <w:rPr>
          <w:u w:val="none"/>
        </w:rPr>
        <w:fldChar w:fldCharType="end"/>
      </w:r>
      <w:commentRangeEnd w:id="114"/>
      <w:r>
        <w:rPr>
          <w:rStyle w:val="Refdecomentrio"/>
          <w:rFonts w:ascii="Calibri" w:hAnsi="Calibri" w:cs="Calibri"/>
          <w:u w:val="none"/>
        </w:rPr>
        <w:commentReference w:id="114"/>
      </w:r>
      <w:r w:rsidRPr="00997EB2">
        <w:rPr>
          <w:u w:val="none"/>
          <w:lang w:val="pt-BR"/>
        </w:rPr>
        <w:t xml:space="preserve">. Por exemplo, para acrescentar elementos para uma lista armazenada na chave </w:t>
      </w:r>
      <w:r w:rsidRPr="00997EB2">
        <w:rPr>
          <w:i/>
          <w:u w:val="none"/>
          <w:lang w:val="pt-BR"/>
        </w:rPr>
        <w:t>x</w:t>
      </w:r>
      <w:r w:rsidRPr="00997EB2">
        <w:rPr>
          <w:u w:val="none"/>
          <w:lang w:val="pt-BR"/>
        </w:rPr>
        <w:t xml:space="preserve"> é utilizado o comando LPUSH ou RPUSH. Na seção seguinte serão mostrados os comandos da linguagem. Cada comando é realizado do lado do servidor através de operações atômicas.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Tr="00C91C21">
        <w:tc>
          <w:tcPr>
            <w:tcW w:w="5000" w:type="pct"/>
            <w:vAlign w:val="center"/>
          </w:tcPr>
          <w:p w:rsidR="00FA18CE" w:rsidRPr="00D96398" w:rsidRDefault="00FA18CE" w:rsidP="00C91C21">
            <w:pPr>
              <w:pStyle w:val="SubTitulo2"/>
              <w:numPr>
                <w:ilvl w:val="0"/>
                <w:numId w:val="0"/>
              </w:numPr>
              <w:jc w:val="center"/>
              <w:rPr>
                <w:u w:val="none"/>
                <w:lang w:val="pt-BR"/>
              </w:rPr>
            </w:pPr>
            <w:r>
              <w:rPr>
                <w:noProof/>
                <w:u w:val="none"/>
                <w:lang w:eastAsia="en-US"/>
              </w:rPr>
              <w:lastRenderedPageBreak/>
              <w:drawing>
                <wp:inline distT="0" distB="0" distL="0" distR="0">
                  <wp:extent cx="4124325" cy="2190750"/>
                  <wp:effectExtent l="19050" t="0" r="9525" b="0"/>
                  <wp:docPr id="2" name="Imagem 2" descr="modelo_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_redis"/>
                          <pic:cNvPicPr>
                            <a:picLocks noChangeAspect="1" noChangeArrowheads="1"/>
                          </pic:cNvPicPr>
                        </pic:nvPicPr>
                        <pic:blipFill>
                          <a:blip r:embed="rId14" cstate="print"/>
                          <a:srcRect/>
                          <a:stretch>
                            <a:fillRect/>
                          </a:stretch>
                        </pic:blipFill>
                        <pic:spPr bwMode="auto">
                          <a:xfrm>
                            <a:off x="0" y="0"/>
                            <a:ext cx="4124325" cy="2190750"/>
                          </a:xfrm>
                          <a:prstGeom prst="rect">
                            <a:avLst/>
                          </a:prstGeom>
                          <a:noFill/>
                          <a:ln w="9525">
                            <a:noFill/>
                            <a:miter lim="800000"/>
                            <a:headEnd/>
                            <a:tailEnd/>
                          </a:ln>
                        </pic:spPr>
                      </pic:pic>
                    </a:graphicData>
                  </a:graphic>
                </wp:inline>
              </w:drawing>
            </w:r>
          </w:p>
        </w:tc>
      </w:tr>
      <w:tr w:rsidR="00FA18CE" w:rsidRPr="00997EB2" w:rsidTr="00C91C21">
        <w:tc>
          <w:tcPr>
            <w:tcW w:w="5000" w:type="pct"/>
          </w:tcPr>
          <w:p w:rsidR="00FA18CE" w:rsidRPr="007D6B61" w:rsidRDefault="00FA18CE" w:rsidP="00C91C21">
            <w:pPr>
              <w:pStyle w:val="Legenda"/>
              <w:jc w:val="center"/>
              <w:rPr>
                <w:lang w:val="pt-BR"/>
              </w:rPr>
            </w:pPr>
            <w:bookmarkStart w:id="115" w:name="_Ref295913187"/>
            <w:bookmarkStart w:id="116" w:name="_Toc295923762"/>
            <w:bookmarkStart w:id="117" w:name="_Ref293823837"/>
            <w:r w:rsidRPr="007D6B61">
              <w:rPr>
                <w:lang w:val="pt-BR"/>
              </w:rPr>
              <w:t xml:space="preserve">Figura </w:t>
            </w:r>
            <w:r>
              <w:fldChar w:fldCharType="begin"/>
            </w:r>
            <w:r w:rsidRPr="007D6B61">
              <w:rPr>
                <w:lang w:val="pt-BR"/>
              </w:rPr>
              <w:instrText xml:space="preserve"> SEQ Figura \* ARABIC </w:instrText>
            </w:r>
            <w:r>
              <w:fldChar w:fldCharType="separate"/>
            </w:r>
            <w:r w:rsidRPr="007D6B61">
              <w:rPr>
                <w:noProof/>
                <w:lang w:val="pt-BR"/>
              </w:rPr>
              <w:t>13</w:t>
            </w:r>
            <w:r>
              <w:fldChar w:fldCharType="end"/>
            </w:r>
            <w:bookmarkEnd w:id="115"/>
            <w:r w:rsidRPr="00965F07">
              <w:rPr>
                <w:lang w:val="pt-BR"/>
              </w:rPr>
              <w:t xml:space="preserve">: </w:t>
            </w:r>
            <w:r>
              <w:rPr>
                <w:rStyle w:val="Refdecomentrio"/>
                <w:b w:val="0"/>
                <w:bCs w:val="0"/>
              </w:rPr>
              <w:commentReference w:id="118"/>
            </w:r>
            <w:r w:rsidRPr="00965F07">
              <w:rPr>
                <w:lang w:val="pt-BR"/>
              </w:rPr>
              <w:t xml:space="preserve">Modelo de dados </w:t>
            </w:r>
            <w:proofErr w:type="gramStart"/>
            <w:r w:rsidRPr="00965F07">
              <w:rPr>
                <w:lang w:val="pt-BR"/>
              </w:rPr>
              <w:t>do Redis</w:t>
            </w:r>
            <w:proofErr w:type="gramEnd"/>
            <w:r w:rsidRPr="00965F07">
              <w:rPr>
                <w:lang w:val="pt-BR"/>
              </w:rPr>
              <w:t>.</w:t>
            </w:r>
            <w:bookmarkEnd w:id="116"/>
          </w:p>
          <w:p w:rsidR="00FA18CE" w:rsidRDefault="00FA18CE" w:rsidP="00C91C21">
            <w:pPr>
              <w:pStyle w:val="Legenda"/>
              <w:keepNext/>
              <w:jc w:val="center"/>
              <w:rPr>
                <w:lang w:val="pt-BR"/>
              </w:rPr>
            </w:pPr>
          </w:p>
          <w:bookmarkEnd w:id="117"/>
          <w:p w:rsidR="00FA18CE" w:rsidRPr="00965F07" w:rsidRDefault="00FA18CE" w:rsidP="00C91C21">
            <w:pPr>
              <w:pStyle w:val="Legenda"/>
              <w:keepNext/>
              <w:jc w:val="center"/>
              <w:rPr>
                <w:lang w:val="pt-BR"/>
              </w:rPr>
            </w:pPr>
          </w:p>
        </w:tc>
      </w:tr>
    </w:tbl>
    <w:p w:rsidR="00FA18CE" w:rsidRDefault="00FA18CE" w:rsidP="00FA18CE">
      <w:pPr>
        <w:pStyle w:val="SubTitulo2"/>
      </w:pPr>
      <w:proofErr w:type="spellStart"/>
      <w:r>
        <w:t>Linguagem</w:t>
      </w:r>
      <w:proofErr w:type="spellEnd"/>
      <w:r>
        <w:t xml:space="preserve"> de </w:t>
      </w:r>
      <w:proofErr w:type="spellStart"/>
      <w:r>
        <w:t>Consulta</w:t>
      </w:r>
      <w:proofErr w:type="spellEnd"/>
    </w:p>
    <w:p w:rsidR="00FA18CE" w:rsidRDefault="00FA18CE" w:rsidP="00FA18CE">
      <w:pPr>
        <w:pStyle w:val="sumario"/>
        <w:numPr>
          <w:ilvl w:val="0"/>
          <w:numId w:val="0"/>
        </w:numPr>
        <w:ind w:firstLine="708"/>
        <w:jc w:val="both"/>
      </w:pPr>
      <w:proofErr w:type="gramStart"/>
      <w:r w:rsidRPr="00997EB2">
        <w:rPr>
          <w:lang w:val="pt-BR"/>
        </w:rPr>
        <w:t>O Redis</w:t>
      </w:r>
      <w:proofErr w:type="gramEnd"/>
      <w:r w:rsidRPr="00997EB2">
        <w:rPr>
          <w:lang w:val="pt-BR"/>
        </w:rPr>
        <w:t xml:space="preserve"> possui um </w:t>
      </w:r>
      <w:proofErr w:type="spellStart"/>
      <w:r w:rsidRPr="00997EB2">
        <w:rPr>
          <w:i/>
          <w:highlight w:val="yellow"/>
          <w:lang w:val="pt-BR"/>
        </w:rPr>
        <w:t>client</w:t>
      </w:r>
      <w:proofErr w:type="spellEnd"/>
      <w:r w:rsidRPr="00997EB2">
        <w:rPr>
          <w:lang w:val="pt-BR"/>
        </w:rPr>
        <w:t xml:space="preserve"> de consulta nativo, chamado redis-</w:t>
      </w:r>
      <w:proofErr w:type="spellStart"/>
      <w:r w:rsidRPr="00997EB2">
        <w:rPr>
          <w:lang w:val="pt-BR"/>
        </w:rPr>
        <w:t>cli</w:t>
      </w:r>
      <w:proofErr w:type="spellEnd"/>
      <w:r w:rsidRPr="00997EB2">
        <w:rPr>
          <w:lang w:val="pt-BR"/>
        </w:rPr>
        <w:t xml:space="preserve">. Este é instalado junto com o banco de dados. Como foi dito anteriormente para cada tipo de valor existe uma operação específica que deve ser executada no banco. </w:t>
      </w:r>
      <w:proofErr w:type="spellStart"/>
      <w:r>
        <w:t>Abaixo</w:t>
      </w:r>
      <w:proofErr w:type="spellEnd"/>
      <w:r>
        <w:t xml:space="preserve"> </w:t>
      </w:r>
      <w:proofErr w:type="spellStart"/>
      <w:r>
        <w:t>serão</w:t>
      </w:r>
      <w:proofErr w:type="spellEnd"/>
      <w:r>
        <w:t xml:space="preserve"> </w:t>
      </w:r>
      <w:proofErr w:type="spellStart"/>
      <w:r>
        <w:t>mostrados</w:t>
      </w:r>
      <w:proofErr w:type="spellEnd"/>
      <w:r>
        <w:t xml:space="preserve"> </w:t>
      </w:r>
      <w:proofErr w:type="spellStart"/>
      <w:r>
        <w:t>alguns</w:t>
      </w:r>
      <w:proofErr w:type="spellEnd"/>
      <w:r>
        <w:t xml:space="preserve"> exemplos mais utilizados </w:t>
      </w:r>
      <w:r w:rsidRPr="001F3EAB">
        <w:fldChar w:fldCharType="begin"/>
      </w:r>
      <w:r w:rsidRPr="001F3EAB">
        <w:instrText xml:space="preserve"> ADDIN ZOTERO_ITEM {"citationID":"rt56vhm8n","citationItems":[{"uri":["http://zotero.org/groups/43707/items/CGIID82T"]}]} </w:instrText>
      </w:r>
      <w:r w:rsidRPr="001F3EAB">
        <w:fldChar w:fldCharType="separate"/>
      </w:r>
      <w:r w:rsidRPr="003004B3">
        <w:t>(SANFILIPPO; NOORDHUIS)</w:t>
      </w:r>
      <w:r w:rsidRPr="001F3EAB">
        <w:fldChar w:fldCharType="end"/>
      </w:r>
      <w:r w:rsidRPr="001F3EAB">
        <w:t>.</w:t>
      </w:r>
      <w:r>
        <w:t xml:space="preserve"> </w:t>
      </w:r>
    </w:p>
    <w:p w:rsidR="00FA18CE" w:rsidRDefault="00FA18CE" w:rsidP="00FA18CE">
      <w:pPr>
        <w:pStyle w:val="sumario"/>
        <w:numPr>
          <w:ilvl w:val="0"/>
          <w:numId w:val="47"/>
        </w:numPr>
        <w:ind w:left="1426"/>
        <w:jc w:val="both"/>
        <w:rPr>
          <w:iCs/>
        </w:rPr>
      </w:pPr>
      <w:r>
        <w:rPr>
          <w:iCs/>
        </w:rPr>
        <w:t>Comandos gerais:</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Exists</w:t>
      </w:r>
      <w:proofErr w:type="spellEnd"/>
      <w:r w:rsidRPr="00997EB2">
        <w:rPr>
          <w:i/>
          <w:iCs/>
          <w:lang w:val="pt-BR"/>
        </w:rPr>
        <w:t xml:space="preserve"> </w:t>
      </w:r>
      <w:r w:rsidRPr="00997EB2">
        <w:rPr>
          <w:iCs/>
          <w:lang w:val="pt-BR"/>
        </w:rPr>
        <w:t>&lt;chave&gt; – Testa se uma chave existe.</w:t>
      </w:r>
    </w:p>
    <w:p w:rsidR="00FA18CE" w:rsidRPr="00997EB2" w:rsidRDefault="00FA18CE" w:rsidP="00FA18CE">
      <w:pPr>
        <w:pStyle w:val="sumario"/>
        <w:numPr>
          <w:ilvl w:val="1"/>
          <w:numId w:val="47"/>
        </w:numPr>
        <w:ind w:left="1800"/>
        <w:jc w:val="both"/>
        <w:rPr>
          <w:iCs/>
          <w:lang w:val="pt-BR"/>
        </w:rPr>
      </w:pPr>
      <w:r w:rsidRPr="00997EB2">
        <w:rPr>
          <w:i/>
          <w:iCs/>
          <w:lang w:val="pt-BR"/>
        </w:rPr>
        <w:t xml:space="preserve">Del </w:t>
      </w:r>
      <w:r w:rsidRPr="00997EB2">
        <w:rPr>
          <w:iCs/>
          <w:lang w:val="pt-BR"/>
        </w:rPr>
        <w:t>&lt;chave&gt; – Apaga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Type</w:t>
      </w:r>
      <w:proofErr w:type="spellEnd"/>
      <w:r w:rsidRPr="00997EB2">
        <w:rPr>
          <w:iCs/>
          <w:lang w:val="pt-BR"/>
        </w:rPr>
        <w:t xml:space="preserve"> &lt;chave&gt; – Retorna o tipo do valor armazenado na chave.</w:t>
      </w:r>
    </w:p>
    <w:p w:rsidR="00FA18CE" w:rsidRPr="00997EB2" w:rsidRDefault="00FA18CE" w:rsidP="00FA18CE">
      <w:pPr>
        <w:pStyle w:val="sumario"/>
        <w:numPr>
          <w:ilvl w:val="1"/>
          <w:numId w:val="47"/>
        </w:numPr>
        <w:ind w:left="1800"/>
        <w:jc w:val="both"/>
        <w:rPr>
          <w:iCs/>
          <w:lang w:val="pt-BR"/>
        </w:rPr>
      </w:pPr>
      <w:r w:rsidRPr="00997EB2">
        <w:rPr>
          <w:i/>
          <w:iCs/>
          <w:lang w:val="pt-BR"/>
        </w:rPr>
        <w:t>Key</w:t>
      </w:r>
      <w:r w:rsidRPr="00997EB2">
        <w:rPr>
          <w:iCs/>
          <w:lang w:val="pt-BR"/>
        </w:rPr>
        <w:t xml:space="preserve"> &lt;padrão&gt; – Retorna todas as chaves que possuem o padrão passado.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Dbsize</w:t>
      </w:r>
      <w:proofErr w:type="spellEnd"/>
      <w:r w:rsidRPr="00997EB2">
        <w:rPr>
          <w:iCs/>
          <w:lang w:val="pt-BR"/>
        </w:rPr>
        <w:t xml:space="preserve"> – Retorna a quantidade de chaves presentes no banco.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Flushdb</w:t>
      </w:r>
      <w:proofErr w:type="spellEnd"/>
      <w:r w:rsidRPr="00997EB2">
        <w:rPr>
          <w:iCs/>
          <w:lang w:val="pt-BR"/>
        </w:rPr>
        <w:t xml:space="preserve"> – Remove todas as chaves do banco de dados corrente.</w:t>
      </w:r>
    </w:p>
    <w:p w:rsidR="00FA18CE" w:rsidRDefault="00FA18CE" w:rsidP="00FA18CE">
      <w:pPr>
        <w:pStyle w:val="sumario"/>
        <w:numPr>
          <w:ilvl w:val="0"/>
          <w:numId w:val="47"/>
        </w:numPr>
        <w:ind w:left="1426"/>
        <w:jc w:val="both"/>
        <w:rPr>
          <w:iCs/>
        </w:rPr>
      </w:pPr>
      <w:proofErr w:type="spellStart"/>
      <w:r>
        <w:rPr>
          <w:iCs/>
        </w:rPr>
        <w:t>Tipo</w:t>
      </w:r>
      <w:proofErr w:type="spellEnd"/>
      <w:r>
        <w:rPr>
          <w:iCs/>
        </w:rPr>
        <w:t xml:space="preserve"> </w:t>
      </w:r>
      <w:proofErr w:type="spellStart"/>
      <w:r>
        <w:rPr>
          <w:iCs/>
        </w:rPr>
        <w:t>Texto</w:t>
      </w:r>
      <w:proofErr w:type="spellEnd"/>
      <w:r>
        <w:rPr>
          <w:iCs/>
        </w:rPr>
        <w:t>:</w:t>
      </w:r>
    </w:p>
    <w:p w:rsidR="00FA18CE" w:rsidRPr="00997EB2" w:rsidRDefault="00FA18CE" w:rsidP="00FA18CE">
      <w:pPr>
        <w:pStyle w:val="sumario"/>
        <w:numPr>
          <w:ilvl w:val="1"/>
          <w:numId w:val="47"/>
        </w:numPr>
        <w:ind w:left="1800"/>
        <w:jc w:val="both"/>
        <w:rPr>
          <w:iCs/>
          <w:lang w:val="pt-BR"/>
        </w:rPr>
      </w:pPr>
      <w:r w:rsidRPr="00997EB2">
        <w:rPr>
          <w:i/>
          <w:iCs/>
          <w:lang w:val="pt-BR"/>
        </w:rPr>
        <w:t>Set</w:t>
      </w:r>
      <w:r w:rsidRPr="00997EB2">
        <w:rPr>
          <w:iCs/>
          <w:lang w:val="pt-BR"/>
        </w:rPr>
        <w:t xml:space="preserve"> &lt;chave&gt; &lt;valor&gt; - Atribui um valor texto a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w:t>
      </w:r>
      <w:proofErr w:type="spellEnd"/>
      <w:r w:rsidRPr="00997EB2">
        <w:rPr>
          <w:iCs/>
          <w:lang w:val="pt-BR"/>
        </w:rPr>
        <w:t xml:space="preserve"> &lt;chave&gt; - Retorna o campo texto da chave pesquisada.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Getset</w:t>
      </w:r>
      <w:proofErr w:type="spellEnd"/>
      <w:r w:rsidRPr="00997EB2">
        <w:rPr>
          <w:iCs/>
          <w:lang w:val="pt-BR"/>
        </w:rPr>
        <w:t xml:space="preserve"> &lt;chave&gt; &lt;valor&gt; - Atribui um valor a uma chave e retorna o valor antigo 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Setnx</w:t>
      </w:r>
      <w:proofErr w:type="spellEnd"/>
      <w:r w:rsidRPr="00997EB2">
        <w:rPr>
          <w:iCs/>
          <w:lang w:val="pt-BR"/>
        </w:rPr>
        <w:t xml:space="preserve"> &lt;chave&gt; &lt;valor&gt; - Atribui um valor a uma chave se a chave não existir no banco.  </w:t>
      </w:r>
    </w:p>
    <w:p w:rsidR="00FA18CE" w:rsidRDefault="00FA18CE" w:rsidP="00FA18CE">
      <w:pPr>
        <w:pStyle w:val="sumario"/>
        <w:numPr>
          <w:ilvl w:val="0"/>
          <w:numId w:val="47"/>
        </w:numPr>
        <w:ind w:left="1426"/>
        <w:jc w:val="both"/>
        <w:rPr>
          <w:iCs/>
        </w:rPr>
      </w:pPr>
      <w:proofErr w:type="spellStart"/>
      <w:r>
        <w:rPr>
          <w:iCs/>
        </w:rPr>
        <w:lastRenderedPageBreak/>
        <w:t>Tipo</w:t>
      </w:r>
      <w:proofErr w:type="spellEnd"/>
      <w:r>
        <w:rPr>
          <w:iCs/>
        </w:rPr>
        <w:t xml:space="preserve"> </w:t>
      </w:r>
      <w:proofErr w:type="spellStart"/>
      <w:r>
        <w:rPr>
          <w:iCs/>
        </w:rPr>
        <w:t>Lista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Rpush</w:t>
      </w:r>
      <w:proofErr w:type="spellEnd"/>
      <w:r w:rsidRPr="00997EB2">
        <w:rPr>
          <w:iCs/>
          <w:lang w:val="pt-BR"/>
        </w:rPr>
        <w:t xml:space="preserve"> &lt;chave&gt;&lt;valor&gt; - Adiciona um valor ao final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Lpush</w:t>
      </w:r>
      <w:proofErr w:type="spellEnd"/>
      <w:r w:rsidRPr="00997EB2">
        <w:rPr>
          <w:iCs/>
          <w:lang w:val="pt-BR"/>
        </w:rPr>
        <w:t>&lt;chave&gt;&lt;valor&gt; - Adiciona um valor ao início da lista de uma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Llen</w:t>
      </w:r>
      <w:proofErr w:type="spellEnd"/>
      <w:r w:rsidRPr="00997EB2">
        <w:rPr>
          <w:iCs/>
          <w:lang w:val="pt-BR"/>
        </w:rPr>
        <w:t xml:space="preserve"> &lt;chave&gt; - Retorna o tamanho da lista de determinada chave.</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Lindex</w:t>
      </w:r>
      <w:proofErr w:type="spellEnd"/>
      <w:r w:rsidRPr="00997EB2">
        <w:rPr>
          <w:iCs/>
          <w:lang w:val="pt-BR"/>
        </w:rPr>
        <w:t xml:space="preserve"> &lt;chave&gt;&lt;índice&gt; - Retorna o elemento da lista na posição do índice citado.</w:t>
      </w:r>
    </w:p>
    <w:p w:rsidR="00FA18CE" w:rsidRPr="00997EB2" w:rsidRDefault="00FA18CE" w:rsidP="00FA18CE">
      <w:pPr>
        <w:pStyle w:val="sumario"/>
        <w:numPr>
          <w:ilvl w:val="1"/>
          <w:numId w:val="47"/>
        </w:numPr>
        <w:ind w:left="1800"/>
        <w:jc w:val="both"/>
        <w:rPr>
          <w:iCs/>
          <w:lang w:val="pt-BR"/>
        </w:rPr>
      </w:pPr>
      <w:proofErr w:type="spellStart"/>
      <w:r>
        <w:rPr>
          <w:i/>
          <w:iCs/>
          <w:lang w:val="pt-BR"/>
        </w:rPr>
        <w:t>Lrange</w:t>
      </w:r>
      <w:proofErr w:type="spellEnd"/>
      <w:r>
        <w:rPr>
          <w:i/>
          <w:iCs/>
          <w:lang w:val="pt-BR"/>
        </w:rPr>
        <w:t xml:space="preserve"> &lt;chave&gt; &lt;inicio&gt; &lt;fim&gt; - Retorna um subconjunto de elementos de uma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Lpop</w:t>
      </w:r>
      <w:proofErr w:type="spellEnd"/>
      <w:r w:rsidRPr="00997EB2">
        <w:rPr>
          <w:iCs/>
          <w:lang w:val="pt-BR"/>
        </w:rPr>
        <w:t xml:space="preserve"> &lt;chave&gt; - Retorna e remove o primeiro elemento da lista.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Rpop</w:t>
      </w:r>
      <w:proofErr w:type="spellEnd"/>
      <w:r w:rsidRPr="00997EB2">
        <w:rPr>
          <w:iCs/>
          <w:lang w:val="pt-BR"/>
        </w:rPr>
        <w:t xml:space="preserve"> &lt;chave&gt; - Retorna e remove o ultimo elemento da lista. </w:t>
      </w:r>
    </w:p>
    <w:p w:rsidR="00FA18CE" w:rsidRDefault="00FA18CE" w:rsidP="00FA18CE">
      <w:pPr>
        <w:pStyle w:val="sumario"/>
        <w:numPr>
          <w:ilvl w:val="0"/>
          <w:numId w:val="47"/>
        </w:numPr>
        <w:ind w:left="1426"/>
        <w:jc w:val="both"/>
        <w:rPr>
          <w:iCs/>
        </w:rPr>
      </w:pPr>
      <w:proofErr w:type="spellStart"/>
      <w:r>
        <w:rPr>
          <w:iCs/>
        </w:rPr>
        <w:t>Tipo</w:t>
      </w:r>
      <w:proofErr w:type="spellEnd"/>
      <w:r>
        <w:rPr>
          <w:iCs/>
        </w:rPr>
        <w:t xml:space="preserve"> </w:t>
      </w:r>
      <w:proofErr w:type="spellStart"/>
      <w:r>
        <w:rPr>
          <w:iCs/>
        </w:rPr>
        <w:t>Conjunto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Sadd</w:t>
      </w:r>
      <w:proofErr w:type="spellEnd"/>
      <w:r w:rsidRPr="00997EB2">
        <w:rPr>
          <w:iCs/>
          <w:lang w:val="pt-BR"/>
        </w:rPr>
        <w:t xml:space="preserve"> &lt;chave&gt; &lt;membro&gt; - Adiciona o membro ao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Spop</w:t>
      </w:r>
      <w:proofErr w:type="spellEnd"/>
      <w:r w:rsidRPr="00997EB2">
        <w:rPr>
          <w:iCs/>
          <w:lang w:val="pt-BR"/>
        </w:rPr>
        <w:t xml:space="preserve"> &lt;chave&gt; &lt;membro&gt; - Remove e retorna o membro específico do valor do conjunto.</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Sunion</w:t>
      </w:r>
      <w:proofErr w:type="spellEnd"/>
      <w:r w:rsidRPr="00997EB2">
        <w:rPr>
          <w:iCs/>
          <w:lang w:val="pt-BR"/>
        </w:rPr>
        <w:t xml:space="preserve"> &lt;chave1&gt;&lt;chave2&gt;...&lt;chave </w:t>
      </w:r>
      <w:r w:rsidRPr="00997EB2">
        <w:rPr>
          <w:i/>
          <w:iCs/>
          <w:lang w:val="pt-BR"/>
        </w:rPr>
        <w:t>n</w:t>
      </w:r>
      <w:r w:rsidRPr="00997EB2">
        <w:rPr>
          <w:iCs/>
          <w:lang w:val="pt-BR"/>
        </w:rPr>
        <w:t xml:space="preserve">&gt; - Retorna a união entre os conjuntos armazenados nas chaves </w:t>
      </w:r>
      <w:proofErr w:type="gramStart"/>
      <w:r w:rsidRPr="00997EB2">
        <w:rPr>
          <w:iCs/>
          <w:lang w:val="pt-BR"/>
        </w:rPr>
        <w:t>1</w:t>
      </w:r>
      <w:proofErr w:type="gramEnd"/>
      <w:r w:rsidRPr="00997EB2">
        <w:rPr>
          <w:iCs/>
          <w:lang w:val="pt-BR"/>
        </w:rPr>
        <w:t xml:space="preserve">, chave2,..., chave </w:t>
      </w:r>
      <w:r w:rsidRPr="00997EB2">
        <w:rPr>
          <w:i/>
          <w:iCs/>
          <w:lang w:val="pt-BR"/>
        </w:rPr>
        <w:t>n</w:t>
      </w:r>
      <w:r w:rsidRPr="00997EB2">
        <w:rPr>
          <w:iCs/>
          <w:lang w:val="pt-BR"/>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Smembers</w:t>
      </w:r>
      <w:proofErr w:type="spellEnd"/>
      <w:r w:rsidRPr="00997EB2">
        <w:rPr>
          <w:iCs/>
          <w:lang w:val="pt-BR"/>
        </w:rPr>
        <w:t xml:space="preserve"> &lt;chave&gt; - Retorna todos os membros do conjunto de uma determinada chave.</w:t>
      </w:r>
    </w:p>
    <w:p w:rsidR="00FA18CE" w:rsidRDefault="00FA18CE" w:rsidP="00FA18CE">
      <w:pPr>
        <w:pStyle w:val="sumario"/>
        <w:numPr>
          <w:ilvl w:val="0"/>
          <w:numId w:val="47"/>
        </w:numPr>
        <w:ind w:left="1426"/>
        <w:jc w:val="both"/>
        <w:rPr>
          <w:iCs/>
        </w:rPr>
      </w:pPr>
      <w:proofErr w:type="spellStart"/>
      <w:r>
        <w:rPr>
          <w:iCs/>
        </w:rPr>
        <w:t>Tipo</w:t>
      </w:r>
      <w:proofErr w:type="spellEnd"/>
      <w:r>
        <w:rPr>
          <w:iCs/>
        </w:rPr>
        <w:t xml:space="preserve"> </w:t>
      </w:r>
      <w:proofErr w:type="spellStart"/>
      <w:r>
        <w:rPr>
          <w:iCs/>
        </w:rPr>
        <w:t>Conjunto</w:t>
      </w:r>
      <w:proofErr w:type="spellEnd"/>
      <w:r>
        <w:rPr>
          <w:iCs/>
        </w:rPr>
        <w:t xml:space="preserve"> </w:t>
      </w:r>
      <w:proofErr w:type="spellStart"/>
      <w:r>
        <w:rPr>
          <w:iCs/>
        </w:rPr>
        <w:t>Ordenado</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Zrem</w:t>
      </w:r>
      <w:proofErr w:type="spellEnd"/>
      <w:r w:rsidRPr="00997EB2">
        <w:rPr>
          <w:iCs/>
          <w:lang w:val="pt-BR"/>
        </w:rPr>
        <w:t xml:space="preserve"> &lt;chave&gt;&lt;membro&gt; - Remove o membro do conjunto</w:t>
      </w:r>
    </w:p>
    <w:p w:rsidR="00FA18CE" w:rsidRDefault="00FA18CE" w:rsidP="00FA18CE">
      <w:pPr>
        <w:pStyle w:val="sumario"/>
        <w:numPr>
          <w:ilvl w:val="1"/>
          <w:numId w:val="47"/>
        </w:numPr>
        <w:ind w:left="1800"/>
        <w:jc w:val="both"/>
        <w:rPr>
          <w:iCs/>
        </w:rPr>
      </w:pPr>
      <w:proofErr w:type="spellStart"/>
      <w:r w:rsidRPr="00997EB2">
        <w:rPr>
          <w:i/>
          <w:iCs/>
          <w:lang w:val="pt-BR"/>
        </w:rPr>
        <w:t>Zadd</w:t>
      </w:r>
      <w:proofErr w:type="spellEnd"/>
      <w:r w:rsidRPr="00997EB2">
        <w:rPr>
          <w:iCs/>
          <w:lang w:val="pt-BR"/>
        </w:rPr>
        <w:t xml:space="preserve"> &lt;chave&gt; &lt;posição&gt;&lt;membro&gt; - Adiciona um membro ao conjunto. </w:t>
      </w:r>
      <w:proofErr w:type="spellStart"/>
      <w:r>
        <w:rPr>
          <w:iCs/>
        </w:rPr>
        <w:t>Caso</w:t>
      </w:r>
      <w:proofErr w:type="spellEnd"/>
      <w:r>
        <w:rPr>
          <w:iCs/>
        </w:rPr>
        <w:t xml:space="preserve"> </w:t>
      </w:r>
      <w:proofErr w:type="spellStart"/>
      <w:r>
        <w:rPr>
          <w:iCs/>
        </w:rPr>
        <w:t>já</w:t>
      </w:r>
      <w:proofErr w:type="spellEnd"/>
      <w:r>
        <w:rPr>
          <w:iCs/>
        </w:rPr>
        <w:t xml:space="preserve"> </w:t>
      </w:r>
      <w:proofErr w:type="spellStart"/>
      <w:r>
        <w:rPr>
          <w:iCs/>
        </w:rPr>
        <w:t>exista</w:t>
      </w:r>
      <w:proofErr w:type="spellEnd"/>
      <w:r>
        <w:rPr>
          <w:iCs/>
        </w:rPr>
        <w:t xml:space="preserve">, </w:t>
      </w:r>
      <w:proofErr w:type="spellStart"/>
      <w:r>
        <w:rPr>
          <w:iCs/>
        </w:rPr>
        <w:t>somente</w:t>
      </w:r>
      <w:proofErr w:type="spellEnd"/>
      <w:r>
        <w:rPr>
          <w:iCs/>
        </w:rPr>
        <w:t xml:space="preserve"> a posição é alterada</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Zrange</w:t>
      </w:r>
      <w:proofErr w:type="spellEnd"/>
      <w:r w:rsidRPr="00997EB2">
        <w:rPr>
          <w:iCs/>
          <w:lang w:val="pt-BR"/>
        </w:rPr>
        <w:t xml:space="preserve"> &lt;chave&gt;&lt;inicio&gt;&lt;fim&gt; - Retorna um subconjunto dos elementos do conjunto ordenado.</w:t>
      </w:r>
    </w:p>
    <w:p w:rsidR="00FA18CE" w:rsidRDefault="00FA18CE" w:rsidP="00FA18CE">
      <w:pPr>
        <w:pStyle w:val="sumario"/>
        <w:numPr>
          <w:ilvl w:val="0"/>
          <w:numId w:val="47"/>
        </w:numPr>
        <w:ind w:left="1426"/>
        <w:jc w:val="both"/>
        <w:rPr>
          <w:iCs/>
        </w:rPr>
      </w:pPr>
      <w:proofErr w:type="spellStart"/>
      <w:r>
        <w:rPr>
          <w:iCs/>
        </w:rPr>
        <w:t>Ordenação</w:t>
      </w:r>
      <w:proofErr w:type="spellEnd"/>
      <w:r>
        <w:rPr>
          <w:iCs/>
        </w:rPr>
        <w:t>:</w:t>
      </w:r>
    </w:p>
    <w:p w:rsidR="00FA18CE" w:rsidRDefault="00FA18CE" w:rsidP="00FA18CE">
      <w:pPr>
        <w:pStyle w:val="sumario"/>
        <w:numPr>
          <w:ilvl w:val="1"/>
          <w:numId w:val="47"/>
        </w:numPr>
        <w:ind w:left="1800"/>
        <w:jc w:val="both"/>
        <w:rPr>
          <w:iCs/>
        </w:rPr>
      </w:pPr>
      <w:proofErr w:type="spellStart"/>
      <w:r w:rsidRPr="00997EB2">
        <w:rPr>
          <w:i/>
          <w:iCs/>
          <w:lang w:val="pt-BR"/>
        </w:rPr>
        <w:t>Sort</w:t>
      </w:r>
      <w:proofErr w:type="spellEnd"/>
      <w:r w:rsidRPr="00997EB2">
        <w:rPr>
          <w:iCs/>
          <w:lang w:val="pt-BR"/>
        </w:rPr>
        <w:t xml:space="preserve"> &lt;chave&gt; [</w:t>
      </w:r>
      <w:proofErr w:type="spellStart"/>
      <w:r w:rsidRPr="00997EB2">
        <w:rPr>
          <w:i/>
          <w:iCs/>
          <w:lang w:val="pt-BR"/>
        </w:rPr>
        <w:t>by</w:t>
      </w:r>
      <w:proofErr w:type="spellEnd"/>
      <w:r w:rsidRPr="00997EB2">
        <w:rPr>
          <w:iCs/>
          <w:lang w:val="pt-BR"/>
        </w:rPr>
        <w:t xml:space="preserve"> &lt;padrão&gt;</w:t>
      </w:r>
      <w:proofErr w:type="gramStart"/>
      <w:r w:rsidRPr="00997EB2">
        <w:rPr>
          <w:iCs/>
          <w:lang w:val="pt-BR"/>
        </w:rPr>
        <w:t>][</w:t>
      </w:r>
      <w:proofErr w:type="spellStart"/>
      <w:proofErr w:type="gramEnd"/>
      <w:r w:rsidRPr="00997EB2">
        <w:rPr>
          <w:i/>
          <w:iCs/>
          <w:lang w:val="pt-BR"/>
        </w:rPr>
        <w:t>limit</w:t>
      </w:r>
      <w:proofErr w:type="spellEnd"/>
      <w:r w:rsidRPr="00997EB2">
        <w:rPr>
          <w:iCs/>
          <w:lang w:val="pt-BR"/>
        </w:rPr>
        <w:t xml:space="preserve"> &lt;quantidade&gt;][</w:t>
      </w:r>
      <w:proofErr w:type="spellStart"/>
      <w:r w:rsidRPr="00997EB2">
        <w:rPr>
          <w:i/>
          <w:iCs/>
          <w:lang w:val="pt-BR"/>
        </w:rPr>
        <w:t>asc</w:t>
      </w:r>
      <w:r w:rsidRPr="00997EB2">
        <w:rPr>
          <w:iCs/>
          <w:lang w:val="pt-BR"/>
        </w:rPr>
        <w:t>|</w:t>
      </w:r>
      <w:r w:rsidRPr="00997EB2">
        <w:rPr>
          <w:i/>
          <w:iCs/>
          <w:lang w:val="pt-BR"/>
        </w:rPr>
        <w:t>desc</w:t>
      </w:r>
      <w:proofErr w:type="spellEnd"/>
      <w:r w:rsidRPr="00997EB2">
        <w:rPr>
          <w:iCs/>
          <w:lang w:val="pt-BR"/>
        </w:rPr>
        <w:t>][</w:t>
      </w:r>
      <w:r w:rsidRPr="00997EB2">
        <w:rPr>
          <w:i/>
          <w:iCs/>
          <w:lang w:val="pt-BR"/>
        </w:rPr>
        <w:t>alpha</w:t>
      </w:r>
      <w:r w:rsidRPr="00997EB2">
        <w:rPr>
          <w:iCs/>
          <w:lang w:val="pt-BR"/>
        </w:rPr>
        <w:t xml:space="preserve">] – Ordena os elementos da lista, do conjunto ou do conjunto ordenado de determinada chave. </w:t>
      </w:r>
      <w:proofErr w:type="spellStart"/>
      <w:r>
        <w:rPr>
          <w:iCs/>
        </w:rPr>
        <w:t>Todas</w:t>
      </w:r>
      <w:proofErr w:type="spellEnd"/>
      <w:r>
        <w:rPr>
          <w:iCs/>
        </w:rPr>
        <w:t xml:space="preserve"> as </w:t>
      </w:r>
      <w:proofErr w:type="spellStart"/>
      <w:r>
        <w:rPr>
          <w:iCs/>
        </w:rPr>
        <w:t>cláusulas</w:t>
      </w:r>
      <w:proofErr w:type="spellEnd"/>
      <w:r>
        <w:rPr>
          <w:iCs/>
        </w:rPr>
        <w:t xml:space="preserve"> entre colchetes são opcionais.</w:t>
      </w:r>
    </w:p>
    <w:p w:rsidR="00FA18CE" w:rsidRDefault="00FA18CE" w:rsidP="00FA18CE">
      <w:pPr>
        <w:pStyle w:val="sumario"/>
        <w:numPr>
          <w:ilvl w:val="0"/>
          <w:numId w:val="47"/>
        </w:numPr>
        <w:ind w:left="1426"/>
        <w:jc w:val="both"/>
        <w:rPr>
          <w:iCs/>
        </w:rPr>
      </w:pPr>
      <w:proofErr w:type="spellStart"/>
      <w:r w:rsidRPr="00A43B66">
        <w:rPr>
          <w:iCs/>
        </w:rPr>
        <w:t>Comandos</w:t>
      </w:r>
      <w:proofErr w:type="spellEnd"/>
      <w:r w:rsidRPr="00A43B66">
        <w:rPr>
          <w:iCs/>
        </w:rPr>
        <w:t xml:space="preserve"> de </w:t>
      </w:r>
      <w:proofErr w:type="spellStart"/>
      <w:r w:rsidRPr="00A43B66">
        <w:rPr>
          <w:iCs/>
        </w:rPr>
        <w:t>persistência</w:t>
      </w:r>
      <w:proofErr w:type="spellEnd"/>
      <w:r>
        <w:rPr>
          <w:iCs/>
        </w:rPr>
        <w:t>:</w:t>
      </w:r>
    </w:p>
    <w:p w:rsidR="00FA18CE" w:rsidRPr="00997EB2" w:rsidRDefault="00FA18CE" w:rsidP="00FA18CE">
      <w:pPr>
        <w:pStyle w:val="sumario"/>
        <w:numPr>
          <w:ilvl w:val="1"/>
          <w:numId w:val="47"/>
        </w:numPr>
        <w:ind w:left="1800"/>
        <w:jc w:val="both"/>
        <w:rPr>
          <w:iCs/>
          <w:lang w:val="pt-BR"/>
        </w:rPr>
      </w:pPr>
      <w:proofErr w:type="spellStart"/>
      <w:r w:rsidRPr="00997EB2">
        <w:rPr>
          <w:i/>
          <w:iCs/>
          <w:lang w:val="pt-BR"/>
        </w:rPr>
        <w:t>Save</w:t>
      </w:r>
      <w:proofErr w:type="spellEnd"/>
      <w:r w:rsidRPr="00997EB2">
        <w:rPr>
          <w:iCs/>
          <w:lang w:val="pt-BR"/>
        </w:rPr>
        <w:t xml:space="preserve"> - Salva o banco em disco, de forma síncrona.</w:t>
      </w:r>
    </w:p>
    <w:p w:rsidR="00FA18CE" w:rsidRPr="00997EB2" w:rsidRDefault="00FA18CE" w:rsidP="00C91C21">
      <w:pPr>
        <w:pStyle w:val="sumario"/>
        <w:numPr>
          <w:ilvl w:val="0"/>
          <w:numId w:val="0"/>
        </w:numPr>
        <w:ind w:firstLine="708"/>
        <w:jc w:val="both"/>
        <w:rPr>
          <w:iCs/>
          <w:lang w:val="pt-BR"/>
        </w:rPr>
      </w:pPr>
      <w:r w:rsidRPr="00997EB2">
        <w:rPr>
          <w:iCs/>
          <w:lang w:val="pt-BR"/>
        </w:rPr>
        <w:lastRenderedPageBreak/>
        <w:t xml:space="preserve">A seguir, </w:t>
      </w:r>
      <w:r>
        <w:rPr>
          <w:iCs/>
          <w:lang w:val="pt-BR"/>
        </w:rPr>
        <w:t xml:space="preserve">estão </w:t>
      </w:r>
      <w:r>
        <w:rPr>
          <w:rStyle w:val="Refdecomentrio"/>
          <w:rFonts w:ascii="Calibri" w:hAnsi="Calibri"/>
        </w:rPr>
        <w:commentReference w:id="119"/>
      </w:r>
      <w:r w:rsidRPr="00997EB2">
        <w:rPr>
          <w:iCs/>
          <w:lang w:val="pt-BR"/>
        </w:rPr>
        <w:t>representados alguns destes comandos, baseados no esquema montado na</w:t>
      </w:r>
      <w:r>
        <w:rPr>
          <w:iCs/>
          <w:lang w:val="pt-BR"/>
        </w:rPr>
        <w:t xml:space="preserve"> </w:t>
      </w:r>
      <w:r w:rsidRPr="007D6B61">
        <w:rPr>
          <w:iCs/>
          <w:u w:val="single"/>
        </w:rPr>
        <w:fldChar w:fldCharType="begin"/>
      </w:r>
      <w:r w:rsidRPr="00997EB2">
        <w:rPr>
          <w:iCs/>
          <w:u w:val="single"/>
          <w:lang w:val="pt-BR"/>
        </w:rPr>
        <w:instrText xml:space="preserve"> REF _Ref295913187 \h </w:instrText>
      </w:r>
      <w:r w:rsidRPr="007D6B61">
        <w:rPr>
          <w:iCs/>
          <w:u w:val="single"/>
        </w:rPr>
      </w:r>
      <w:r w:rsidRPr="007D6B61">
        <w:rPr>
          <w:iCs/>
          <w:u w:val="single"/>
        </w:rPr>
        <w:fldChar w:fldCharType="separate"/>
      </w:r>
      <w:r w:rsidRPr="007D6B61">
        <w:rPr>
          <w:u w:val="single"/>
          <w:lang w:val="pt-BR"/>
        </w:rPr>
        <w:t xml:space="preserve">Figura </w:t>
      </w:r>
      <w:r w:rsidRPr="007D6B61">
        <w:rPr>
          <w:noProof/>
          <w:u w:val="single"/>
          <w:lang w:val="pt-BR"/>
        </w:rPr>
        <w:t>13</w:t>
      </w:r>
      <w:r w:rsidRPr="007D6B61">
        <w:rPr>
          <w:iCs/>
          <w:u w:val="single"/>
        </w:rPr>
        <w:fldChar w:fldCharType="end"/>
      </w:r>
      <w:r w:rsidRPr="00997EB2">
        <w:rPr>
          <w:iCs/>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A18CE" w:rsidRPr="00997EB2" w:rsidTr="00C91C21">
        <w:tc>
          <w:tcPr>
            <w:tcW w:w="5000" w:type="pct"/>
          </w:tcPr>
          <w:p w:rsidR="00FA18CE" w:rsidRPr="00D96398" w:rsidRDefault="00FA18CE" w:rsidP="00C91C21">
            <w:pPr>
              <w:pStyle w:val="sumario"/>
              <w:numPr>
                <w:ilvl w:val="0"/>
                <w:numId w:val="0"/>
              </w:numPr>
              <w:jc w:val="both"/>
              <w:rPr>
                <w:rFonts w:cs="Calibri"/>
                <w:b/>
                <w:iCs/>
                <w:lang w:val="pt-BR"/>
              </w:rPr>
            </w:pPr>
            <w:commentRangeStart w:id="120"/>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gramStart"/>
            <w:r w:rsidRPr="00D96398">
              <w:rPr>
                <w:rFonts w:cs="Calibri"/>
                <w:b/>
                <w:iCs/>
                <w:lang w:val="pt-BR"/>
              </w:rPr>
              <w:t>cpf</w:t>
            </w:r>
            <w:proofErr w:type="gramEnd"/>
            <w:r w:rsidRPr="00D96398">
              <w:rPr>
                <w:rFonts w:cs="Calibri"/>
                <w:b/>
                <w:iCs/>
                <w:lang w:val="pt-BR"/>
              </w:rPr>
              <w:t xml:space="preserve">:08539287409 </w:t>
            </w:r>
            <w:proofErr w:type="spellStart"/>
            <w:r w:rsidRPr="00D96398">
              <w:rPr>
                <w:rFonts w:cs="Calibri"/>
                <w:b/>
                <w:iCs/>
                <w:lang w:val="pt-BR"/>
              </w:rPr>
              <w:t>nome:Joao</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cpf:08539287409 data_nascimento:1967-05-17</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 xml:space="preserve">&gt; </w:t>
            </w:r>
            <w:proofErr w:type="spellStart"/>
            <w:r w:rsidRPr="00D96398">
              <w:rPr>
                <w:rFonts w:cs="Calibri"/>
                <w:b/>
                <w:iCs/>
                <w:lang w:val="pt-BR"/>
              </w:rPr>
              <w:t>lrange</w:t>
            </w:r>
            <w:proofErr w:type="spellEnd"/>
            <w:r w:rsidRPr="00D96398">
              <w:rPr>
                <w:rFonts w:cs="Calibri"/>
                <w:b/>
                <w:iCs/>
                <w:lang w:val="pt-BR"/>
              </w:rPr>
              <w:t xml:space="preserve"> cpf:08539287409 0 2</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 xml:space="preserve">       </w:t>
            </w:r>
            <w:proofErr w:type="gramStart"/>
            <w:r w:rsidRPr="00D96398">
              <w:rPr>
                <w:rFonts w:cs="Calibri"/>
                <w:b/>
                <w:iCs/>
                <w:lang w:val="pt-BR"/>
              </w:rPr>
              <w:t>1</w:t>
            </w:r>
            <w:proofErr w:type="gramEnd"/>
            <w:r w:rsidRPr="00D96398">
              <w:rPr>
                <w:rFonts w:cs="Calibri"/>
                <w:b/>
                <w:iCs/>
                <w:lang w:val="pt-BR"/>
              </w:rPr>
              <w:t>) "</w:t>
            </w:r>
            <w:proofErr w:type="spellStart"/>
            <w:r w:rsidRPr="00D96398">
              <w:rPr>
                <w:rFonts w:cs="Calibri"/>
                <w:b/>
                <w:iCs/>
                <w:lang w:val="pt-BR"/>
              </w:rPr>
              <w:t>nome:Joao</w:t>
            </w:r>
            <w:proofErr w:type="spellEnd"/>
            <w:r w:rsidRPr="00D96398">
              <w:rPr>
                <w:rFonts w:cs="Calibri"/>
                <w:b/>
                <w:iCs/>
                <w:lang w:val="pt-BR"/>
              </w:rPr>
              <w:t>"</w:t>
            </w: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 xml:space="preserve">       </w:t>
            </w:r>
            <w:proofErr w:type="gramStart"/>
            <w:r w:rsidRPr="00D96398">
              <w:rPr>
                <w:rFonts w:cs="Calibri"/>
                <w:b/>
                <w:iCs/>
                <w:lang w:val="pt-BR"/>
              </w:rPr>
              <w:t>2</w:t>
            </w:r>
            <w:proofErr w:type="gramEnd"/>
            <w:r w:rsidRPr="00D96398">
              <w:rPr>
                <w:rFonts w:cs="Calibri"/>
                <w:b/>
                <w:iCs/>
                <w:lang w:val="pt-BR"/>
              </w:rPr>
              <w:t>) "data_nascimento:1967-05-17"</w:t>
            </w:r>
          </w:p>
          <w:p w:rsidR="00FA18CE" w:rsidRPr="00D96398" w:rsidRDefault="00FA18CE" w:rsidP="00C91C21">
            <w:pPr>
              <w:pStyle w:val="sumario"/>
              <w:numPr>
                <w:ilvl w:val="0"/>
                <w:numId w:val="0"/>
              </w:numPr>
              <w:jc w:val="both"/>
              <w:rPr>
                <w:rFonts w:cs="Calibri"/>
                <w:b/>
                <w:iCs/>
                <w:lang w:val="pt-BR"/>
              </w:rPr>
            </w:pPr>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proofErr w:type="gramStart"/>
            <w:r w:rsidRPr="00D96398">
              <w:rPr>
                <w:rFonts w:cs="Calibri"/>
                <w:b/>
                <w:iCs/>
                <w:lang w:val="pt-BR"/>
              </w:rPr>
              <w:t>cpf</w:t>
            </w:r>
            <w:proofErr w:type="spellEnd"/>
            <w:proofErr w:type="gramEnd"/>
            <w:r w:rsidRPr="00D96398">
              <w:rPr>
                <w:rFonts w:cs="Calibri"/>
                <w:b/>
                <w:iCs/>
                <w:lang w:val="pt-BR"/>
              </w:rPr>
              <w:t>:</w:t>
            </w:r>
            <w:r w:rsidRPr="00D96398">
              <w:rPr>
                <w:rFonts w:cs="Calibri"/>
                <w:b/>
                <w:lang w:val="pt-BR"/>
              </w:rPr>
              <w:t xml:space="preserve"> </w:t>
            </w:r>
            <w:r w:rsidRPr="00D96398">
              <w:rPr>
                <w:rFonts w:cs="Calibri"/>
                <w:b/>
                <w:iCs/>
                <w:lang w:val="pt-BR"/>
              </w:rPr>
              <w:t xml:space="preserve">05831765208 </w:t>
            </w:r>
            <w:proofErr w:type="spellStart"/>
            <w:r w:rsidRPr="00D96398">
              <w:rPr>
                <w:rFonts w:cs="Calibri"/>
                <w:b/>
                <w:iCs/>
                <w:lang w:val="pt-BR"/>
              </w:rPr>
              <w:t>nome:Maria</w:t>
            </w:r>
            <w:proofErr w:type="spellEnd"/>
          </w:p>
          <w:p w:rsidR="00FA18CE" w:rsidRPr="00D96398" w:rsidRDefault="00FA18CE" w:rsidP="00C91C21">
            <w:pPr>
              <w:pStyle w:val="sumario"/>
              <w:numPr>
                <w:ilvl w:val="0"/>
                <w:numId w:val="0"/>
              </w:numPr>
              <w:jc w:val="both"/>
              <w:rPr>
                <w:rFonts w:cs="Calibri"/>
                <w:b/>
                <w:iCs/>
                <w:lang w:val="pt-BR"/>
              </w:rPr>
            </w:pPr>
            <w:r w:rsidRPr="00D96398">
              <w:rPr>
                <w:rFonts w:cs="Calibri"/>
                <w:b/>
                <w:iCs/>
                <w:lang w:val="pt-BR"/>
              </w:rPr>
              <w:t xml:space="preserve">&gt; </w:t>
            </w:r>
            <w:proofErr w:type="spellStart"/>
            <w:r w:rsidRPr="00D96398">
              <w:rPr>
                <w:rFonts w:cs="Calibri"/>
                <w:b/>
                <w:iCs/>
                <w:lang w:val="pt-BR"/>
              </w:rPr>
              <w:t>rpush</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r w:rsidRPr="00D96398">
              <w:rPr>
                <w:rFonts w:cs="Calibri"/>
                <w:b/>
                <w:lang w:val="pt-BR"/>
              </w:rPr>
              <w:t xml:space="preserve"> </w:t>
            </w:r>
            <w:r w:rsidRPr="00D96398">
              <w:rPr>
                <w:rFonts w:cs="Calibri"/>
                <w:b/>
                <w:iCs/>
                <w:lang w:val="pt-BR"/>
              </w:rPr>
              <w:t xml:space="preserve">05831765208 </w:t>
            </w:r>
            <w:proofErr w:type="spellStart"/>
            <w:r w:rsidRPr="00D96398">
              <w:rPr>
                <w:rFonts w:cs="Calibri"/>
                <w:b/>
                <w:iCs/>
                <w:lang w:val="pt-BR"/>
              </w:rPr>
              <w:t>data_nascimento</w:t>
            </w:r>
            <w:proofErr w:type="spellEnd"/>
            <w:r w:rsidRPr="00D96398">
              <w:rPr>
                <w:rFonts w:cs="Calibri"/>
                <w:b/>
                <w:iCs/>
                <w:lang w:val="pt-BR"/>
              </w:rPr>
              <w:t>:</w:t>
            </w:r>
            <w:r w:rsidRPr="00D96398">
              <w:rPr>
                <w:rFonts w:cs="Calibri"/>
                <w:b/>
                <w:lang w:val="pt-BR"/>
              </w:rPr>
              <w:t xml:space="preserve"> </w:t>
            </w:r>
            <w:r w:rsidRPr="00D96398">
              <w:rPr>
                <w:rFonts w:cs="Calibri"/>
                <w:b/>
                <w:iCs/>
                <w:lang w:val="pt-BR"/>
              </w:rPr>
              <w:t>1990-10-21</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 xml:space="preserve">&gt; </w:t>
            </w:r>
            <w:proofErr w:type="spellStart"/>
            <w:r w:rsidRPr="00D96398">
              <w:rPr>
                <w:rFonts w:cs="Calibri"/>
                <w:b/>
                <w:iCs/>
                <w:lang w:val="pt-BR"/>
              </w:rPr>
              <w:t>lrange</w:t>
            </w:r>
            <w:proofErr w:type="spellEnd"/>
            <w:r w:rsidRPr="00D96398">
              <w:rPr>
                <w:rFonts w:cs="Calibri"/>
                <w:b/>
                <w:iCs/>
                <w:lang w:val="pt-BR"/>
              </w:rPr>
              <w:t xml:space="preserve"> </w:t>
            </w:r>
            <w:proofErr w:type="spellStart"/>
            <w:r w:rsidRPr="00D96398">
              <w:rPr>
                <w:rFonts w:cs="Calibri"/>
                <w:b/>
                <w:iCs/>
                <w:lang w:val="pt-BR"/>
              </w:rPr>
              <w:t>cpf</w:t>
            </w:r>
            <w:proofErr w:type="spellEnd"/>
            <w:r w:rsidRPr="00D96398">
              <w:rPr>
                <w:rFonts w:cs="Calibri"/>
                <w:b/>
                <w:iCs/>
                <w:lang w:val="pt-BR"/>
              </w:rPr>
              <w:t>:</w:t>
            </w:r>
            <w:r w:rsidRPr="00D96398">
              <w:rPr>
                <w:rFonts w:cs="Calibri"/>
                <w:b/>
                <w:lang w:val="pt-BR"/>
              </w:rPr>
              <w:t xml:space="preserve"> </w:t>
            </w:r>
            <w:r w:rsidRPr="00D96398">
              <w:rPr>
                <w:rFonts w:cs="Calibri"/>
                <w:b/>
                <w:iCs/>
                <w:lang w:val="pt-BR"/>
              </w:rPr>
              <w:t>05831765208 0 2</w:t>
            </w:r>
          </w:p>
          <w:p w:rsidR="00FA18CE" w:rsidRPr="00D96398" w:rsidRDefault="00FA18CE" w:rsidP="00C91C21">
            <w:pPr>
              <w:pStyle w:val="sumario"/>
              <w:numPr>
                <w:ilvl w:val="0"/>
                <w:numId w:val="0"/>
              </w:numPr>
              <w:ind w:left="420" w:hanging="420"/>
              <w:jc w:val="both"/>
              <w:rPr>
                <w:rFonts w:cs="Calibri"/>
                <w:b/>
                <w:iCs/>
                <w:lang w:val="pt-BR"/>
              </w:rPr>
            </w:pPr>
            <w:r w:rsidRPr="00D96398">
              <w:rPr>
                <w:rFonts w:cs="Calibri"/>
                <w:b/>
                <w:iCs/>
                <w:lang w:val="pt-BR"/>
              </w:rPr>
              <w:t xml:space="preserve">       </w:t>
            </w:r>
            <w:proofErr w:type="gramStart"/>
            <w:r w:rsidRPr="00D96398">
              <w:rPr>
                <w:rFonts w:cs="Calibri"/>
                <w:b/>
                <w:iCs/>
                <w:lang w:val="pt-BR"/>
              </w:rPr>
              <w:t>1</w:t>
            </w:r>
            <w:proofErr w:type="gramEnd"/>
            <w:r w:rsidRPr="00D96398">
              <w:rPr>
                <w:rFonts w:cs="Calibri"/>
                <w:b/>
                <w:iCs/>
                <w:lang w:val="pt-BR"/>
              </w:rPr>
              <w:t>) "nome:Maria"</w:t>
            </w:r>
          </w:p>
          <w:p w:rsidR="00FA18CE" w:rsidRPr="00D96398" w:rsidRDefault="00FA18CE" w:rsidP="00C91C21">
            <w:pPr>
              <w:pStyle w:val="sumario"/>
              <w:numPr>
                <w:ilvl w:val="0"/>
                <w:numId w:val="0"/>
              </w:numPr>
              <w:jc w:val="both"/>
              <w:rPr>
                <w:rFonts w:cs="Calibri"/>
                <w:iCs/>
                <w:lang w:val="pt-BR"/>
              </w:rPr>
            </w:pPr>
            <w:r w:rsidRPr="00D96398">
              <w:rPr>
                <w:rFonts w:cs="Calibri"/>
                <w:b/>
                <w:iCs/>
                <w:lang w:val="pt-BR"/>
              </w:rPr>
              <w:t xml:space="preserve">       </w:t>
            </w:r>
            <w:proofErr w:type="gramStart"/>
            <w:r w:rsidRPr="00D96398">
              <w:rPr>
                <w:rFonts w:cs="Calibri"/>
                <w:b/>
                <w:iCs/>
                <w:lang w:val="pt-BR"/>
              </w:rPr>
              <w:t>2</w:t>
            </w:r>
            <w:proofErr w:type="gramEnd"/>
            <w:r w:rsidRPr="00D96398">
              <w:rPr>
                <w:rFonts w:cs="Calibri"/>
                <w:b/>
                <w:iCs/>
                <w:lang w:val="pt-BR"/>
              </w:rPr>
              <w:t>) "</w:t>
            </w:r>
            <w:proofErr w:type="spellStart"/>
            <w:r w:rsidRPr="00D96398">
              <w:rPr>
                <w:rFonts w:cs="Calibri"/>
                <w:b/>
                <w:iCs/>
                <w:lang w:val="pt-BR"/>
              </w:rPr>
              <w:t>data_nascimento</w:t>
            </w:r>
            <w:proofErr w:type="spellEnd"/>
            <w:r w:rsidRPr="00D96398">
              <w:rPr>
                <w:rFonts w:cs="Calibri"/>
                <w:b/>
                <w:iCs/>
                <w:lang w:val="pt-BR"/>
              </w:rPr>
              <w:t>: 1990-10-21"</w:t>
            </w:r>
            <w:commentRangeEnd w:id="120"/>
            <w:r w:rsidRPr="00D96398">
              <w:rPr>
                <w:rStyle w:val="Refdecomentrio"/>
                <w:rFonts w:ascii="Calibri" w:hAnsi="Calibri" w:cs="Calibri"/>
              </w:rPr>
              <w:commentReference w:id="120"/>
            </w:r>
          </w:p>
        </w:tc>
      </w:tr>
    </w:tbl>
    <w:p w:rsidR="00FA18CE" w:rsidRPr="00997EB2" w:rsidRDefault="00FA18CE" w:rsidP="00FA18CE">
      <w:pPr>
        <w:pStyle w:val="sumario"/>
        <w:numPr>
          <w:ilvl w:val="0"/>
          <w:numId w:val="0"/>
        </w:numPr>
        <w:rPr>
          <w:iCs/>
          <w:lang w:val="pt-BR"/>
        </w:rPr>
      </w:pPr>
    </w:p>
    <w:p w:rsidR="00FA18CE" w:rsidRDefault="00FA18CE" w:rsidP="00FA18CE">
      <w:pPr>
        <w:pStyle w:val="SubTitulo2"/>
      </w:pPr>
      <w:proofErr w:type="spellStart"/>
      <w:r>
        <w:t>Índices</w:t>
      </w:r>
      <w:proofErr w:type="spellEnd"/>
    </w:p>
    <w:p w:rsidR="00FA18CE" w:rsidRPr="00997EB2" w:rsidRDefault="00FA18CE" w:rsidP="00FA18CE">
      <w:pPr>
        <w:pStyle w:val="SubTitulo2"/>
        <w:numPr>
          <w:ilvl w:val="0"/>
          <w:numId w:val="0"/>
        </w:numPr>
        <w:ind w:firstLine="708"/>
        <w:jc w:val="both"/>
        <w:rPr>
          <w:lang w:val="pt-BR"/>
        </w:rPr>
      </w:pPr>
      <w:proofErr w:type="gramStart"/>
      <w:r w:rsidRPr="00997EB2">
        <w:rPr>
          <w:u w:val="none"/>
          <w:lang w:val="pt-BR"/>
        </w:rPr>
        <w:t>O Redis</w:t>
      </w:r>
      <w:proofErr w:type="gramEnd"/>
      <w:r w:rsidRPr="00997EB2">
        <w:rPr>
          <w:u w:val="none"/>
          <w:lang w:val="pt-BR"/>
        </w:rPr>
        <w:t xml:space="preserve"> não suporta a criação de índices. O usuário é o responsável por criar os índices manualmente </w:t>
      </w:r>
      <w:r w:rsidRPr="0068018E">
        <w:rPr>
          <w:u w:val="none"/>
        </w:rPr>
        <w:fldChar w:fldCharType="begin"/>
      </w:r>
      <w:r w:rsidRPr="00997EB2">
        <w:rPr>
          <w:u w:val="none"/>
          <w:lang w:val="pt-BR"/>
        </w:rPr>
        <w:instrText xml:space="preserve"> ADDIN ZOTERO_ITEM {"citationID":"1q68nts5r0","citationItems":[{"uri":["http://zotero.org/groups/43707/items/AV62E7EW"]}]} </w:instrText>
      </w:r>
      <w:r w:rsidRPr="0068018E">
        <w:rPr>
          <w:u w:val="none"/>
        </w:rPr>
        <w:fldChar w:fldCharType="separate"/>
      </w:r>
      <w:r w:rsidRPr="00997EB2">
        <w:rPr>
          <w:lang w:val="pt-BR"/>
        </w:rPr>
        <w:t>(RUSSO, 2010)</w:t>
      </w:r>
      <w:r w:rsidRPr="0068018E">
        <w:rPr>
          <w:u w:val="none"/>
        </w:rPr>
        <w:fldChar w:fldCharType="end"/>
      </w:r>
      <w:r w:rsidRPr="00997EB2">
        <w:rPr>
          <w:u w:val="none"/>
          <w:lang w:val="pt-BR"/>
        </w:rPr>
        <w:t>.</w:t>
      </w:r>
    </w:p>
    <w:p w:rsidR="00FA18CE" w:rsidRPr="00997EB2" w:rsidRDefault="00FA18CE" w:rsidP="00FA18CE">
      <w:pPr>
        <w:pStyle w:val="SubTitulo2"/>
        <w:numPr>
          <w:ilvl w:val="0"/>
          <w:numId w:val="0"/>
        </w:numPr>
        <w:ind w:left="720" w:hanging="12"/>
        <w:jc w:val="both"/>
        <w:rPr>
          <w:u w:val="none"/>
          <w:lang w:val="pt-BR"/>
        </w:rPr>
      </w:pPr>
    </w:p>
    <w:p w:rsidR="00FA18CE" w:rsidRDefault="00FA18CE" w:rsidP="00FA18CE">
      <w:pPr>
        <w:pStyle w:val="SubTitulo2"/>
      </w:pPr>
      <w:r>
        <w:t xml:space="preserve">Otimizador de </w:t>
      </w:r>
      <w:proofErr w:type="spellStart"/>
      <w:r>
        <w:t>Consulta</w:t>
      </w:r>
      <w:proofErr w:type="spellEnd"/>
    </w:p>
    <w:p w:rsidR="00FA18CE" w:rsidRDefault="00FA18CE" w:rsidP="00FA18CE">
      <w:pPr>
        <w:pStyle w:val="Ttulo"/>
        <w:numPr>
          <w:ilvl w:val="0"/>
          <w:numId w:val="0"/>
        </w:numPr>
        <w:ind w:firstLine="708"/>
        <w:jc w:val="both"/>
        <w:rPr>
          <w:b w:val="0"/>
          <w:lang w:val="pt-BR"/>
        </w:rPr>
      </w:pPr>
      <w:r w:rsidRPr="00997EB2">
        <w:rPr>
          <w:b w:val="0"/>
          <w:lang w:val="pt-BR"/>
        </w:rPr>
        <w:t xml:space="preserve">Ao utilizar o Redis, deve-se </w:t>
      </w:r>
      <w:proofErr w:type="gramStart"/>
      <w:r w:rsidRPr="00997EB2">
        <w:rPr>
          <w:b w:val="0"/>
          <w:lang w:val="pt-BR"/>
        </w:rPr>
        <w:t>lembrar</w:t>
      </w:r>
      <w:proofErr w:type="gramEnd"/>
      <w:r w:rsidRPr="00997EB2">
        <w:rPr>
          <w:b w:val="0"/>
          <w:lang w:val="pt-BR"/>
        </w:rPr>
        <w:t xml:space="preserve"> que a organização dos dados deve ser feita de acordo com as consultas que serão realizadas. O Redis não </w:t>
      </w:r>
      <w:proofErr w:type="gramStart"/>
      <w:r w:rsidRPr="00997EB2">
        <w:rPr>
          <w:b w:val="0"/>
          <w:lang w:val="pt-BR"/>
        </w:rPr>
        <w:t>implementa</w:t>
      </w:r>
      <w:proofErr w:type="gramEnd"/>
      <w:r w:rsidRPr="00997EB2">
        <w:rPr>
          <w:b w:val="0"/>
          <w:lang w:val="pt-BR"/>
        </w:rPr>
        <w:t xml:space="preserve"> um otimizador de consultas. Ele provê primitivas muito rápidas</w:t>
      </w:r>
      <w:r>
        <w:rPr>
          <w:b w:val="0"/>
          <w:lang w:val="pt-BR"/>
        </w:rPr>
        <w:t>.</w:t>
      </w:r>
      <w:commentRangeStart w:id="121"/>
      <w:r w:rsidRPr="00997EB2">
        <w:rPr>
          <w:b w:val="0"/>
          <w:lang w:val="pt-BR"/>
        </w:rPr>
        <w:t xml:space="preserve"> </w:t>
      </w:r>
      <w:r>
        <w:rPr>
          <w:b w:val="0"/>
          <w:lang w:val="pt-BR"/>
        </w:rPr>
        <w:t>E</w:t>
      </w:r>
      <w:r w:rsidRPr="00997EB2">
        <w:rPr>
          <w:b w:val="0"/>
          <w:lang w:val="pt-BR"/>
        </w:rPr>
        <w:t>ntretanto</w:t>
      </w:r>
      <w:commentRangeEnd w:id="121"/>
      <w:r>
        <w:rPr>
          <w:rStyle w:val="Refdecomentrio"/>
          <w:rFonts w:ascii="Calibri" w:hAnsi="Calibri" w:cs="Calibri"/>
          <w:b w:val="0"/>
        </w:rPr>
        <w:commentReference w:id="121"/>
      </w:r>
      <w:r w:rsidRPr="00997EB2">
        <w:rPr>
          <w:b w:val="0"/>
          <w:lang w:val="pt-BR"/>
        </w:rPr>
        <w:t xml:space="preserve">, o desempenho da consulta é altamente dependente de como o usuário opta por organizar os dados </w:t>
      </w:r>
      <w:commentRangeStart w:id="122"/>
      <w:r w:rsidRPr="0068018E">
        <w:rPr>
          <w:b w:val="0"/>
        </w:rPr>
        <w:fldChar w:fldCharType="begin"/>
      </w:r>
      <w:r w:rsidRPr="00997EB2">
        <w:rPr>
          <w:b w:val="0"/>
          <w:lang w:val="pt-BR"/>
        </w:rPr>
        <w:instrText xml:space="preserve"> ADDIN ZOTERO_ITEM {"citationID":"jrr5hre1o","citationItems":[{"uri":["http://zotero.org/groups/43707/items/AV62E7EW"]}]} </w:instrText>
      </w:r>
      <w:r w:rsidRPr="0068018E">
        <w:rPr>
          <w:b w:val="0"/>
        </w:rPr>
        <w:fldChar w:fldCharType="separate"/>
      </w:r>
      <w:r w:rsidRPr="00997EB2">
        <w:rPr>
          <w:lang w:val="pt-BR"/>
        </w:rPr>
        <w:t>(RUSSO, 2010)</w:t>
      </w:r>
      <w:r w:rsidRPr="0068018E">
        <w:rPr>
          <w:b w:val="0"/>
        </w:rPr>
        <w:fldChar w:fldCharType="end"/>
      </w:r>
      <w:r w:rsidRPr="00997EB2">
        <w:rPr>
          <w:b w:val="0"/>
          <w:lang w:val="pt-BR"/>
        </w:rPr>
        <w:t xml:space="preserve">. </w:t>
      </w:r>
      <w:commentRangeEnd w:id="122"/>
      <w:r>
        <w:rPr>
          <w:rStyle w:val="Refdecomentrio"/>
          <w:rFonts w:ascii="Calibri" w:hAnsi="Calibri" w:cs="Calibri"/>
          <w:b w:val="0"/>
        </w:rPr>
        <w:commentReference w:id="122"/>
      </w:r>
    </w:p>
    <w:p w:rsidR="00FA18CE" w:rsidRPr="00FF094D" w:rsidRDefault="00FA18CE" w:rsidP="00FA18CE">
      <w:pPr>
        <w:pStyle w:val="Ttulo"/>
        <w:numPr>
          <w:ilvl w:val="0"/>
          <w:numId w:val="0"/>
        </w:numPr>
        <w:ind w:firstLine="708"/>
        <w:jc w:val="both"/>
        <w:rPr>
          <w:b w:val="0"/>
          <w:lang w:val="pt-BR"/>
        </w:rPr>
      </w:pPr>
    </w:p>
    <w:p w:rsidR="00FA18CE" w:rsidRPr="00FF094D" w:rsidRDefault="00FA18CE" w:rsidP="00FA18CE">
      <w:pPr>
        <w:pStyle w:val="SubTitulo1"/>
      </w:pPr>
      <w:r>
        <w:rPr>
          <w:lang w:val="pt-BR"/>
        </w:rPr>
        <w:t>Considerações Finais</w:t>
      </w:r>
    </w:p>
    <w:p w:rsidR="00FA18CE" w:rsidRPr="00997EB2" w:rsidRDefault="00FA18CE" w:rsidP="00C91C21">
      <w:pPr>
        <w:pStyle w:val="SubTitulo1"/>
        <w:numPr>
          <w:ilvl w:val="0"/>
          <w:numId w:val="0"/>
        </w:numPr>
        <w:ind w:firstLine="708"/>
        <w:jc w:val="both"/>
        <w:rPr>
          <w:lang w:val="pt-BR"/>
        </w:rPr>
      </w:pPr>
      <w:r w:rsidRPr="00997EB2">
        <w:rPr>
          <w:lang w:val="pt-BR"/>
        </w:rPr>
        <w:t xml:space="preserve">No capítulo 2 foram vistas as características de modelo dos dados, como são expressas as consultas, criação de índices e como as consultas são </w:t>
      </w:r>
      <w:proofErr w:type="gramStart"/>
      <w:r w:rsidRPr="00997EB2">
        <w:rPr>
          <w:lang w:val="pt-BR"/>
        </w:rPr>
        <w:t>otimizadas</w:t>
      </w:r>
      <w:proofErr w:type="gramEnd"/>
      <w:r w:rsidRPr="00997EB2">
        <w:rPr>
          <w:lang w:val="pt-BR"/>
        </w:rPr>
        <w:t xml:space="preserve"> em cada um dos bancos que serão utilizados no próximo capítulo.</w:t>
      </w:r>
    </w:p>
    <w:p w:rsidR="00FA18CE" w:rsidRDefault="00FA18CE" w:rsidP="00FA18CE">
      <w:pPr>
        <w:pStyle w:val="Ttulo"/>
        <w:numPr>
          <w:ilvl w:val="0"/>
          <w:numId w:val="0"/>
        </w:numPr>
        <w:ind w:firstLine="708"/>
        <w:jc w:val="both"/>
        <w:rPr>
          <w:b w:val="0"/>
          <w:lang w:val="pt-BR"/>
        </w:rPr>
      </w:pPr>
      <w:r>
        <w:rPr>
          <w:b w:val="0"/>
          <w:lang w:val="pt-BR"/>
        </w:rPr>
        <w:t xml:space="preserve">No capítulo 3 será abordado um esquema comum, retirado de uma ferramenta de </w:t>
      </w:r>
      <w:r>
        <w:rPr>
          <w:b w:val="0"/>
          <w:i/>
          <w:lang w:val="pt-BR"/>
        </w:rPr>
        <w:t>benchmark</w:t>
      </w:r>
      <w:r>
        <w:rPr>
          <w:b w:val="0"/>
          <w:lang w:val="pt-BR"/>
        </w:rPr>
        <w:t xml:space="preserve"> e algumas consultas para mostrar o poder de expressão de cada um dos bancos selecionados e também a dificuldade para conseguir fazê-las.</w:t>
      </w:r>
    </w:p>
    <w:p w:rsidR="00FA18CE" w:rsidRPr="00C010A8" w:rsidRDefault="00FA18CE" w:rsidP="00FA18CE">
      <w:pPr>
        <w:pStyle w:val="Ttulo"/>
        <w:numPr>
          <w:ilvl w:val="0"/>
          <w:numId w:val="0"/>
        </w:numPr>
        <w:ind w:firstLine="708"/>
        <w:jc w:val="both"/>
        <w:rPr>
          <w:b w:val="0"/>
          <w:lang w:val="pt-BR"/>
        </w:rPr>
      </w:pPr>
    </w:p>
    <w:p w:rsidR="00FA18CE" w:rsidRPr="00997EB2" w:rsidRDefault="00FA18CE" w:rsidP="00FA18CE">
      <w:pPr>
        <w:pStyle w:val="ABNT2"/>
        <w:rPr>
          <w:lang w:val="pt-BR"/>
        </w:rPr>
      </w:pPr>
    </w:p>
    <w:p w:rsidR="00FA18CE" w:rsidRDefault="00FA18CE" w:rsidP="00FA18CE">
      <w:pPr>
        <w:pStyle w:val="Ttulo"/>
        <w:outlineLvl w:val="0"/>
      </w:pPr>
      <w:bookmarkStart w:id="123" w:name="f.l8"/>
      <w:bookmarkEnd w:id="123"/>
      <w:r w:rsidRPr="00997EB2">
        <w:rPr>
          <w:lang w:val="pt-BR"/>
        </w:rPr>
        <w:br w:type="page"/>
      </w:r>
      <w:bookmarkStart w:id="124" w:name="_Toc293076419"/>
      <w:r>
        <w:lastRenderedPageBreak/>
        <w:t>EXEMPLO DE APLICAÇÃO</w:t>
      </w:r>
      <w:bookmarkEnd w:id="124"/>
    </w:p>
    <w:p w:rsidR="00FA18CE" w:rsidRDefault="00FA18CE" w:rsidP="00FA18CE">
      <w:pPr>
        <w:pStyle w:val="SubTitulo1"/>
      </w:pPr>
      <w:r>
        <w:t>TPC-E</w:t>
      </w:r>
    </w:p>
    <w:p w:rsidR="00FA18CE" w:rsidRDefault="00FA18CE" w:rsidP="00FA18CE">
      <w:pPr>
        <w:pStyle w:val="Ttulo"/>
        <w:outlineLvl w:val="0"/>
      </w:pPr>
      <w:bookmarkStart w:id="125" w:name="_Toc293076420"/>
      <w:r>
        <w:t>AVALIAÇÃO</w:t>
      </w:r>
      <w:bookmarkEnd w:id="125"/>
    </w:p>
    <w:p w:rsidR="00FA18CE" w:rsidRDefault="00FA18CE" w:rsidP="00FA18CE">
      <w:pPr>
        <w:pStyle w:val="SubTitulo1"/>
      </w:pPr>
      <w:r>
        <w:t>DESEMPENHO</w:t>
      </w:r>
    </w:p>
    <w:p w:rsidR="00FA18CE" w:rsidRDefault="00FA18CE" w:rsidP="00FA18CE">
      <w:pPr>
        <w:pStyle w:val="SubTitulo1"/>
      </w:pPr>
      <w:r>
        <w:t>MODELAGEM</w:t>
      </w:r>
    </w:p>
    <w:p w:rsidR="00FA18CE" w:rsidRDefault="00FA18CE" w:rsidP="00FA18CE">
      <w:pPr>
        <w:pStyle w:val="Ttulo"/>
        <w:outlineLvl w:val="0"/>
      </w:pPr>
      <w:bookmarkStart w:id="126" w:name="_Toc293076421"/>
      <w:r>
        <w:t>CONCLUSÃO</w:t>
      </w:r>
      <w:bookmarkEnd w:id="126"/>
    </w:p>
    <w:p w:rsidR="00FA18CE" w:rsidRDefault="00FA18CE" w:rsidP="00FA18CE">
      <w:pPr>
        <w:pStyle w:val="Ttulo"/>
        <w:outlineLvl w:val="0"/>
      </w:pPr>
      <w:bookmarkStart w:id="127" w:name="_Toc293076422"/>
      <w:commentRangeStart w:id="128"/>
      <w:r>
        <w:t>REFERÊNCIAS BIBLIOGRÁFICAS</w:t>
      </w:r>
      <w:bookmarkEnd w:id="127"/>
      <w:commentRangeEnd w:id="128"/>
      <w:r>
        <w:rPr>
          <w:rStyle w:val="Refdecomentrio"/>
          <w:rFonts w:ascii="Calibri" w:hAnsi="Calibri" w:cs="Calibri"/>
          <w:b w:val="0"/>
        </w:rPr>
        <w:commentReference w:id="128"/>
      </w:r>
    </w:p>
    <w:p w:rsidR="00FA18CE" w:rsidRPr="00281C0A" w:rsidRDefault="00FA18CE" w:rsidP="00FA18CE">
      <w:pPr>
        <w:pStyle w:val="Bibliografia1"/>
      </w:pPr>
      <w:r>
        <w:fldChar w:fldCharType="begin"/>
      </w:r>
      <w:r w:rsidRPr="00FA18CE">
        <w:instrText xml:space="preserve"> ADDIN ZOTERO_BIBL {"custom</w:instrText>
      </w:r>
      <w:r>
        <w:instrText xml:space="preserve">":[]} </w:instrText>
      </w:r>
      <w:r>
        <w:fldChar w:fldCharType="separate"/>
      </w:r>
      <w:r w:rsidRPr="00281C0A">
        <w:t xml:space="preserve">BEAULIEU, A. </w:t>
      </w:r>
      <w:r w:rsidRPr="00281C0A">
        <w:rPr>
          <w:b/>
          <w:bCs/>
        </w:rPr>
        <w:t>Learning SQL</w:t>
      </w:r>
      <w:r w:rsidRPr="00281C0A">
        <w:t>. 2</w:t>
      </w:r>
      <w:r w:rsidRPr="00281C0A">
        <w:rPr>
          <w:vertAlign w:val="superscript"/>
        </w:rPr>
        <w:t>o</w:t>
      </w:r>
      <w:r w:rsidRPr="00281C0A">
        <w:t xml:space="preserve"> ed. Beijing ;;Sebastopol: O’Reilly, 2009.</w:t>
      </w:r>
    </w:p>
    <w:p w:rsidR="00FA18CE" w:rsidRPr="00997EB2" w:rsidRDefault="00FA18CE" w:rsidP="00FA18CE">
      <w:pPr>
        <w:pStyle w:val="Bibliografia1"/>
        <w:rPr>
          <w:lang w:val="pt-BR"/>
        </w:rPr>
      </w:pPr>
      <w:r w:rsidRPr="00281C0A">
        <w:t xml:space="preserve">BOAG, S. CHAMBERLIN, D. FERNANDEZ, M. F. et al. XQuery 1.0: An XML Query Language. . </w:t>
      </w:r>
      <w:r w:rsidRPr="00997EB2">
        <w:rPr>
          <w:lang w:val="pt-BR"/>
        </w:rPr>
        <w:t>Recuperado maio 17, 2011, de http://www.w3.org/TR/xquery/#id-processing-model, 2010.</w:t>
      </w:r>
    </w:p>
    <w:p w:rsidR="00FA18CE" w:rsidRPr="00997EB2" w:rsidRDefault="00FA18CE" w:rsidP="00FA18CE">
      <w:pPr>
        <w:pStyle w:val="Bibliografia1"/>
        <w:rPr>
          <w:lang w:val="pt-BR"/>
        </w:rPr>
      </w:pPr>
      <w:r w:rsidRPr="00281C0A">
        <w:t xml:space="preserve">BRAY, T. PAOLI, J. SPERBERG-MCQUEEN, C. M. MALER, E.; YERGEAU, F. Extensible Markup Language (XML) 1.0 (Fifth Edition). . </w:t>
      </w:r>
      <w:r w:rsidRPr="00997EB2">
        <w:rPr>
          <w:lang w:val="pt-BR"/>
        </w:rPr>
        <w:t>Recuperado maio 24, 2011, de http://www.w3.org/TR/REC-xml/, 2008.</w:t>
      </w:r>
    </w:p>
    <w:p w:rsidR="00FA18CE" w:rsidRPr="00281C0A" w:rsidRDefault="00FA18CE" w:rsidP="00FA18CE">
      <w:pPr>
        <w:pStyle w:val="Bibliografia1"/>
      </w:pPr>
      <w:proofErr w:type="gramStart"/>
      <w:r w:rsidRPr="00281C0A">
        <w:t>BUNEMAN, P. Semistructured data.</w:t>
      </w:r>
      <w:proofErr w:type="gramEnd"/>
      <w:r w:rsidRPr="00281C0A">
        <w:t xml:space="preserve"> </w:t>
      </w:r>
      <w:r w:rsidRPr="00281C0A">
        <w:rPr>
          <w:b/>
          <w:bCs/>
        </w:rPr>
        <w:t>ACM SIGACT-SIGMOD-SIGART</w:t>
      </w:r>
      <w:r w:rsidRPr="00281C0A">
        <w:t>, PODS  ’97., p. 117–121, 1997.</w:t>
      </w:r>
    </w:p>
    <w:p w:rsidR="00FA18CE" w:rsidRPr="00281C0A" w:rsidRDefault="00FA18CE" w:rsidP="00FA18CE">
      <w:pPr>
        <w:pStyle w:val="Bibliografia1"/>
      </w:pPr>
      <w:r w:rsidRPr="00281C0A">
        <w:t xml:space="preserve">CHODROW, K.; DIROLF, M. </w:t>
      </w:r>
      <w:r w:rsidRPr="00281C0A">
        <w:rPr>
          <w:b/>
          <w:bCs/>
        </w:rPr>
        <w:t>MongoDB: The Definitive Guide</w:t>
      </w:r>
      <w:r w:rsidRPr="00281C0A">
        <w:t>. 1</w:t>
      </w:r>
      <w:r w:rsidRPr="00281C0A">
        <w:rPr>
          <w:vertAlign w:val="superscript"/>
        </w:rPr>
        <w:t>o</w:t>
      </w:r>
      <w:r w:rsidRPr="00281C0A">
        <w:t xml:space="preserve"> ed. O’Reilly Media, 2010.</w:t>
      </w:r>
    </w:p>
    <w:p w:rsidR="00FA18CE" w:rsidRPr="00997EB2" w:rsidRDefault="00FA18CE" w:rsidP="00FA18CE">
      <w:pPr>
        <w:pStyle w:val="Bibliografia1"/>
        <w:rPr>
          <w:lang w:val="pt-BR"/>
        </w:rPr>
      </w:pPr>
      <w:r w:rsidRPr="00281C0A">
        <w:t xml:space="preserve">CHODROW, K.; GILL, M. Querying - MongoDB. . </w:t>
      </w:r>
      <w:r w:rsidRPr="00997EB2">
        <w:rPr>
          <w:lang w:val="pt-BR"/>
        </w:rPr>
        <w:t>Recuperado maio 12, 2011, de http://www.mongodb.org/display/DOCS/Querying, 2010.</w:t>
      </w:r>
    </w:p>
    <w:p w:rsidR="00FA18CE" w:rsidRPr="00997EB2" w:rsidRDefault="00FA18CE" w:rsidP="00FA18CE">
      <w:pPr>
        <w:pStyle w:val="Bibliografia1"/>
        <w:rPr>
          <w:lang w:val="pt-BR"/>
        </w:rPr>
      </w:pPr>
      <w:r w:rsidRPr="00281C0A">
        <w:t xml:space="preserve">CLARK, J.; DEROSE, S. XML Path Language (XPath). . </w:t>
      </w:r>
      <w:r w:rsidRPr="00997EB2">
        <w:rPr>
          <w:lang w:val="pt-BR"/>
        </w:rPr>
        <w:t>Recuperado junho 9, 2011, de http://www.w3.org/TR/xpath/, 2003.</w:t>
      </w:r>
    </w:p>
    <w:p w:rsidR="00FA18CE" w:rsidRPr="00281C0A" w:rsidRDefault="00FA18CE" w:rsidP="00FA18CE">
      <w:pPr>
        <w:pStyle w:val="Bibliografia1"/>
      </w:pPr>
      <w:r w:rsidRPr="00281C0A">
        <w:t>CODD, E. F. A Relational Model of Data for Large Shared Data Banks. ,1970.</w:t>
      </w:r>
    </w:p>
    <w:p w:rsidR="00FA18CE" w:rsidRPr="00281C0A" w:rsidRDefault="00FA18CE" w:rsidP="00FA18CE">
      <w:pPr>
        <w:pStyle w:val="Bibliografia1"/>
      </w:pPr>
      <w:r w:rsidRPr="00281C0A">
        <w:t>CUONG, N. XML Native Database Systems Review of Sedna, Ozone, NeoCoreXMS. ,2006.</w:t>
      </w:r>
    </w:p>
    <w:p w:rsidR="00FA18CE" w:rsidRPr="00281C0A" w:rsidRDefault="00FA18CE" w:rsidP="00FA18CE">
      <w:pPr>
        <w:pStyle w:val="Bibliografia1"/>
      </w:pPr>
      <w:r w:rsidRPr="00281C0A">
        <w:t>DEAN, J.; SANJAY, G. MapReduce: Simplified Data Processing on Large Clusters. , v. Communications of the ACM 51(1): 107-113, 2008., 2008.</w:t>
      </w:r>
    </w:p>
    <w:p w:rsidR="00FA18CE" w:rsidRPr="00281C0A" w:rsidRDefault="00FA18CE" w:rsidP="00FA18CE">
      <w:pPr>
        <w:pStyle w:val="Bibliografia1"/>
      </w:pPr>
      <w:r w:rsidRPr="00281C0A">
        <w:t xml:space="preserve">DUBOIS, P. </w:t>
      </w:r>
      <w:r w:rsidRPr="00281C0A">
        <w:rPr>
          <w:b/>
          <w:bCs/>
        </w:rPr>
        <w:t>MySQL</w:t>
      </w:r>
      <w:r w:rsidRPr="00281C0A">
        <w:t>. Indianapolis  IN: New Riders Pub., 2000.</w:t>
      </w:r>
    </w:p>
    <w:p w:rsidR="00FA18CE" w:rsidRPr="00281C0A" w:rsidRDefault="00FA18CE" w:rsidP="00FA18CE">
      <w:pPr>
        <w:pStyle w:val="Bibliografia1"/>
      </w:pPr>
      <w:r w:rsidRPr="00281C0A">
        <w:t xml:space="preserve">DUBOIS, P. </w:t>
      </w:r>
      <w:r w:rsidRPr="00281C0A">
        <w:rPr>
          <w:b/>
          <w:bCs/>
        </w:rPr>
        <w:t>MySQL 5.0 Certification Study Guide</w:t>
      </w:r>
      <w:r w:rsidRPr="00281C0A">
        <w:t>. 1</w:t>
      </w:r>
      <w:r w:rsidRPr="00281C0A">
        <w:rPr>
          <w:vertAlign w:val="superscript"/>
        </w:rPr>
        <w:t>o</w:t>
      </w:r>
      <w:r w:rsidRPr="00281C0A">
        <w:t xml:space="preserve"> ed. Indianapolis  Ind.: MySQL Press, 2008.</w:t>
      </w:r>
    </w:p>
    <w:p w:rsidR="00FA18CE" w:rsidRPr="00997EB2" w:rsidRDefault="00FA18CE" w:rsidP="00FA18CE">
      <w:pPr>
        <w:pStyle w:val="Bibliografia1"/>
        <w:rPr>
          <w:lang w:val="pt-BR"/>
        </w:rPr>
      </w:pPr>
      <w:r w:rsidRPr="00281C0A">
        <w:t xml:space="preserve">ECMA INTERNATIONAL. JSON: The Fat-Free Alternative to XML. . </w:t>
      </w:r>
      <w:r w:rsidRPr="00997EB2">
        <w:rPr>
          <w:lang w:val="pt-BR"/>
        </w:rPr>
        <w:t>Recuperado maio 12, 2011, de http://www.json.org/xml.html, 2006.</w:t>
      </w:r>
    </w:p>
    <w:p w:rsidR="00FA18CE" w:rsidRPr="00997EB2" w:rsidRDefault="00FA18CE" w:rsidP="00FA18CE">
      <w:pPr>
        <w:pStyle w:val="Bibliografia1"/>
        <w:rPr>
          <w:lang w:val="pt-BR"/>
        </w:rPr>
      </w:pPr>
      <w:r w:rsidRPr="00281C0A">
        <w:t xml:space="preserve">ELLIS, J. Cassandra Developer Center - What’s new in Cassandra 0.7: Secondary indexes. . </w:t>
      </w:r>
      <w:r w:rsidRPr="00997EB2">
        <w:rPr>
          <w:lang w:val="pt-BR"/>
        </w:rPr>
        <w:t xml:space="preserve">Recuperado maio 17, 2011, de http://www.datastax.com/dev/blog/whats-new-cassandra-07-secondary-indexes, 2010, dezembro </w:t>
      </w:r>
      <w:proofErr w:type="gramStart"/>
      <w:r w:rsidRPr="00997EB2">
        <w:rPr>
          <w:lang w:val="pt-BR"/>
        </w:rPr>
        <w:t>3</w:t>
      </w:r>
      <w:proofErr w:type="gramEnd"/>
      <w:r w:rsidRPr="00997EB2">
        <w:rPr>
          <w:lang w:val="pt-BR"/>
        </w:rPr>
        <w:t>.</w:t>
      </w:r>
    </w:p>
    <w:p w:rsidR="00FA18CE" w:rsidRPr="00997EB2" w:rsidRDefault="00FA18CE" w:rsidP="00FA18CE">
      <w:pPr>
        <w:pStyle w:val="Bibliografia1"/>
        <w:rPr>
          <w:lang w:val="pt-BR"/>
        </w:rPr>
      </w:pPr>
      <w:r w:rsidRPr="00281C0A">
        <w:t xml:space="preserve">FINDLEY, R. Redis Overview - SlideShare. . </w:t>
      </w:r>
      <w:r w:rsidRPr="00997EB2">
        <w:rPr>
          <w:lang w:val="pt-BR"/>
        </w:rPr>
        <w:t>Recuperado maio 19, 2011, de http://www.slideshare.net/neomindryan/redis-overview-presentation, 2010.</w:t>
      </w:r>
    </w:p>
    <w:p w:rsidR="00FA18CE" w:rsidRPr="00281C0A" w:rsidRDefault="00FA18CE" w:rsidP="00FA18CE">
      <w:pPr>
        <w:pStyle w:val="Bibliografia1"/>
      </w:pPr>
      <w:r w:rsidRPr="00281C0A">
        <w:t>GRINEV, M. FORMICHEV, A.; KUZNETSOV, S. Sedna: A Native XML DBMS. ,2004.</w:t>
      </w:r>
    </w:p>
    <w:p w:rsidR="00FA18CE" w:rsidRPr="00281C0A" w:rsidRDefault="00FA18CE" w:rsidP="00FA18CE">
      <w:pPr>
        <w:pStyle w:val="Bibliografia1"/>
      </w:pPr>
      <w:r w:rsidRPr="00281C0A">
        <w:t xml:space="preserve">HEWITT, E. </w:t>
      </w:r>
      <w:r w:rsidRPr="00281C0A">
        <w:rPr>
          <w:b/>
          <w:bCs/>
        </w:rPr>
        <w:t>Cassandra : the definitive guide</w:t>
      </w:r>
      <w:r w:rsidRPr="00281C0A">
        <w:t>. Beijing: O’Reilly, 2011.</w:t>
      </w:r>
    </w:p>
    <w:p w:rsidR="00FA18CE" w:rsidRPr="00997EB2" w:rsidRDefault="00FA18CE" w:rsidP="00FA18CE">
      <w:pPr>
        <w:pStyle w:val="Bibliografia1"/>
        <w:rPr>
          <w:lang w:val="pt-BR"/>
        </w:rPr>
      </w:pPr>
      <w:r w:rsidRPr="00281C0A">
        <w:t xml:space="preserve">HOROWITZ, E.; STEARN, M. MapReduce - MongoDB. . </w:t>
      </w:r>
      <w:r w:rsidRPr="00997EB2">
        <w:rPr>
          <w:lang w:val="pt-BR"/>
        </w:rPr>
        <w:t>Recuperado maio 17, 2011, de http://www.mongodb.org/display/DOCS/MapReduce, 2011.</w:t>
      </w:r>
    </w:p>
    <w:p w:rsidR="00FA18CE" w:rsidRPr="00281C0A" w:rsidRDefault="00FA18CE" w:rsidP="00FA18CE">
      <w:pPr>
        <w:pStyle w:val="Bibliografia1"/>
      </w:pPr>
      <w:r w:rsidRPr="00281C0A">
        <w:t xml:space="preserve">INSTITUTE FOR SYSTEM PROGRAMMING RAS. </w:t>
      </w:r>
      <w:r w:rsidRPr="00281C0A">
        <w:rPr>
          <w:b/>
          <w:bCs/>
        </w:rPr>
        <w:t>Sedna Programmer’s Guide</w:t>
      </w:r>
      <w:r w:rsidRPr="00281C0A">
        <w:t>, 2003.</w:t>
      </w:r>
    </w:p>
    <w:p w:rsidR="00FA18CE" w:rsidRPr="00997EB2" w:rsidRDefault="00FA18CE" w:rsidP="00FA18CE">
      <w:pPr>
        <w:pStyle w:val="Bibliografia1"/>
        <w:rPr>
          <w:lang w:val="pt-BR"/>
        </w:rPr>
      </w:pPr>
      <w:r w:rsidRPr="00281C0A">
        <w:t xml:space="preserve">MERRIMAN, D. Query Optimizer - MongoDB. . </w:t>
      </w:r>
      <w:r w:rsidRPr="00997EB2">
        <w:rPr>
          <w:lang w:val="pt-BR"/>
        </w:rPr>
        <w:t>Recuperado maio 13, 2011, de http://www.mongodb.org/display/DOCS/Query+Optimizer, 2010.</w:t>
      </w:r>
    </w:p>
    <w:p w:rsidR="00FA18CE" w:rsidRPr="00997EB2" w:rsidRDefault="00FA18CE" w:rsidP="00FA18CE">
      <w:pPr>
        <w:pStyle w:val="Bibliografia1"/>
        <w:rPr>
          <w:lang w:val="pt-BR"/>
        </w:rPr>
      </w:pPr>
      <w:proofErr w:type="gramStart"/>
      <w:r w:rsidRPr="00281C0A">
        <w:t>MERRIMAN, D.; CHODROW, K. Database References - MongoDB.</w:t>
      </w:r>
      <w:proofErr w:type="gramEnd"/>
      <w:r w:rsidRPr="00281C0A">
        <w:t xml:space="preserve"> . </w:t>
      </w:r>
      <w:r w:rsidRPr="00997EB2">
        <w:rPr>
          <w:lang w:val="pt-BR"/>
        </w:rPr>
        <w:t>Recuperado maio 16, 2011, de http://www.mongodb.org/display/DOCS/Database+References, 2011.</w:t>
      </w:r>
    </w:p>
    <w:p w:rsidR="00FA18CE" w:rsidRPr="00997EB2" w:rsidRDefault="00FA18CE" w:rsidP="00FA18CE">
      <w:pPr>
        <w:pStyle w:val="Bibliografia1"/>
        <w:rPr>
          <w:lang w:val="pt-BR"/>
        </w:rPr>
      </w:pPr>
      <w:proofErr w:type="gramStart"/>
      <w:r w:rsidRPr="00281C0A">
        <w:t>MURPHY, R.; MERRIMAN, D. Indexes - MongoDB.</w:t>
      </w:r>
      <w:proofErr w:type="gramEnd"/>
      <w:r w:rsidRPr="00281C0A">
        <w:t xml:space="preserve"> . </w:t>
      </w:r>
      <w:r w:rsidRPr="00997EB2">
        <w:rPr>
          <w:lang w:val="pt-BR"/>
        </w:rPr>
        <w:t>Recuperado maio 12, 2011, de http://www.mongodb.org/display/DOCS/Indexes.</w:t>
      </w:r>
    </w:p>
    <w:p w:rsidR="00FA18CE" w:rsidRPr="00997EB2" w:rsidRDefault="00FA18CE" w:rsidP="00FA18CE">
      <w:pPr>
        <w:pStyle w:val="Bibliografia1"/>
        <w:rPr>
          <w:lang w:val="pt-BR"/>
        </w:rPr>
      </w:pPr>
      <w:proofErr w:type="gramStart"/>
      <w:r w:rsidRPr="00281C0A">
        <w:t>MURPHY, R.; VOYER-PERRAULT, G. Schema Design - MongoDB.</w:t>
      </w:r>
      <w:proofErr w:type="gramEnd"/>
      <w:r w:rsidRPr="00281C0A">
        <w:t xml:space="preserve"> . </w:t>
      </w:r>
      <w:r w:rsidRPr="00997EB2">
        <w:rPr>
          <w:lang w:val="pt-BR"/>
        </w:rPr>
        <w:t>Recuperado maio 9, 2011, de http://www.mongodb.org/display/DOCS/Schema+Design, 2011.</w:t>
      </w:r>
    </w:p>
    <w:p w:rsidR="00FA18CE" w:rsidRPr="00997EB2" w:rsidRDefault="00FA18CE" w:rsidP="00FA18CE">
      <w:pPr>
        <w:pStyle w:val="Bibliografia1"/>
        <w:rPr>
          <w:lang w:val="pt-BR"/>
        </w:rPr>
      </w:pPr>
      <w:r w:rsidRPr="00281C0A">
        <w:lastRenderedPageBreak/>
        <w:t xml:space="preserve">RUSSO, M. J. Redis, from the Ground Up. . </w:t>
      </w:r>
      <w:r w:rsidRPr="00997EB2">
        <w:rPr>
          <w:lang w:val="pt-BR"/>
        </w:rPr>
        <w:t>Recuperado maio 23, 2011, de http://blog.mjrusso.com/2010/10/17/redis-from-the-ground-up.html, 2010.</w:t>
      </w:r>
    </w:p>
    <w:p w:rsidR="00FA18CE" w:rsidRPr="00997EB2" w:rsidRDefault="00FA18CE" w:rsidP="00FA18CE">
      <w:pPr>
        <w:pStyle w:val="Bibliografia1"/>
        <w:rPr>
          <w:lang w:val="pt-BR"/>
        </w:rPr>
      </w:pPr>
      <w:r w:rsidRPr="00281C0A">
        <w:t xml:space="preserve">SANFILIPPO, S.; NOORDHUIS, P. Command reference – Redis. . </w:t>
      </w:r>
      <w:r w:rsidRPr="00997EB2">
        <w:rPr>
          <w:lang w:val="pt-BR"/>
        </w:rPr>
        <w:t>Recuperado maio 19, 2011, de http://redis.io/commands.</w:t>
      </w:r>
    </w:p>
    <w:p w:rsidR="00FA18CE" w:rsidRDefault="00FA18CE" w:rsidP="00FA18CE">
      <w:pPr>
        <w:pStyle w:val="Bibliografia1"/>
      </w:pPr>
      <w:r w:rsidRPr="00281C0A">
        <w:t xml:space="preserve">STEPHENS, R. </w:t>
      </w:r>
      <w:r w:rsidRPr="00281C0A">
        <w:rPr>
          <w:b/>
          <w:bCs/>
        </w:rPr>
        <w:t>Beginning Database Design Solutions</w:t>
      </w:r>
      <w:r w:rsidRPr="00281C0A">
        <w:t xml:space="preserve">. </w:t>
      </w:r>
      <w:r>
        <w:t>Indianapolis  IN: Wiley Pub., 2009.</w:t>
      </w:r>
    </w:p>
    <w:p w:rsidR="00FA18CE" w:rsidRPr="00B80BA1" w:rsidRDefault="00FA18CE" w:rsidP="00FA18CE">
      <w:pPr>
        <w:pStyle w:val="Bibliografia1"/>
        <w:rPr>
          <w:noProof/>
        </w:rPr>
      </w:pPr>
      <w:r>
        <w:fldChar w:fldCharType="end"/>
      </w: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rPr>
          <w:rFonts w:ascii="Times New Roman" w:hAnsi="Times New Roman" w:cs="Times New Roman"/>
          <w:noProof/>
        </w:rPr>
      </w:pPr>
    </w:p>
    <w:p w:rsidR="00FA18CE" w:rsidRPr="00B80BA1" w:rsidRDefault="00FA18CE" w:rsidP="00FA18CE">
      <w:pPr>
        <w:pStyle w:val="ABNT2"/>
      </w:pPr>
    </w:p>
    <w:p w:rsidR="008626F4" w:rsidRDefault="008626F4"/>
    <w:sectPr w:rsidR="008626F4" w:rsidSect="00C91C21">
      <w:type w:val="continuous"/>
      <w:pgSz w:w="11905" w:h="16837"/>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w:date="2011-06-15T17:53:00Z" w:initials="v">
    <w:p w:rsidR="00C91C21" w:rsidRPr="00606C7D" w:rsidRDefault="00C91C21" w:rsidP="00FA18CE">
      <w:pPr>
        <w:pStyle w:val="Textodecomentrio"/>
        <w:rPr>
          <w:lang w:val="pt-BR"/>
        </w:rPr>
      </w:pPr>
      <w:r>
        <w:rPr>
          <w:rStyle w:val="Refdecomentrio"/>
        </w:rPr>
        <w:annotationRef/>
      </w:r>
      <w:r w:rsidRPr="00606C7D">
        <w:rPr>
          <w:lang w:val="pt-BR"/>
        </w:rPr>
        <w:t>Isso está estranho. Não tem que colocar os n</w:t>
      </w:r>
      <w:r>
        <w:rPr>
          <w:lang w:val="pt-BR"/>
        </w:rPr>
        <w:t xml:space="preserve">úmeros de página alinhados na margem direita? </w:t>
      </w:r>
    </w:p>
  </w:comment>
  <w:comment w:id="8" w:author="vanessa" w:date="2011-06-15T17:53:00Z" w:initials="v">
    <w:p w:rsidR="00C91C21" w:rsidRPr="003F1F20" w:rsidRDefault="00C91C21" w:rsidP="00FA18CE">
      <w:pPr>
        <w:pStyle w:val="Textodecomentrio"/>
        <w:rPr>
          <w:lang w:val="pt-BR"/>
        </w:rPr>
      </w:pPr>
      <w:r>
        <w:rPr>
          <w:rStyle w:val="Refdecomentrio"/>
        </w:rPr>
        <w:annotationRef/>
      </w:r>
      <w:r w:rsidRPr="003F1F20">
        <w:rPr>
          <w:lang w:val="pt-BR"/>
        </w:rPr>
        <w:t xml:space="preserve">O banco de dados não é “formado” por tabelas. </w:t>
      </w:r>
      <w:r>
        <w:rPr>
          <w:lang w:val="pt-BR"/>
        </w:rPr>
        <w:t xml:space="preserve">Aqui daria para dizer algo como “cujo modelo é composto por tabelas que contêm linhas e colunas. </w:t>
      </w:r>
    </w:p>
  </w:comment>
  <w:comment w:id="12"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Usar o termo “instância” ao inv</w:t>
      </w:r>
      <w:r>
        <w:rPr>
          <w:lang w:val="pt-BR"/>
        </w:rPr>
        <w:t>és de “registro”.</w:t>
      </w:r>
    </w:p>
  </w:comment>
  <w:comment w:id="13"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 xml:space="preserve">Dizer explicitamente </w:t>
      </w:r>
      <w:r>
        <w:rPr>
          <w:lang w:val="pt-BR"/>
        </w:rPr>
        <w:t xml:space="preserve">o </w:t>
      </w:r>
      <w:r w:rsidRPr="00473EFF">
        <w:rPr>
          <w:lang w:val="pt-BR"/>
        </w:rPr>
        <w:t xml:space="preserve">que </w:t>
      </w:r>
      <w:r>
        <w:rPr>
          <w:lang w:val="pt-BR"/>
        </w:rPr>
        <w:t xml:space="preserve">é uma </w:t>
      </w:r>
      <w:proofErr w:type="spellStart"/>
      <w:r w:rsidRPr="00473EFF">
        <w:rPr>
          <w:lang w:val="pt-BR"/>
        </w:rPr>
        <w:t>tupla</w:t>
      </w:r>
      <w:proofErr w:type="spellEnd"/>
      <w:r>
        <w:rPr>
          <w:lang w:val="pt-BR"/>
        </w:rPr>
        <w:t xml:space="preserve">. O leitor ainda não sabe. </w:t>
      </w:r>
    </w:p>
  </w:comment>
  <w:comment w:id="11" w:author="vanessa" w:date="2011-06-15T17:53:00Z" w:initials="v">
    <w:p w:rsidR="00C91C21" w:rsidRPr="00473EFF" w:rsidRDefault="00C91C21" w:rsidP="00FA18CE">
      <w:pPr>
        <w:pStyle w:val="Textodecomentrio"/>
        <w:rPr>
          <w:lang w:val="pt-BR"/>
        </w:rPr>
      </w:pPr>
      <w:r>
        <w:rPr>
          <w:rStyle w:val="Refdecomentrio"/>
        </w:rPr>
        <w:annotationRef/>
      </w:r>
      <w:r w:rsidRPr="00473EFF">
        <w:rPr>
          <w:lang w:val="pt-BR"/>
        </w:rPr>
        <w:t>Mostrar os exemplos em forma de tabela, pois fica mais f</w:t>
      </w:r>
      <w:r>
        <w:rPr>
          <w:lang w:val="pt-BR"/>
        </w:rPr>
        <w:t xml:space="preserve">ácil do leitor entender. </w:t>
      </w:r>
    </w:p>
  </w:comment>
  <w:comment w:id="15" w:author="vanessa" w:date="2011-06-15T17:53:00Z" w:initials="v">
    <w:p w:rsidR="00C91C21" w:rsidRPr="00471D3A" w:rsidRDefault="00C91C21" w:rsidP="00FA18CE">
      <w:pPr>
        <w:pStyle w:val="Textodecomentrio"/>
        <w:rPr>
          <w:lang w:val="pt-BR"/>
        </w:rPr>
      </w:pPr>
      <w:r>
        <w:rPr>
          <w:rStyle w:val="Refdecomentrio"/>
        </w:rPr>
        <w:annotationRef/>
      </w:r>
      <w:r w:rsidRPr="00471D3A">
        <w:rPr>
          <w:lang w:val="pt-BR"/>
        </w:rPr>
        <w:t xml:space="preserve">Este nome está correto? Como era o original em </w:t>
      </w:r>
      <w:proofErr w:type="spellStart"/>
      <w:r w:rsidRPr="00471D3A">
        <w:rPr>
          <w:lang w:val="pt-BR"/>
        </w:rPr>
        <w:t>ingles</w:t>
      </w:r>
      <w:proofErr w:type="spellEnd"/>
      <w:r w:rsidRPr="00471D3A">
        <w:rPr>
          <w:lang w:val="pt-BR"/>
        </w:rPr>
        <w:t xml:space="preserve">? </w:t>
      </w:r>
      <w:r>
        <w:rPr>
          <w:lang w:val="pt-BR"/>
        </w:rPr>
        <w:t xml:space="preserve">Ficou muito estranho. </w:t>
      </w:r>
    </w:p>
  </w:comment>
  <w:comment w:id="16" w:author="vanessa" w:date="2011-06-15T17:53:00Z" w:initials="v">
    <w:p w:rsidR="00C91C21" w:rsidRPr="00471D3A" w:rsidRDefault="00C91C21" w:rsidP="00FA18CE">
      <w:pPr>
        <w:pStyle w:val="Textodecomentrio"/>
        <w:rPr>
          <w:lang w:val="pt-BR"/>
        </w:rPr>
      </w:pPr>
      <w:r>
        <w:rPr>
          <w:rStyle w:val="Refdecomentrio"/>
        </w:rPr>
        <w:annotationRef/>
      </w:r>
      <w:r w:rsidRPr="00471D3A">
        <w:rPr>
          <w:lang w:val="pt-BR"/>
        </w:rPr>
        <w:t>Aqui confunde com a operação de uni</w:t>
      </w:r>
      <w:r>
        <w:rPr>
          <w:lang w:val="pt-BR"/>
        </w:rPr>
        <w:t xml:space="preserve">ão. </w:t>
      </w:r>
    </w:p>
  </w:comment>
  <w:comment w:id="17"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Tem muitos “</w:t>
      </w:r>
      <w:proofErr w:type="spellStart"/>
      <w:r w:rsidRPr="00C44E65">
        <w:rPr>
          <w:lang w:val="pt-BR"/>
        </w:rPr>
        <w:t>ses</w:t>
      </w:r>
      <w:proofErr w:type="spellEnd"/>
      <w:r w:rsidRPr="00C44E65">
        <w:rPr>
          <w:lang w:val="pt-BR"/>
        </w:rPr>
        <w:t>” nesta frase que pedem um complement</w:t>
      </w:r>
      <w:r>
        <w:rPr>
          <w:lang w:val="pt-BR"/>
        </w:rPr>
        <w:t xml:space="preserve">o (se isso, então aquilo). Rever. </w:t>
      </w:r>
    </w:p>
  </w:comment>
  <w:comment w:id="18"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 xml:space="preserve">Não usar pesquisa como sinônimo de “consulta”. </w:t>
      </w:r>
      <w:r>
        <w:rPr>
          <w:lang w:val="pt-BR"/>
        </w:rPr>
        <w:t>Pesquisa dá a idéia de que o resultado pode ser impreciso (ex: busca na web). Já consulta é o termo utilizado na área de banco de dados, e está ligado à idéia de que os resultados precisam ser precisos (100% corretos).</w:t>
      </w:r>
    </w:p>
  </w:comment>
  <w:comment w:id="19" w:author="vanessa" w:date="2011-06-15T17:53:00Z" w:initials="v">
    <w:p w:rsidR="00C91C21" w:rsidRPr="00C44E65" w:rsidRDefault="00C91C21" w:rsidP="00FA18CE">
      <w:pPr>
        <w:pStyle w:val="Textodecomentrio"/>
        <w:rPr>
          <w:lang w:val="pt-BR"/>
        </w:rPr>
      </w:pPr>
      <w:r>
        <w:rPr>
          <w:rStyle w:val="Refdecomentrio"/>
        </w:rPr>
        <w:annotationRef/>
      </w:r>
      <w:r w:rsidRPr="00C44E65">
        <w:rPr>
          <w:lang w:val="pt-BR"/>
        </w:rPr>
        <w:t>Evitar usar o futuro. Usar o presente</w:t>
      </w:r>
      <w:r>
        <w:rPr>
          <w:lang w:val="pt-BR"/>
        </w:rPr>
        <w:t xml:space="preserve"> sempre que possível. </w:t>
      </w:r>
    </w:p>
  </w:comment>
  <w:comment w:id="20" w:author="vanessa" w:date="2011-06-15T17:53:00Z" w:initials="v">
    <w:p w:rsidR="00C91C21" w:rsidRPr="00606C7D" w:rsidRDefault="00C91C21" w:rsidP="00FA18CE">
      <w:pPr>
        <w:pStyle w:val="Textodecomentrio"/>
        <w:rPr>
          <w:lang w:val="pt-BR"/>
        </w:rPr>
      </w:pPr>
      <w:r>
        <w:rPr>
          <w:rStyle w:val="Refdecomentrio"/>
        </w:rPr>
        <w:annotationRef/>
      </w:r>
      <w:proofErr w:type="gramStart"/>
      <w:r w:rsidRPr="00606C7D">
        <w:rPr>
          <w:lang w:val="pt-BR"/>
        </w:rPr>
        <w:t>a</w:t>
      </w:r>
      <w:proofErr w:type="gramEnd"/>
      <w:r w:rsidRPr="00606C7D">
        <w:rPr>
          <w:lang w:val="pt-BR"/>
        </w:rPr>
        <w:t xml:space="preserve"> </w:t>
      </w:r>
      <w:proofErr w:type="spellStart"/>
      <w:r w:rsidRPr="00606C7D">
        <w:rPr>
          <w:lang w:val="pt-BR"/>
        </w:rPr>
        <w:t>ref</w:t>
      </w:r>
      <w:proofErr w:type="spellEnd"/>
      <w:r w:rsidRPr="00606C7D">
        <w:rPr>
          <w:lang w:val="pt-BR"/>
        </w:rPr>
        <w:t xml:space="preserve"> aqui deveria ser para a figura 2.</w:t>
      </w:r>
    </w:p>
  </w:comment>
  <w:comment w:id="25"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Suas quem?</w:t>
      </w:r>
    </w:p>
  </w:comment>
  <w:comment w:id="2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acesso</w:t>
      </w:r>
    </w:p>
  </w:comment>
  <w:comment w:id="27" w:author="vanessa" w:date="2011-06-15T17:53:00Z" w:initials="v">
    <w:p w:rsidR="00C91C21" w:rsidRPr="00FC7475" w:rsidRDefault="00C91C21" w:rsidP="00FA18CE">
      <w:pPr>
        <w:pStyle w:val="Textodecomentrio"/>
        <w:rPr>
          <w:lang w:val="pt-BR"/>
        </w:rPr>
      </w:pPr>
      <w:r>
        <w:rPr>
          <w:rStyle w:val="Refdecomentrio"/>
        </w:rPr>
        <w:annotationRef/>
      </w:r>
      <w:proofErr w:type="gramStart"/>
      <w:r w:rsidRPr="00FC7475">
        <w:rPr>
          <w:lang w:val="pt-BR"/>
        </w:rPr>
        <w:t>é</w:t>
      </w:r>
      <w:proofErr w:type="gramEnd"/>
      <w:r w:rsidRPr="00FC7475">
        <w:rPr>
          <w:lang w:val="pt-BR"/>
        </w:rPr>
        <w:t xml:space="preserve"> isso mesmo? Tão pequeno…</w:t>
      </w:r>
    </w:p>
  </w:comment>
  <w:comment w:id="28" w:author="vanessa" w:date="2011-06-15T17:53:00Z" w:initials="v">
    <w:p w:rsidR="00C91C21" w:rsidRPr="009873C1" w:rsidRDefault="00C91C21" w:rsidP="00FA18CE">
      <w:pPr>
        <w:pStyle w:val="Textodecomentrio"/>
        <w:rPr>
          <w:lang w:val="pt-BR"/>
        </w:rPr>
      </w:pPr>
      <w:r>
        <w:rPr>
          <w:rStyle w:val="Refdecomentrio"/>
        </w:rPr>
        <w:annotationRef/>
      </w:r>
      <w:proofErr w:type="gramStart"/>
      <w:r w:rsidRPr="009873C1">
        <w:rPr>
          <w:lang w:val="pt-BR"/>
        </w:rPr>
        <w:t>frase</w:t>
      </w:r>
      <w:proofErr w:type="gramEnd"/>
      <w:r w:rsidRPr="009873C1">
        <w:rPr>
          <w:lang w:val="pt-BR"/>
        </w:rPr>
        <w:t xml:space="preserve"> muito grande. Quebrar em duas.</w:t>
      </w:r>
    </w:p>
  </w:comment>
  <w:comment w:id="2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Nao foi definido.</w:t>
      </w:r>
    </w:p>
  </w:comment>
  <w:comment w:id="30" w:author="vanessa" w:date="2011-06-15T17:53:00Z" w:initials="v">
    <w:p w:rsidR="00C91C21" w:rsidRPr="009873C1" w:rsidRDefault="00C91C21" w:rsidP="00FA18CE">
      <w:pPr>
        <w:pStyle w:val="Textodecomentrio"/>
        <w:rPr>
          <w:lang w:val="pt-BR"/>
        </w:rPr>
      </w:pPr>
      <w:r>
        <w:rPr>
          <w:rStyle w:val="Refdecomentrio"/>
        </w:rPr>
        <w:annotationRef/>
      </w:r>
      <w:r w:rsidRPr="009873C1">
        <w:rPr>
          <w:lang w:val="pt-BR"/>
        </w:rPr>
        <w:t xml:space="preserve">É preciso explicar que este comando cria um </w:t>
      </w:r>
      <w:proofErr w:type="spellStart"/>
      <w:r w:rsidRPr="009873C1">
        <w:rPr>
          <w:lang w:val="pt-BR"/>
        </w:rPr>
        <w:t>indice</w:t>
      </w:r>
      <w:proofErr w:type="spellEnd"/>
      <w:r w:rsidRPr="009873C1">
        <w:rPr>
          <w:lang w:val="pt-BR"/>
        </w:rPr>
        <w:t xml:space="preserve"> </w:t>
      </w:r>
      <w:r>
        <w:rPr>
          <w:lang w:val="pt-BR"/>
        </w:rPr>
        <w:t xml:space="preserve">chamado W </w:t>
      </w:r>
      <w:r w:rsidRPr="009873C1">
        <w:rPr>
          <w:lang w:val="pt-BR"/>
        </w:rPr>
        <w:t>sobre o campo X da tabela Y…</w:t>
      </w:r>
    </w:p>
  </w:comment>
  <w:comment w:id="31" w:author="vanessa" w:date="2011-06-15T17:53:00Z" w:initials="v">
    <w:p w:rsidR="00C91C21" w:rsidRDefault="00C91C21" w:rsidP="00FA18CE">
      <w:pPr>
        <w:pStyle w:val="Textodecomentrio"/>
        <w:rPr>
          <w:lang w:val="pt-BR"/>
        </w:rPr>
      </w:pPr>
      <w:r>
        <w:rPr>
          <w:rStyle w:val="Refdecomentrio"/>
        </w:rPr>
        <w:annotationRef/>
      </w:r>
      <w:r>
        <w:rPr>
          <w:lang w:val="pt-BR"/>
        </w:rPr>
        <w:t xml:space="preserve">Sugestão de reescrita: </w:t>
      </w:r>
    </w:p>
    <w:p w:rsidR="00C91C21" w:rsidRDefault="00C91C21" w:rsidP="00FA18CE">
      <w:pPr>
        <w:pStyle w:val="Textodecomentrio"/>
        <w:rPr>
          <w:lang w:val="pt-BR"/>
        </w:rPr>
      </w:pPr>
    </w:p>
    <w:p w:rsidR="00C91C21" w:rsidRPr="00C03407" w:rsidRDefault="00C91C21" w:rsidP="00FA18CE">
      <w:pPr>
        <w:pStyle w:val="Textodecomentrio"/>
        <w:rPr>
          <w:lang w:val="pt-BR"/>
        </w:rPr>
      </w:pPr>
      <w:r w:rsidRPr="00C03407">
        <w:rPr>
          <w:lang w:val="pt-BR"/>
        </w:rPr>
        <w:t>Assumindo que na base existe apenas um Jo</w:t>
      </w:r>
      <w:r>
        <w:rPr>
          <w:lang w:val="pt-BR"/>
        </w:rPr>
        <w:t xml:space="preserve">ão, que seu CPF é ..., as duas consultas retornam o mesmo resultado. Porém, elas não são igualmente eficientes. </w:t>
      </w:r>
    </w:p>
  </w:comment>
  <w:comment w:id="32" w:author="vanessa" w:date="2011-06-15T17:53:00Z" w:initials="v">
    <w:p w:rsidR="00C91C21" w:rsidRPr="009873C1" w:rsidRDefault="00C91C21" w:rsidP="00FA18CE">
      <w:pPr>
        <w:pStyle w:val="Textodecomentrio"/>
        <w:rPr>
          <w:lang w:val="pt-BR"/>
        </w:rPr>
      </w:pPr>
      <w:r>
        <w:rPr>
          <w:rStyle w:val="Refdecomentrio"/>
        </w:rPr>
        <w:annotationRef/>
      </w:r>
      <w:r w:rsidRPr="009873C1">
        <w:rPr>
          <w:lang w:val="pt-BR"/>
        </w:rPr>
        <w:t xml:space="preserve">Aqui </w:t>
      </w:r>
      <w:proofErr w:type="spellStart"/>
      <w:r w:rsidRPr="009873C1">
        <w:rPr>
          <w:lang w:val="pt-BR"/>
        </w:rPr>
        <w:t>nao</w:t>
      </w:r>
      <w:proofErr w:type="spellEnd"/>
      <w:r w:rsidRPr="009873C1">
        <w:rPr>
          <w:lang w:val="pt-BR"/>
        </w:rPr>
        <w:t xml:space="preserve"> seria melhor colocar ponto e virgula?</w:t>
      </w:r>
    </w:p>
  </w:comment>
  <w:comment w:id="33"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 Não são colunas!</w:t>
      </w:r>
    </w:p>
  </w:comment>
  <w:comment w:id="34"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w:t>
      </w:r>
    </w:p>
  </w:comment>
  <w:comment w:id="35" w:author="vanessa" w:date="2011-06-15T17:53:00Z" w:initials="v">
    <w:p w:rsidR="00C91C21" w:rsidRPr="00C03407" w:rsidRDefault="00C91C21" w:rsidP="00FA18CE">
      <w:pPr>
        <w:pStyle w:val="Textodecomentrio"/>
        <w:rPr>
          <w:lang w:val="pt-BR"/>
        </w:rPr>
      </w:pPr>
      <w:r>
        <w:rPr>
          <w:rStyle w:val="Refdecomentrio"/>
        </w:rPr>
        <w:annotationRef/>
      </w:r>
      <w:r w:rsidRPr="00C03407">
        <w:rPr>
          <w:lang w:val="pt-BR"/>
        </w:rPr>
        <w:t xml:space="preserve">Quantas linhas existem na tabela? </w:t>
      </w:r>
      <w:r>
        <w:rPr>
          <w:lang w:val="pt-BR"/>
        </w:rPr>
        <w:t xml:space="preserve">Essa </w:t>
      </w:r>
      <w:proofErr w:type="spellStart"/>
      <w:r>
        <w:rPr>
          <w:lang w:val="pt-BR"/>
        </w:rPr>
        <w:t>info</w:t>
      </w:r>
      <w:proofErr w:type="spellEnd"/>
      <w:r>
        <w:rPr>
          <w:lang w:val="pt-BR"/>
        </w:rPr>
        <w:t xml:space="preserve"> é importante para o leitor entender quanto estes 506 significam diante do todo. </w:t>
      </w:r>
    </w:p>
  </w:comment>
  <w:comment w:id="39" w:author="vanessa" w:date="2011-06-15T17:53:00Z" w:initials="v">
    <w:p w:rsidR="00C91C21" w:rsidRPr="00C03407" w:rsidRDefault="00C91C21" w:rsidP="00FA18CE">
      <w:pPr>
        <w:pStyle w:val="Textodecomentrio"/>
        <w:rPr>
          <w:lang w:val="pt-BR"/>
        </w:rPr>
      </w:pPr>
      <w:r>
        <w:rPr>
          <w:rStyle w:val="Refdecomentrio"/>
        </w:rPr>
        <w:annotationRef/>
      </w:r>
      <w:proofErr w:type="spellStart"/>
      <w:proofErr w:type="gramStart"/>
      <w:r w:rsidRPr="00C03407">
        <w:rPr>
          <w:lang w:val="pt-BR"/>
        </w:rPr>
        <w:t>ref</w:t>
      </w:r>
      <w:proofErr w:type="spellEnd"/>
      <w:proofErr w:type="gramEnd"/>
    </w:p>
  </w:comment>
  <w:comment w:id="40" w:author="vanessa" w:date="2011-06-15T17:53:00Z" w:initials="v">
    <w:p w:rsidR="00C91C21" w:rsidRDefault="00C91C21" w:rsidP="00FA18CE">
      <w:pPr>
        <w:pStyle w:val="Textodecomentrio"/>
        <w:rPr>
          <w:lang w:val="pt-BR"/>
        </w:rPr>
      </w:pPr>
      <w:r>
        <w:rPr>
          <w:rStyle w:val="Refdecomentrio"/>
        </w:rPr>
        <w:annotationRef/>
      </w:r>
      <w:proofErr w:type="gramStart"/>
      <w:r w:rsidRPr="00C03407">
        <w:rPr>
          <w:lang w:val="pt-BR"/>
        </w:rPr>
        <w:t>colocar</w:t>
      </w:r>
      <w:proofErr w:type="gramEnd"/>
      <w:r w:rsidRPr="00C03407">
        <w:rPr>
          <w:lang w:val="pt-BR"/>
        </w:rPr>
        <w:t xml:space="preserve"> os </w:t>
      </w:r>
      <w:proofErr w:type="spellStart"/>
      <w:r w:rsidRPr="00C03407">
        <w:rPr>
          <w:lang w:val="pt-BR"/>
        </w:rPr>
        <w:t>editors</w:t>
      </w:r>
      <w:proofErr w:type="spellEnd"/>
      <w:r w:rsidRPr="00C03407">
        <w:rPr>
          <w:lang w:val="pt-BR"/>
        </w:rPr>
        <w:t xml:space="preserve"> </w:t>
      </w:r>
      <w:r>
        <w:rPr>
          <w:lang w:val="pt-BR"/>
        </w:rPr>
        <w:t>como autores, para ficar assim:</w:t>
      </w:r>
    </w:p>
    <w:p w:rsidR="00C91C21" w:rsidRDefault="00C91C21" w:rsidP="00FA18CE">
      <w:pPr>
        <w:pStyle w:val="Textodecomentrio"/>
        <w:rPr>
          <w:lang w:val="pt-BR"/>
        </w:rPr>
      </w:pPr>
    </w:p>
    <w:p w:rsidR="00C91C21" w:rsidRPr="0008265E" w:rsidRDefault="00C91C21"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eastAsia="pt-BR"/>
        </w:rPr>
      </w:pPr>
      <w:r w:rsidRPr="0008265E">
        <w:rPr>
          <w:rFonts w:ascii="URWPalladioL-Roma" w:eastAsia="Times New Roman" w:hAnsi="URWPalladioL-Roma" w:cs="URWPalladioL-Roma"/>
          <w:sz w:val="20"/>
          <w:szCs w:val="20"/>
          <w:lang w:eastAsia="pt-BR"/>
        </w:rPr>
        <w:t xml:space="preserve">Tim Bray, Eve </w:t>
      </w:r>
      <w:proofErr w:type="spellStart"/>
      <w:r w:rsidRPr="0008265E">
        <w:rPr>
          <w:rFonts w:ascii="URWPalladioL-Roma" w:eastAsia="Times New Roman" w:hAnsi="URWPalladioL-Roma" w:cs="URWPalladioL-Roma"/>
          <w:sz w:val="20"/>
          <w:szCs w:val="20"/>
          <w:lang w:eastAsia="pt-BR"/>
        </w:rPr>
        <w:t>Maler</w:t>
      </w:r>
      <w:proofErr w:type="spellEnd"/>
      <w:r w:rsidRPr="0008265E">
        <w:rPr>
          <w:rFonts w:ascii="URWPalladioL-Roma" w:eastAsia="Times New Roman" w:hAnsi="URWPalladioL-Roma" w:cs="URWPalladioL-Roma"/>
          <w:sz w:val="20"/>
          <w:szCs w:val="20"/>
          <w:lang w:eastAsia="pt-BR"/>
        </w:rPr>
        <w:t xml:space="preserve">, François </w:t>
      </w:r>
      <w:proofErr w:type="spellStart"/>
      <w:r w:rsidRPr="0008265E">
        <w:rPr>
          <w:rFonts w:ascii="URWPalladioL-Roma" w:eastAsia="Times New Roman" w:hAnsi="URWPalladioL-Roma" w:cs="URWPalladioL-Roma"/>
          <w:sz w:val="20"/>
          <w:szCs w:val="20"/>
          <w:lang w:eastAsia="pt-BR"/>
        </w:rPr>
        <w:t>Yergeau</w:t>
      </w:r>
      <w:proofErr w:type="spellEnd"/>
      <w:r w:rsidRPr="0008265E">
        <w:rPr>
          <w:rFonts w:ascii="URWPalladioL-Roma" w:eastAsia="Times New Roman" w:hAnsi="URWPalladioL-Roma" w:cs="URWPalladioL-Roma"/>
          <w:sz w:val="20"/>
          <w:szCs w:val="20"/>
          <w:lang w:eastAsia="pt-BR"/>
        </w:rPr>
        <w:t xml:space="preserve">, C. M. </w:t>
      </w:r>
      <w:proofErr w:type="spellStart"/>
      <w:r w:rsidRPr="0008265E">
        <w:rPr>
          <w:rFonts w:ascii="URWPalladioL-Roma" w:eastAsia="Times New Roman" w:hAnsi="URWPalladioL-Roma" w:cs="URWPalladioL-Roma"/>
          <w:sz w:val="20"/>
          <w:szCs w:val="20"/>
          <w:lang w:eastAsia="pt-BR"/>
        </w:rPr>
        <w:t>Sperberg</w:t>
      </w:r>
      <w:proofErr w:type="spellEnd"/>
      <w:r w:rsidRPr="0008265E">
        <w:rPr>
          <w:rFonts w:ascii="URWPalladioL-Roma" w:eastAsia="Times New Roman" w:hAnsi="URWPalladioL-Roma" w:cs="URWPalladioL-Roma"/>
          <w:sz w:val="20"/>
          <w:szCs w:val="20"/>
          <w:lang w:eastAsia="pt-BR"/>
        </w:rPr>
        <w:t>-McQueen, and Jean Paoli. Extensible markup</w:t>
      </w:r>
    </w:p>
    <w:p w:rsidR="00C91C21" w:rsidRDefault="00C91C21" w:rsidP="00FA18CE">
      <w:pPr>
        <w:suppressAutoHyphens w:val="0"/>
        <w:autoSpaceDE w:val="0"/>
        <w:autoSpaceDN w:val="0"/>
        <w:adjustRightInd w:val="0"/>
        <w:spacing w:after="0" w:line="240" w:lineRule="auto"/>
        <w:rPr>
          <w:rFonts w:ascii="URWPalladioL-Roma" w:eastAsia="Times New Roman" w:hAnsi="URWPalladioL-Roma" w:cs="URWPalladioL-Roma"/>
          <w:sz w:val="20"/>
          <w:szCs w:val="20"/>
          <w:lang w:val="pt-BR" w:eastAsia="pt-BR"/>
        </w:rPr>
      </w:pPr>
      <w:proofErr w:type="gramStart"/>
      <w:r w:rsidRPr="0008265E">
        <w:rPr>
          <w:rFonts w:ascii="URWPalladioL-Roma" w:eastAsia="Times New Roman" w:hAnsi="URWPalladioL-Roma" w:cs="URWPalladioL-Roma"/>
          <w:sz w:val="20"/>
          <w:szCs w:val="20"/>
          <w:lang w:eastAsia="pt-BR"/>
        </w:rPr>
        <w:t>language</w:t>
      </w:r>
      <w:proofErr w:type="gramEnd"/>
      <w:r w:rsidRPr="0008265E">
        <w:rPr>
          <w:rFonts w:ascii="URWPalladioL-Roma" w:eastAsia="Times New Roman" w:hAnsi="URWPalladioL-Roma" w:cs="URWPalladioL-Roma"/>
          <w:sz w:val="20"/>
          <w:szCs w:val="20"/>
          <w:lang w:eastAsia="pt-BR"/>
        </w:rPr>
        <w:t xml:space="preserve"> (XML) 1.0 (fourth edition). W3C recommendation, W3C, August 2006. </w:t>
      </w:r>
      <w:r>
        <w:rPr>
          <w:rFonts w:ascii="URWPalladioL-Roma" w:eastAsia="Times New Roman" w:hAnsi="URWPalladioL-Roma" w:cs="URWPalladioL-Roma"/>
          <w:sz w:val="20"/>
          <w:szCs w:val="20"/>
          <w:lang w:val="pt-BR" w:eastAsia="pt-BR"/>
        </w:rPr>
        <w:t>Disponível</w:t>
      </w:r>
    </w:p>
    <w:p w:rsidR="00C91C21" w:rsidRDefault="00C91C21" w:rsidP="00FA18CE">
      <w:pPr>
        <w:pStyle w:val="Textodecomentrio"/>
        <w:rPr>
          <w:lang w:val="pt-BR"/>
        </w:rPr>
      </w:pPr>
      <w:proofErr w:type="gramStart"/>
      <w:r>
        <w:rPr>
          <w:rFonts w:ascii="URWPalladioL-Roma" w:eastAsia="Times New Roman" w:hAnsi="URWPalladioL-Roma" w:cs="URWPalladioL-Roma"/>
          <w:lang w:val="pt-BR" w:eastAsia="pt-BR"/>
        </w:rPr>
        <w:t>em</w:t>
      </w:r>
      <w:proofErr w:type="gramEnd"/>
      <w:r>
        <w:rPr>
          <w:rFonts w:ascii="URWPalladioL-Roma" w:eastAsia="Times New Roman" w:hAnsi="URWPalladioL-Roma" w:cs="URWPalladioL-Roma"/>
          <w:lang w:val="pt-BR" w:eastAsia="pt-BR"/>
        </w:rPr>
        <w:t xml:space="preserve">: &lt;http://www.w3.org/TR/2006/REC-xml-20060816&gt;. </w:t>
      </w:r>
    </w:p>
    <w:p w:rsidR="00C91C21" w:rsidRDefault="00C91C21" w:rsidP="00FA18CE">
      <w:pPr>
        <w:pStyle w:val="Textodecomentrio"/>
        <w:rPr>
          <w:lang w:val="pt-BR"/>
        </w:rPr>
      </w:pPr>
    </w:p>
    <w:p w:rsidR="00C91C21" w:rsidRPr="00C03407" w:rsidRDefault="00C91C21" w:rsidP="00FA18CE">
      <w:pPr>
        <w:pStyle w:val="Textodecomentrio"/>
        <w:rPr>
          <w:lang w:val="pt-BR"/>
        </w:rPr>
      </w:pPr>
      <w:r>
        <w:rPr>
          <w:lang w:val="pt-BR"/>
        </w:rPr>
        <w:t xml:space="preserve">Note que esta aí acima é outra ref. Eu peguei só para mostrar a </w:t>
      </w:r>
      <w:proofErr w:type="spellStart"/>
      <w:r>
        <w:rPr>
          <w:lang w:val="pt-BR"/>
        </w:rPr>
        <w:t>vcs</w:t>
      </w:r>
      <w:proofErr w:type="spellEnd"/>
      <w:r>
        <w:rPr>
          <w:lang w:val="pt-BR"/>
        </w:rPr>
        <w:t xml:space="preserve"> como fazer. </w:t>
      </w:r>
    </w:p>
  </w:comment>
  <w:comment w:id="37" w:author="vanessa" w:date="2011-06-15T17:53:00Z" w:initials="v">
    <w:p w:rsidR="00C91C21" w:rsidRPr="00F92E46" w:rsidRDefault="00C91C21" w:rsidP="00FA18CE">
      <w:pPr>
        <w:pStyle w:val="Textodecomentrio"/>
        <w:rPr>
          <w:lang w:val="pt-BR"/>
        </w:rPr>
      </w:pPr>
      <w:r>
        <w:rPr>
          <w:rStyle w:val="Refdecomentrio"/>
        </w:rPr>
        <w:annotationRef/>
      </w:r>
      <w:r w:rsidRPr="00F92E46">
        <w:rPr>
          <w:lang w:val="pt-BR"/>
        </w:rPr>
        <w:t xml:space="preserve">Frase muito longa. </w:t>
      </w:r>
    </w:p>
  </w:comment>
  <w:comment w:id="38" w:author="vanessa" w:date="2011-06-15T17:53:00Z" w:initials="v">
    <w:p w:rsidR="00C91C21" w:rsidRPr="00F92E46" w:rsidRDefault="00C91C21" w:rsidP="00FA18CE">
      <w:pPr>
        <w:pStyle w:val="Textodecomentrio"/>
        <w:rPr>
          <w:lang w:val="pt-BR"/>
        </w:rPr>
      </w:pPr>
      <w:r>
        <w:rPr>
          <w:rStyle w:val="Refdecomentrio"/>
        </w:rPr>
        <w:annotationRef/>
      </w:r>
      <w:r w:rsidRPr="00F92E46">
        <w:rPr>
          <w:lang w:val="pt-BR"/>
        </w:rPr>
        <w:t xml:space="preserve">Essa introdução ficou muito melhor do que a do </w:t>
      </w:r>
      <w:proofErr w:type="gramStart"/>
      <w:r w:rsidRPr="00F92E46">
        <w:rPr>
          <w:lang w:val="pt-BR"/>
        </w:rPr>
        <w:t>MySQL</w:t>
      </w:r>
      <w:proofErr w:type="gramEnd"/>
      <w:r w:rsidRPr="00F92E46">
        <w:rPr>
          <w:lang w:val="pt-BR"/>
        </w:rPr>
        <w:t xml:space="preserve">. </w:t>
      </w:r>
      <w:r>
        <w:rPr>
          <w:lang w:val="pt-BR"/>
        </w:rPr>
        <w:t>Seria bom fazer algo lá neste estilo.</w:t>
      </w:r>
    </w:p>
  </w:comment>
  <w:comment w:id="41"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Um documento XML</w:t>
      </w:r>
    </w:p>
  </w:comment>
  <w:comment w:id="42"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algumas</w:t>
      </w:r>
      <w:proofErr w:type="gramEnd"/>
    </w:p>
  </w:comment>
  <w:comment w:id="44"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maiúsculas</w:t>
      </w:r>
      <w:proofErr w:type="gramEnd"/>
      <w:r w:rsidRPr="005A2E95">
        <w:rPr>
          <w:lang w:val="pt-BR"/>
        </w:rPr>
        <w:t xml:space="preserve"> e minúsculas</w:t>
      </w:r>
    </w:p>
  </w:comment>
  <w:comment w:id="43"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colocar</w:t>
      </w:r>
      <w:proofErr w:type="gramEnd"/>
      <w:r w:rsidRPr="005A2E95">
        <w:rPr>
          <w:lang w:val="pt-BR"/>
        </w:rPr>
        <w:t xml:space="preserve"> tudo no singular</w:t>
      </w:r>
    </w:p>
  </w:comment>
  <w:comment w:id="45" w:author="vanessa" w:date="2011-06-15T17:53:00Z" w:initials="v">
    <w:p w:rsidR="00C91C21" w:rsidRPr="005A2E95" w:rsidRDefault="00C91C21" w:rsidP="00FA18CE">
      <w:pPr>
        <w:pStyle w:val="Textodecomentrio"/>
        <w:rPr>
          <w:lang w:val="pt-BR"/>
        </w:rPr>
      </w:pPr>
      <w:r>
        <w:rPr>
          <w:rStyle w:val="Refdecomentrio"/>
        </w:rPr>
        <w:annotationRef/>
      </w:r>
      <w:proofErr w:type="gramStart"/>
      <w:r w:rsidRPr="005A2E95">
        <w:rPr>
          <w:lang w:val="pt-BR"/>
        </w:rPr>
        <w:t>nunca</w:t>
      </w:r>
      <w:proofErr w:type="gramEnd"/>
      <w:r w:rsidRPr="005A2E95">
        <w:rPr>
          <w:lang w:val="pt-BR"/>
        </w:rPr>
        <w:t xml:space="preserve"> terminar frase com dois pontos, principalmente antes de uma figura. </w:t>
      </w:r>
      <w:r>
        <w:rPr>
          <w:lang w:val="pt-BR"/>
        </w:rPr>
        <w:t xml:space="preserve">A figura pode se mover com as edições que fazemos no texto, e aí os dois pontos vão ficar sobrando. </w:t>
      </w:r>
    </w:p>
  </w:comment>
  <w:comment w:id="46"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Sugiro colocar os nomes dos elementos em min</w:t>
      </w:r>
      <w:r>
        <w:rPr>
          <w:lang w:val="pt-BR"/>
        </w:rPr>
        <w:t xml:space="preserve">úsculas para padronizar. </w:t>
      </w:r>
    </w:p>
  </w:comment>
  <w:comment w:id="50"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 xml:space="preserve">Colocar um exemplo, assim como </w:t>
      </w:r>
      <w:proofErr w:type="spellStart"/>
      <w:r w:rsidRPr="005A2E95">
        <w:rPr>
          <w:lang w:val="pt-BR"/>
        </w:rPr>
        <w:t>vcs</w:t>
      </w:r>
      <w:proofErr w:type="spellEnd"/>
      <w:r w:rsidRPr="005A2E95">
        <w:rPr>
          <w:lang w:val="pt-BR"/>
        </w:rPr>
        <w:t xml:space="preserve"> </w:t>
      </w:r>
      <w:proofErr w:type="gramStart"/>
      <w:r w:rsidRPr="005A2E95">
        <w:rPr>
          <w:lang w:val="pt-BR"/>
        </w:rPr>
        <w:t>fizeram</w:t>
      </w:r>
      <w:proofErr w:type="gramEnd"/>
      <w:r w:rsidRPr="005A2E95">
        <w:rPr>
          <w:lang w:val="pt-BR"/>
        </w:rPr>
        <w:t xml:space="preserve"> com exemplos de consultas SQL.</w:t>
      </w:r>
    </w:p>
  </w:comment>
  <w:comment w:id="51" w:author="vanessa" w:date="2011-06-15T17:53:00Z" w:initials="v">
    <w:p w:rsidR="00C91C21" w:rsidRPr="005A2E95" w:rsidRDefault="00C91C21" w:rsidP="00FA18CE">
      <w:pPr>
        <w:pStyle w:val="Textodecomentrio"/>
        <w:rPr>
          <w:lang w:val="pt-BR"/>
        </w:rPr>
      </w:pPr>
      <w:r>
        <w:rPr>
          <w:rStyle w:val="Refdecomentrio"/>
        </w:rPr>
        <w:annotationRef/>
      </w:r>
      <w:r w:rsidRPr="005A2E95">
        <w:rPr>
          <w:lang w:val="pt-BR"/>
        </w:rPr>
        <w:t>Qual?</w:t>
      </w:r>
    </w:p>
  </w:comment>
  <w:comment w:id="52"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Qual? Não é óbvio.</w:t>
      </w:r>
    </w:p>
  </w:comment>
  <w:comment w:id="54"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Sempre tem v</w:t>
      </w:r>
      <w:r>
        <w:rPr>
          <w:lang w:val="pt-BR"/>
        </w:rPr>
        <w:t>írgula depois de “entretanto”.</w:t>
      </w:r>
    </w:p>
  </w:comment>
  <w:comment w:id="56"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Rever o português</w:t>
      </w:r>
    </w:p>
  </w:comment>
  <w:comment w:id="57"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Rever o portugu</w:t>
      </w:r>
      <w:r>
        <w:rPr>
          <w:lang w:val="pt-BR"/>
        </w:rPr>
        <w:t xml:space="preserve">ês. Separar frases. </w:t>
      </w:r>
    </w:p>
  </w:comment>
  <w:comment w:id="55"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Os detalhes aqui n</w:t>
      </w:r>
      <w:r>
        <w:rPr>
          <w:lang w:val="pt-BR"/>
        </w:rPr>
        <w:t xml:space="preserve">ão são suficientes para o leitor entender as técnicas. Existe algo como o </w:t>
      </w:r>
      <w:proofErr w:type="spellStart"/>
      <w:r>
        <w:rPr>
          <w:lang w:val="pt-BR"/>
        </w:rPr>
        <w:t>explain</w:t>
      </w:r>
      <w:proofErr w:type="spellEnd"/>
      <w:r>
        <w:rPr>
          <w:lang w:val="pt-BR"/>
        </w:rPr>
        <w:t xml:space="preserve"> para o </w:t>
      </w:r>
      <w:proofErr w:type="spellStart"/>
      <w:r>
        <w:rPr>
          <w:lang w:val="pt-BR"/>
        </w:rPr>
        <w:t>Sedna</w:t>
      </w:r>
      <w:proofErr w:type="spellEnd"/>
      <w:r>
        <w:rPr>
          <w:lang w:val="pt-BR"/>
        </w:rPr>
        <w:t xml:space="preserve">? Se sim, eu tomaria esta direção nesta seção. </w:t>
      </w:r>
    </w:p>
  </w:comment>
  <w:comment w:id="60" w:author="vanessa" w:date="2011-06-15T17:53:00Z" w:initials="v">
    <w:p w:rsidR="00C91C21" w:rsidRPr="009C4970" w:rsidRDefault="00C91C21" w:rsidP="00FA18CE">
      <w:pPr>
        <w:pStyle w:val="Textodecomentrio"/>
        <w:rPr>
          <w:lang w:val="pt-BR"/>
        </w:rPr>
      </w:pPr>
      <w:r>
        <w:rPr>
          <w:rStyle w:val="Refdecomentrio"/>
        </w:rPr>
        <w:annotationRef/>
      </w:r>
      <w:r w:rsidRPr="009C4970">
        <w:rPr>
          <w:lang w:val="pt-BR"/>
        </w:rPr>
        <w:t>Quais dois?</w:t>
      </w:r>
    </w:p>
  </w:comment>
  <w:comment w:id="64" w:author="vanessa" w:date="2011-06-15T17:53:00Z" w:initials="v">
    <w:p w:rsidR="00C91C21" w:rsidRPr="00EE18FA" w:rsidRDefault="00C91C21" w:rsidP="00FA18CE">
      <w:pPr>
        <w:pStyle w:val="Textodecomentrio"/>
        <w:rPr>
          <w:lang w:val="pt-BR"/>
        </w:rPr>
      </w:pPr>
      <w:r>
        <w:rPr>
          <w:rStyle w:val="Refdecomentrio"/>
        </w:rPr>
        <w:annotationRef/>
      </w:r>
      <w:r w:rsidRPr="00EE18FA">
        <w:rPr>
          <w:lang w:val="pt-BR"/>
        </w:rPr>
        <w:t>Colocar a cor de fundo da figura um pouco mais clara, para n</w:t>
      </w:r>
      <w:r>
        <w:rPr>
          <w:lang w:val="pt-BR"/>
        </w:rPr>
        <w:t xml:space="preserve">ão corrermos o risco de ficar ilegível. </w:t>
      </w:r>
    </w:p>
  </w:comment>
  <w:comment w:id="65"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É estranho ter dois conjuntos iguais. </w:t>
      </w:r>
      <w:r>
        <w:rPr>
          <w:lang w:val="pt-BR"/>
        </w:rPr>
        <w:t xml:space="preserve">Não seria melhor colocar os valores reais nas caixinhas “valor”? </w:t>
      </w:r>
    </w:p>
  </w:comment>
  <w:comment w:id="6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67" w:author="vanessa" w:date="2011-06-15T17:53:00Z" w:initials="v">
    <w:p w:rsidR="00C91C21" w:rsidRPr="008A78B3" w:rsidRDefault="00C91C21" w:rsidP="00FA18CE">
      <w:pPr>
        <w:pStyle w:val="Textodecomentrio"/>
        <w:rPr>
          <w:lang w:val="pt-BR"/>
        </w:rPr>
      </w:pPr>
      <w:r>
        <w:rPr>
          <w:rStyle w:val="Refdecomentrio"/>
        </w:rPr>
        <w:annotationRef/>
      </w:r>
      <w:proofErr w:type="gramStart"/>
      <w:r w:rsidRPr="008A78B3">
        <w:rPr>
          <w:lang w:val="pt-BR"/>
        </w:rPr>
        <w:t>existem</w:t>
      </w:r>
      <w:proofErr w:type="gramEnd"/>
      <w:r w:rsidRPr="008A78B3">
        <w:rPr>
          <w:lang w:val="pt-BR"/>
        </w:rPr>
        <w:t xml:space="preserve"> muitos problemas de frases que deveriam ser separadas em duas, e aqui est</w:t>
      </w:r>
      <w:r>
        <w:rPr>
          <w:lang w:val="pt-BR"/>
        </w:rPr>
        <w:t xml:space="preserve">ão juntas, separadas por vírgula. Rever os critérios para construção de frases em português. </w:t>
      </w:r>
    </w:p>
  </w:comment>
  <w:comment w:id="68"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Rever portugues </w:t>
      </w:r>
    </w:p>
  </w:comment>
  <w:comment w:id="69" w:author="vanessa" w:date="2011-06-15T17:53:00Z" w:initials="v">
    <w:p w:rsidR="00C91C21" w:rsidRPr="003D0148" w:rsidRDefault="00C91C21" w:rsidP="00FA18CE">
      <w:pPr>
        <w:pStyle w:val="Textodecomentrio"/>
        <w:rPr>
          <w:lang w:val="pt-BR"/>
        </w:rPr>
      </w:pPr>
      <w:r>
        <w:rPr>
          <w:rStyle w:val="Refdecomentrio"/>
        </w:rPr>
        <w:annotationRef/>
      </w:r>
      <w:r w:rsidRPr="003D0148">
        <w:rPr>
          <w:lang w:val="pt-BR"/>
        </w:rPr>
        <w:t>Os exemplos misturam manipulação de dados (criaç</w:t>
      </w:r>
      <w:r>
        <w:rPr>
          <w:lang w:val="pt-BR"/>
        </w:rPr>
        <w:t xml:space="preserve">ão, modificação, inserção, etc.) com consultas propriamente ditas. Separar para ficar mais claro. </w:t>
      </w:r>
    </w:p>
  </w:comment>
  <w:comment w:id="70"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O que </w:t>
      </w:r>
      <w:proofErr w:type="spellStart"/>
      <w:r w:rsidRPr="008A78B3">
        <w:rPr>
          <w:lang w:val="pt-BR"/>
        </w:rPr>
        <w:t>vcs</w:t>
      </w:r>
      <w:proofErr w:type="spellEnd"/>
      <w:r w:rsidRPr="008A78B3">
        <w:rPr>
          <w:lang w:val="pt-BR"/>
        </w:rPr>
        <w:t xml:space="preserve"> querem dizer com isso? </w:t>
      </w:r>
    </w:p>
  </w:comment>
  <w:comment w:id="71"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 xml:space="preserve">Aqui é melhor não colocar como figura. </w:t>
      </w:r>
      <w:r>
        <w:rPr>
          <w:lang w:val="pt-BR"/>
        </w:rPr>
        <w:t xml:space="preserve">O que </w:t>
      </w:r>
      <w:proofErr w:type="spellStart"/>
      <w:r>
        <w:rPr>
          <w:lang w:val="pt-BR"/>
        </w:rPr>
        <w:t>vcs</w:t>
      </w:r>
      <w:proofErr w:type="spellEnd"/>
      <w:r>
        <w:rPr>
          <w:lang w:val="pt-BR"/>
        </w:rPr>
        <w:t xml:space="preserve"> colocaram na legenda seria a explicação que vem antes de mostrar cada comando. </w:t>
      </w:r>
    </w:p>
  </w:comment>
  <w:comment w:id="7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Melhorar a escrita. </w:t>
      </w:r>
    </w:p>
  </w:comment>
  <w:comment w:id="80"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Neste caso, como o autor faz parte da frase (</w:t>
      </w:r>
      <w:r>
        <w:rPr>
          <w:lang w:val="pt-BR"/>
        </w:rPr>
        <w:t xml:space="preserve">é o objeto), colocar o nome do autor para fora dos parênteses. Para </w:t>
      </w:r>
      <w:proofErr w:type="spellStart"/>
      <w:r>
        <w:rPr>
          <w:lang w:val="pt-BR"/>
        </w:rPr>
        <w:t>vcs</w:t>
      </w:r>
      <w:proofErr w:type="spellEnd"/>
      <w:r>
        <w:rPr>
          <w:lang w:val="pt-BR"/>
        </w:rPr>
        <w:t xml:space="preserve"> </w:t>
      </w:r>
      <w:proofErr w:type="gramStart"/>
      <w:r>
        <w:rPr>
          <w:lang w:val="pt-BR"/>
        </w:rPr>
        <w:t>isso, escrevam</w:t>
      </w:r>
      <w:proofErr w:type="gramEnd"/>
      <w:r>
        <w:rPr>
          <w:lang w:val="pt-BR"/>
        </w:rPr>
        <w:t xml:space="preserve"> explicitamente o nome do autor na frase. Depois cliquem na </w:t>
      </w:r>
      <w:proofErr w:type="spellStart"/>
      <w:r>
        <w:rPr>
          <w:lang w:val="pt-BR"/>
        </w:rPr>
        <w:t>ref</w:t>
      </w:r>
      <w:proofErr w:type="spellEnd"/>
      <w:r>
        <w:rPr>
          <w:lang w:val="pt-BR"/>
        </w:rPr>
        <w:t xml:space="preserve">, cliquem no botão </w:t>
      </w:r>
      <w:proofErr w:type="spellStart"/>
      <w:r>
        <w:rPr>
          <w:lang w:val="pt-BR"/>
        </w:rPr>
        <w:t>Edit</w:t>
      </w:r>
      <w:proofErr w:type="spellEnd"/>
      <w:r>
        <w:rPr>
          <w:lang w:val="pt-BR"/>
        </w:rPr>
        <w:t xml:space="preserve"> </w:t>
      </w:r>
      <w:proofErr w:type="spellStart"/>
      <w:r>
        <w:rPr>
          <w:lang w:val="pt-BR"/>
        </w:rPr>
        <w:t>Citation</w:t>
      </w:r>
      <w:proofErr w:type="spellEnd"/>
      <w:r>
        <w:rPr>
          <w:lang w:val="pt-BR"/>
        </w:rPr>
        <w:t xml:space="preserve"> do </w:t>
      </w:r>
      <w:proofErr w:type="spellStart"/>
      <w:r>
        <w:rPr>
          <w:lang w:val="pt-BR"/>
        </w:rPr>
        <w:t>Zotero</w:t>
      </w:r>
      <w:proofErr w:type="spellEnd"/>
      <w:r>
        <w:rPr>
          <w:lang w:val="pt-BR"/>
        </w:rPr>
        <w:t>, e marquem a caixinha “</w:t>
      </w:r>
      <w:proofErr w:type="spellStart"/>
      <w:r>
        <w:rPr>
          <w:lang w:val="pt-BR"/>
        </w:rPr>
        <w:t>Suppres</w:t>
      </w:r>
      <w:proofErr w:type="spellEnd"/>
      <w:r>
        <w:rPr>
          <w:lang w:val="pt-BR"/>
        </w:rPr>
        <w:t xml:space="preserve"> </w:t>
      </w:r>
      <w:proofErr w:type="spellStart"/>
      <w:r>
        <w:rPr>
          <w:lang w:val="pt-BR"/>
        </w:rPr>
        <w:t>author</w:t>
      </w:r>
      <w:proofErr w:type="spellEnd"/>
      <w:r>
        <w:rPr>
          <w:lang w:val="pt-BR"/>
        </w:rPr>
        <w:t>”.</w:t>
      </w:r>
    </w:p>
  </w:comment>
  <w:comment w:id="81"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Concordância.</w:t>
      </w:r>
    </w:p>
  </w:comment>
  <w:comment w:id="82"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Não se justifica uma seção t</w:t>
      </w:r>
      <w:r>
        <w:rPr>
          <w:lang w:val="pt-BR"/>
        </w:rPr>
        <w:t xml:space="preserve">ão pequena. Sugiro retirar esta seção de todos os </w:t>
      </w:r>
      <w:proofErr w:type="spellStart"/>
      <w:r>
        <w:rPr>
          <w:lang w:val="pt-BR"/>
        </w:rPr>
        <w:t>SGBDs</w:t>
      </w:r>
      <w:proofErr w:type="spellEnd"/>
      <w:r>
        <w:rPr>
          <w:lang w:val="pt-BR"/>
        </w:rPr>
        <w:t xml:space="preserve">, e deixar o conteúdo que estava nela junto com a parte que fala dos índices. </w:t>
      </w:r>
    </w:p>
  </w:comment>
  <w:comment w:id="83" w:author="vanessa" w:date="2011-06-15T17:53:00Z" w:initials="v">
    <w:p w:rsidR="00C91C21" w:rsidRPr="008A78B3" w:rsidRDefault="00C91C21" w:rsidP="00FA18CE">
      <w:pPr>
        <w:pStyle w:val="Textodecomentrio"/>
        <w:rPr>
          <w:lang w:val="pt-BR"/>
        </w:rPr>
      </w:pPr>
      <w:r>
        <w:rPr>
          <w:rStyle w:val="Refdecomentrio"/>
        </w:rPr>
        <w:annotationRef/>
      </w:r>
      <w:r w:rsidRPr="008A78B3">
        <w:rPr>
          <w:lang w:val="pt-BR"/>
        </w:rPr>
        <w:t>Não separar sujeito do verbo com v</w:t>
      </w:r>
      <w:r>
        <w:rPr>
          <w:lang w:val="pt-BR"/>
        </w:rPr>
        <w:t xml:space="preserve">írgula. </w:t>
      </w:r>
    </w:p>
  </w:comment>
  <w:comment w:id="8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Frase solta. Sugestão: </w:t>
      </w:r>
    </w:p>
    <w:p w:rsidR="00C91C21" w:rsidRPr="00FA18CE" w:rsidRDefault="00C91C21" w:rsidP="00FA18CE">
      <w:pPr>
        <w:pStyle w:val="Textodecomentrio"/>
        <w:rPr>
          <w:lang w:val="pt-BR"/>
        </w:rPr>
      </w:pPr>
    </w:p>
    <w:p w:rsidR="00C91C21" w:rsidRPr="008A78B3" w:rsidRDefault="00C91C21" w:rsidP="00FA18CE">
      <w:pPr>
        <w:pStyle w:val="Textodecomentrio"/>
        <w:rPr>
          <w:lang w:val="pt-BR"/>
        </w:rPr>
      </w:pPr>
      <w:r w:rsidRPr="008A78B3">
        <w:rPr>
          <w:lang w:val="pt-BR"/>
        </w:rPr>
        <w:t>Deve-se levar em conta…</w:t>
      </w:r>
    </w:p>
  </w:comment>
  <w:comment w:id="85"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Aqui o correto é usar dois pontos e enumerar as duas formas, separando-as por ponto e v</w:t>
      </w:r>
      <w:r>
        <w:rPr>
          <w:lang w:val="pt-BR"/>
        </w:rPr>
        <w:t xml:space="preserve">írgula. Depois </w:t>
      </w:r>
      <w:proofErr w:type="spellStart"/>
      <w:r>
        <w:rPr>
          <w:lang w:val="pt-BR"/>
        </w:rPr>
        <w:t>vcs</w:t>
      </w:r>
      <w:proofErr w:type="spellEnd"/>
      <w:r>
        <w:rPr>
          <w:lang w:val="pt-BR"/>
        </w:rPr>
        <w:t xml:space="preserve"> podem fazer uma frase para explicar cada uma. </w:t>
      </w:r>
    </w:p>
  </w:comment>
  <w:comment w:id="8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xml:space="preserve">Autor? </w:t>
      </w:r>
    </w:p>
  </w:comment>
  <w:comment w:id="87"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88" w:author="vanessa" w:date="2011-06-15T17:53:00Z" w:initials="v">
    <w:p w:rsidR="00C91C21" w:rsidRPr="00991C88" w:rsidRDefault="00C91C21" w:rsidP="00FA18CE">
      <w:pPr>
        <w:pStyle w:val="Textodecomentrio"/>
        <w:rPr>
          <w:lang w:val="pt-BR"/>
        </w:rPr>
      </w:pPr>
      <w:r>
        <w:rPr>
          <w:rStyle w:val="Refdecomentrio"/>
        </w:rPr>
        <w:annotationRef/>
      </w:r>
      <w:r w:rsidRPr="00991C88">
        <w:rPr>
          <w:lang w:val="pt-BR"/>
        </w:rPr>
        <w:t>Confuso. Rever.</w:t>
      </w:r>
    </w:p>
  </w:comment>
  <w:comment w:id="92" w:author="vanessa" w:date="2011-06-15T17:53:00Z" w:initials="v">
    <w:p w:rsidR="00C91C21" w:rsidRPr="00991C88" w:rsidRDefault="00C91C21" w:rsidP="00FA18CE">
      <w:pPr>
        <w:pStyle w:val="Textodecomentrio"/>
        <w:rPr>
          <w:lang w:val="pt-BR"/>
        </w:rPr>
      </w:pPr>
      <w:r>
        <w:rPr>
          <w:rStyle w:val="Refdecomentrio"/>
        </w:rPr>
        <w:annotationRef/>
      </w:r>
      <w:r w:rsidRPr="00991C88">
        <w:rPr>
          <w:lang w:val="pt-BR"/>
        </w:rPr>
        <w:t xml:space="preserve">Colocar exemplos de consultas. </w:t>
      </w:r>
    </w:p>
  </w:comment>
  <w:comment w:id="93" w:author="vanessa" w:date="2011-06-15T17:53:00Z" w:initials="v">
    <w:p w:rsidR="00C91C21" w:rsidRPr="003D0148" w:rsidRDefault="00C91C21" w:rsidP="00FA18CE">
      <w:pPr>
        <w:pStyle w:val="Textodecomentrio"/>
        <w:rPr>
          <w:lang w:val="pt-BR"/>
        </w:rPr>
      </w:pPr>
      <w:r>
        <w:rPr>
          <w:rStyle w:val="Refdecomentrio"/>
        </w:rPr>
        <w:annotationRef/>
      </w:r>
      <w:r w:rsidRPr="003D0148">
        <w:rPr>
          <w:lang w:val="pt-BR"/>
        </w:rPr>
        <w:t>Concordância</w:t>
      </w:r>
    </w:p>
    <w:p w:rsidR="00C91C21" w:rsidRPr="003D0148" w:rsidRDefault="00C91C21" w:rsidP="00FA18CE">
      <w:pPr>
        <w:pStyle w:val="Textodecomentrio"/>
        <w:rPr>
          <w:lang w:val="pt-BR"/>
        </w:rPr>
      </w:pPr>
    </w:p>
    <w:p w:rsidR="00C91C21" w:rsidRPr="003D0148" w:rsidRDefault="00C91C21" w:rsidP="00FA18CE">
      <w:pPr>
        <w:pStyle w:val="Textodecomentrio"/>
        <w:rPr>
          <w:lang w:val="pt-BR"/>
        </w:rPr>
      </w:pPr>
      <w:r w:rsidRPr="003D0148">
        <w:rPr>
          <w:lang w:val="pt-BR"/>
        </w:rPr>
        <w:t>A linguagem de consulta… são</w:t>
      </w:r>
    </w:p>
  </w:comment>
  <w:comment w:id="95"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Aqui o mesmo problema de cadastro das </w:t>
      </w:r>
      <w:proofErr w:type="spellStart"/>
      <w:r w:rsidRPr="00743250">
        <w:rPr>
          <w:lang w:val="pt-BR"/>
        </w:rPr>
        <w:t>refs</w:t>
      </w:r>
      <w:proofErr w:type="spellEnd"/>
      <w:r w:rsidRPr="00743250">
        <w:rPr>
          <w:lang w:val="pt-BR"/>
        </w:rPr>
        <w:t xml:space="preserve">. </w:t>
      </w:r>
      <w:r>
        <w:rPr>
          <w:lang w:val="pt-BR"/>
        </w:rPr>
        <w:t xml:space="preserve">Rever todas ao longo do texto. </w:t>
      </w:r>
    </w:p>
  </w:comment>
  <w:comment w:id="9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96"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Tem que mostrar um exemplo. Nem todo mundo conhece JSON. </w:t>
      </w:r>
    </w:p>
  </w:comment>
  <w:comment w:id="97" w:author="vanessa" w:date="2011-06-15T17:53:00Z" w:initials="v">
    <w:p w:rsidR="00C91C21" w:rsidRPr="00743250" w:rsidRDefault="00C91C21" w:rsidP="00FA18CE">
      <w:pPr>
        <w:pStyle w:val="Textodecomentrio"/>
        <w:rPr>
          <w:lang w:val="pt-BR"/>
        </w:rPr>
      </w:pPr>
      <w:r>
        <w:rPr>
          <w:rStyle w:val="Refdecomentrio"/>
        </w:rPr>
        <w:annotationRef/>
      </w:r>
      <w:r w:rsidRPr="00743250">
        <w:rPr>
          <w:lang w:val="pt-BR"/>
        </w:rPr>
        <w:t xml:space="preserve">Incluir esta </w:t>
      </w:r>
      <w:proofErr w:type="spellStart"/>
      <w:r w:rsidRPr="00743250">
        <w:rPr>
          <w:lang w:val="pt-BR"/>
        </w:rPr>
        <w:t>ref</w:t>
      </w:r>
      <w:proofErr w:type="spellEnd"/>
      <w:r w:rsidRPr="00743250">
        <w:rPr>
          <w:lang w:val="pt-BR"/>
        </w:rPr>
        <w:t xml:space="preserve"> para </w:t>
      </w:r>
      <w:proofErr w:type="spellStart"/>
      <w:r w:rsidRPr="00743250">
        <w:rPr>
          <w:lang w:val="pt-BR"/>
        </w:rPr>
        <w:t>map</w:t>
      </w:r>
      <w:proofErr w:type="spellEnd"/>
      <w:r w:rsidRPr="00743250">
        <w:rPr>
          <w:lang w:val="pt-BR"/>
        </w:rPr>
        <w:t>/</w:t>
      </w:r>
      <w:proofErr w:type="spellStart"/>
      <w:r w:rsidRPr="00743250">
        <w:rPr>
          <w:lang w:val="pt-BR"/>
        </w:rPr>
        <w:t>reduce</w:t>
      </w:r>
      <w:proofErr w:type="spellEnd"/>
      <w:r w:rsidRPr="00743250">
        <w:rPr>
          <w:lang w:val="pt-BR"/>
        </w:rPr>
        <w:t xml:space="preserve">: </w:t>
      </w:r>
    </w:p>
    <w:p w:rsidR="00C91C21" w:rsidRDefault="00C91C21" w:rsidP="00FA18CE">
      <w:pPr>
        <w:pStyle w:val="Textodecomentrio"/>
        <w:rPr>
          <w:lang w:val="pt-BR"/>
        </w:rPr>
      </w:pPr>
    </w:p>
    <w:p w:rsidR="00C91C21" w:rsidRPr="00FA18CE" w:rsidRDefault="00C91C21" w:rsidP="00FA18CE">
      <w:pPr>
        <w:widowControl w:val="0"/>
        <w:autoSpaceDE w:val="0"/>
        <w:autoSpaceDN w:val="0"/>
        <w:adjustRightInd w:val="0"/>
        <w:spacing w:after="0" w:line="240" w:lineRule="auto"/>
        <w:ind w:left="284" w:hanging="284"/>
        <w:jc w:val="both"/>
        <w:rPr>
          <w:sz w:val="17"/>
          <w:szCs w:val="17"/>
          <w:lang w:val="pt-BR"/>
        </w:rPr>
      </w:pPr>
      <w:r w:rsidRPr="00F9070F">
        <w:rPr>
          <w:smallCaps/>
          <w:sz w:val="17"/>
          <w:szCs w:val="17"/>
        </w:rPr>
        <w:t>Dean</w:t>
      </w:r>
      <w:r w:rsidRPr="00F9070F">
        <w:rPr>
          <w:sz w:val="17"/>
          <w:szCs w:val="17"/>
        </w:rPr>
        <w:t xml:space="preserve"> J., </w:t>
      </w:r>
      <w:proofErr w:type="spellStart"/>
      <w:r w:rsidRPr="00F9070F">
        <w:rPr>
          <w:smallCaps/>
          <w:sz w:val="17"/>
          <w:szCs w:val="17"/>
        </w:rPr>
        <w:t>Ghemawat</w:t>
      </w:r>
      <w:proofErr w:type="spellEnd"/>
      <w:r w:rsidRPr="00F9070F">
        <w:rPr>
          <w:sz w:val="17"/>
          <w:szCs w:val="17"/>
        </w:rPr>
        <w:t xml:space="preserve"> S. </w:t>
      </w:r>
      <w:proofErr w:type="spellStart"/>
      <w:r w:rsidRPr="00F9070F">
        <w:rPr>
          <w:sz w:val="17"/>
          <w:szCs w:val="17"/>
        </w:rPr>
        <w:t>MapReduce</w:t>
      </w:r>
      <w:proofErr w:type="spellEnd"/>
      <w:r w:rsidRPr="00F9070F">
        <w:rPr>
          <w:sz w:val="17"/>
          <w:szCs w:val="17"/>
        </w:rPr>
        <w:t xml:space="preserve">: simplified data processing on large clusters. </w:t>
      </w:r>
      <w:r w:rsidRPr="00FA18CE">
        <w:rPr>
          <w:sz w:val="17"/>
          <w:szCs w:val="17"/>
          <w:lang w:val="pt-BR"/>
        </w:rPr>
        <w:t>Communications of the ACM 51(1): 107-113, 2008.</w:t>
      </w:r>
    </w:p>
    <w:p w:rsidR="00C91C21" w:rsidRPr="00743250" w:rsidRDefault="00C91C21" w:rsidP="00FA18CE">
      <w:pPr>
        <w:pStyle w:val="Textodecomentrio"/>
        <w:rPr>
          <w:lang w:val="pt-BR"/>
        </w:rPr>
      </w:pPr>
    </w:p>
  </w:comment>
  <w:comment w:id="98"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w:t>
      </w:r>
    </w:p>
  </w:comment>
  <w:comment w:id="9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100"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1"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desempenho</w:t>
      </w:r>
    </w:p>
  </w:comment>
  <w:comment w:id="102"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w:t>
      </w:r>
    </w:p>
  </w:comment>
  <w:comment w:id="103"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 não entendi.</w:t>
      </w:r>
    </w:p>
  </w:comment>
  <w:comment w:id="10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5"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6"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rever pt</w:t>
      </w:r>
    </w:p>
  </w:comment>
  <w:comment w:id="107"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08" w:author="vanessa" w:date="2011-06-15T17:53:00Z" w:initials="v">
    <w:p w:rsidR="00C91C21" w:rsidRPr="003D0148" w:rsidRDefault="00C91C21" w:rsidP="00FA18CE">
      <w:pPr>
        <w:pStyle w:val="Textodecomentrio"/>
        <w:rPr>
          <w:lang w:val="pt-BR"/>
        </w:rPr>
      </w:pPr>
      <w:r>
        <w:rPr>
          <w:rStyle w:val="Refdecomentrio"/>
        </w:rPr>
        <w:annotationRef/>
      </w:r>
      <w:proofErr w:type="gramStart"/>
      <w:r w:rsidRPr="003D0148">
        <w:rPr>
          <w:lang w:val="pt-BR"/>
        </w:rPr>
        <w:t>cuidado</w:t>
      </w:r>
      <w:proofErr w:type="gramEnd"/>
      <w:r w:rsidRPr="003D0148">
        <w:rPr>
          <w:lang w:val="pt-BR"/>
        </w:rPr>
        <w:t xml:space="preserve"> com a nomenclatura. </w:t>
      </w:r>
      <w:proofErr w:type="spellStart"/>
      <w:r w:rsidRPr="003D0148">
        <w:rPr>
          <w:lang w:val="pt-BR"/>
        </w:rPr>
        <w:t>Vcs</w:t>
      </w:r>
      <w:proofErr w:type="spellEnd"/>
      <w:r w:rsidRPr="003D0148">
        <w:rPr>
          <w:lang w:val="pt-BR"/>
        </w:rPr>
        <w:t xml:space="preserve"> usam banco para se referir aos dados armazenados, mas tamb</w:t>
      </w:r>
      <w:r>
        <w:rPr>
          <w:lang w:val="pt-BR"/>
        </w:rPr>
        <w:t xml:space="preserve">ém ao sistema de gerência. Neste caso aqui, seria o SGBD. Rever isso no texto todo. </w:t>
      </w:r>
    </w:p>
  </w:comment>
  <w:comment w:id="109"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por</w:t>
      </w:r>
    </w:p>
  </w:comment>
  <w:comment w:id="111" w:author="vanessa" w:date="2011-06-15T17:53:00Z" w:initials="v">
    <w:p w:rsidR="00C91C21" w:rsidRPr="00E84B17" w:rsidRDefault="00C91C21" w:rsidP="00FA18CE">
      <w:pPr>
        <w:pStyle w:val="Textodecomentrio"/>
        <w:rPr>
          <w:lang w:val="pt-BR"/>
        </w:rPr>
      </w:pPr>
      <w:r>
        <w:rPr>
          <w:rStyle w:val="Refdecomentrio"/>
        </w:rPr>
        <w:annotationRef/>
      </w:r>
      <w:proofErr w:type="gramStart"/>
      <w:r w:rsidRPr="00E84B17">
        <w:rPr>
          <w:lang w:val="pt-BR"/>
        </w:rPr>
        <w:t>valor</w:t>
      </w:r>
      <w:proofErr w:type="gramEnd"/>
      <w:r w:rsidRPr="00E84B17">
        <w:rPr>
          <w:lang w:val="pt-BR"/>
        </w:rPr>
        <w:t xml:space="preserve"> </w:t>
      </w:r>
      <w:proofErr w:type="spellStart"/>
      <w:r w:rsidRPr="00E84B17">
        <w:rPr>
          <w:lang w:val="pt-BR"/>
        </w:rPr>
        <w:t>atomico</w:t>
      </w:r>
      <w:proofErr w:type="spellEnd"/>
      <w:r w:rsidRPr="00E84B17">
        <w:rPr>
          <w:lang w:val="pt-BR"/>
        </w:rPr>
        <w:t>? O que isso difere dos outros bancos?</w:t>
      </w:r>
      <w:r>
        <w:rPr>
          <w:lang w:val="pt-BR"/>
        </w:rPr>
        <w:t xml:space="preserve"> </w:t>
      </w:r>
      <w:r w:rsidRPr="00E84B17">
        <w:rPr>
          <w:lang w:val="pt-BR"/>
        </w:rPr>
        <w:t xml:space="preserve"> </w:t>
      </w:r>
    </w:p>
  </w:comment>
  <w:comment w:id="112"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 xml:space="preserve">Colocar no parágrafo anterior, pois é um </w:t>
      </w:r>
      <w:proofErr w:type="spellStart"/>
      <w:r w:rsidRPr="00E84B17">
        <w:rPr>
          <w:lang w:val="pt-BR"/>
        </w:rPr>
        <w:t>complement</w:t>
      </w:r>
      <w:proofErr w:type="spellEnd"/>
      <w:r w:rsidRPr="00E84B17">
        <w:rPr>
          <w:lang w:val="pt-BR"/>
        </w:rPr>
        <w:t xml:space="preserve"> ao que estava sendo </w:t>
      </w:r>
      <w:proofErr w:type="spellStart"/>
      <w:r w:rsidRPr="00E84B17">
        <w:rPr>
          <w:lang w:val="pt-BR"/>
        </w:rPr>
        <w:t>ditto</w:t>
      </w:r>
      <w:proofErr w:type="spellEnd"/>
      <w:r w:rsidRPr="00E84B17">
        <w:rPr>
          <w:lang w:val="pt-BR"/>
        </w:rPr>
        <w:t xml:space="preserve">. </w:t>
      </w:r>
    </w:p>
  </w:comment>
  <w:comment w:id="113"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Inverter a ordem para não usar</w:t>
      </w:r>
      <w:r>
        <w:rPr>
          <w:lang w:val="pt-BR"/>
        </w:rPr>
        <w:t xml:space="preserve"> voz passiva.</w:t>
      </w:r>
    </w:p>
  </w:comment>
  <w:comment w:id="114"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Ano?</w:t>
      </w:r>
    </w:p>
  </w:comment>
  <w:comment w:id="118"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 xml:space="preserve">Toda figura precisa ser referenciada explicitamente explicada no texto. </w:t>
      </w:r>
    </w:p>
  </w:comment>
  <w:comment w:id="119" w:author="vanessa" w:date="2011-06-15T17:53:00Z" w:initials="v">
    <w:p w:rsidR="00C91C21" w:rsidRPr="009A3E89" w:rsidRDefault="00C91C21" w:rsidP="00FA18CE">
      <w:pPr>
        <w:pStyle w:val="Textodecomentrio"/>
        <w:rPr>
          <w:lang w:val="pt-BR"/>
        </w:rPr>
      </w:pPr>
      <w:r>
        <w:rPr>
          <w:rStyle w:val="Refdecomentrio"/>
        </w:rPr>
        <w:annotationRef/>
      </w:r>
      <w:r w:rsidRPr="009A3E89">
        <w:rPr>
          <w:lang w:val="pt-BR"/>
        </w:rPr>
        <w:t>Usar sempre presente.</w:t>
      </w:r>
    </w:p>
  </w:comment>
  <w:comment w:id="120"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É necessário explicar o que os comandos est</w:t>
      </w:r>
      <w:r>
        <w:rPr>
          <w:lang w:val="pt-BR"/>
        </w:rPr>
        <w:t xml:space="preserve">ão fazendo. </w:t>
      </w:r>
    </w:p>
  </w:comment>
  <w:comment w:id="121" w:author="vanessa" w:date="2011-06-15T17:53:00Z" w:initials="v">
    <w:p w:rsidR="00C91C21" w:rsidRPr="00FA18CE" w:rsidRDefault="00C91C21" w:rsidP="00FA18CE">
      <w:pPr>
        <w:pStyle w:val="Textodecomentrio"/>
        <w:rPr>
          <w:lang w:val="pt-BR"/>
        </w:rPr>
      </w:pPr>
      <w:r>
        <w:rPr>
          <w:rStyle w:val="Refdecomentrio"/>
        </w:rPr>
        <w:annotationRef/>
      </w:r>
      <w:r w:rsidRPr="00FA18CE">
        <w:rPr>
          <w:lang w:val="pt-BR"/>
        </w:rPr>
        <w:t>quebrar</w:t>
      </w:r>
    </w:p>
  </w:comment>
  <w:comment w:id="122" w:author="vanessa" w:date="2011-06-15T17:53:00Z" w:initials="v">
    <w:p w:rsidR="00C91C21" w:rsidRPr="00E84B17" w:rsidRDefault="00C91C21" w:rsidP="00FA18CE">
      <w:pPr>
        <w:pStyle w:val="Textodecomentrio"/>
        <w:rPr>
          <w:lang w:val="pt-BR"/>
        </w:rPr>
      </w:pPr>
      <w:r>
        <w:rPr>
          <w:rStyle w:val="Refdecomentrio"/>
        </w:rPr>
        <w:annotationRef/>
      </w:r>
      <w:r w:rsidRPr="00E84B17">
        <w:rPr>
          <w:lang w:val="pt-BR"/>
        </w:rPr>
        <w:t>Ao final, inserir uma seção de consideraç</w:t>
      </w:r>
      <w:r>
        <w:rPr>
          <w:lang w:val="pt-BR"/>
        </w:rPr>
        <w:t xml:space="preserve">ões finais, onde </w:t>
      </w:r>
      <w:proofErr w:type="spellStart"/>
      <w:r>
        <w:rPr>
          <w:lang w:val="pt-BR"/>
        </w:rPr>
        <w:t>vcs</w:t>
      </w:r>
      <w:proofErr w:type="spellEnd"/>
      <w:r>
        <w:rPr>
          <w:lang w:val="pt-BR"/>
        </w:rPr>
        <w:t xml:space="preserve"> colocam </w:t>
      </w:r>
      <w:proofErr w:type="gramStart"/>
      <w:r>
        <w:rPr>
          <w:lang w:val="pt-BR"/>
        </w:rPr>
        <w:t>1</w:t>
      </w:r>
      <w:proofErr w:type="gramEnd"/>
      <w:r>
        <w:rPr>
          <w:lang w:val="pt-BR"/>
        </w:rPr>
        <w:t xml:space="preserve"> ou 2 parágrafos dizendo o que foi visto no capítulo, e mais 1 ou 2 parágrafos fazendo o gancho com o próximo capítulo. </w:t>
      </w:r>
    </w:p>
  </w:comment>
  <w:comment w:id="128" w:author="vanessa" w:date="2011-06-15T17:53:00Z" w:initials="v">
    <w:p w:rsidR="00C91C21" w:rsidRDefault="00C91C21" w:rsidP="00FA18CE">
      <w:pPr>
        <w:pStyle w:val="Textodecomentrio"/>
        <w:rPr>
          <w:lang w:val="pt-BR"/>
        </w:rPr>
      </w:pPr>
      <w:r>
        <w:rPr>
          <w:rStyle w:val="Refdecomentrio"/>
        </w:rPr>
        <w:annotationRef/>
      </w:r>
      <w:proofErr w:type="gramStart"/>
      <w:r w:rsidRPr="00E84B17">
        <w:rPr>
          <w:lang w:val="pt-BR"/>
        </w:rPr>
        <w:t xml:space="preserve">Qual o estilo de formatação das </w:t>
      </w:r>
      <w:proofErr w:type="spellStart"/>
      <w:r w:rsidRPr="00E84B17">
        <w:rPr>
          <w:lang w:val="pt-BR"/>
        </w:rPr>
        <w:t>refs</w:t>
      </w:r>
      <w:proofErr w:type="spellEnd"/>
      <w:r w:rsidRPr="00E84B17">
        <w:rPr>
          <w:lang w:val="pt-BR"/>
        </w:rPr>
        <w:t xml:space="preserve"> </w:t>
      </w:r>
      <w:proofErr w:type="spellStart"/>
      <w:r w:rsidRPr="00E84B17">
        <w:rPr>
          <w:lang w:val="pt-BR"/>
        </w:rPr>
        <w:t>vcs</w:t>
      </w:r>
      <w:proofErr w:type="spellEnd"/>
      <w:r w:rsidRPr="00E84B17">
        <w:rPr>
          <w:lang w:val="pt-BR"/>
        </w:rPr>
        <w:t xml:space="preserve"> est</w:t>
      </w:r>
      <w:r>
        <w:rPr>
          <w:lang w:val="pt-BR"/>
        </w:rPr>
        <w:t>ão</w:t>
      </w:r>
      <w:proofErr w:type="gramEnd"/>
      <w:r>
        <w:rPr>
          <w:lang w:val="pt-BR"/>
        </w:rPr>
        <w:t xml:space="preserve"> utilizando? Está muito estranho. No site </w:t>
      </w:r>
      <w:hyperlink r:id="rId1" w:history="1">
        <w:r w:rsidRPr="00E84B17">
          <w:rPr>
            <w:rStyle w:val="Hyperlink"/>
            <w:lang w:val="pt-BR"/>
          </w:rPr>
          <w:t>http://www.zotero.org/styles</w:t>
        </w:r>
      </w:hyperlink>
      <w:r w:rsidRPr="00E84B17">
        <w:rPr>
          <w:lang w:val="pt-BR"/>
        </w:rPr>
        <w:t xml:space="preserve"> </w:t>
      </w:r>
      <w:r>
        <w:rPr>
          <w:lang w:val="pt-BR"/>
        </w:rPr>
        <w:t xml:space="preserve">tem o estilo da ABNT, que é o que </w:t>
      </w:r>
      <w:proofErr w:type="spellStart"/>
      <w:r>
        <w:rPr>
          <w:lang w:val="pt-BR"/>
        </w:rPr>
        <w:t>vcs</w:t>
      </w:r>
      <w:proofErr w:type="spellEnd"/>
      <w:r>
        <w:rPr>
          <w:lang w:val="pt-BR"/>
        </w:rPr>
        <w:t xml:space="preserve"> deveriam usar. </w:t>
      </w:r>
    </w:p>
    <w:p w:rsidR="00C91C21" w:rsidRDefault="00C91C21" w:rsidP="00FA18CE">
      <w:pPr>
        <w:pStyle w:val="Textodecomentrio"/>
        <w:rPr>
          <w:lang w:val="pt-BR"/>
        </w:rPr>
      </w:pPr>
    </w:p>
    <w:p w:rsidR="00C91C21" w:rsidRPr="00E84B17" w:rsidRDefault="00C91C21" w:rsidP="00FA18CE">
      <w:pPr>
        <w:pStyle w:val="Textodecomentrio"/>
        <w:rPr>
          <w:lang w:val="pt-BR"/>
        </w:rPr>
      </w:pPr>
      <w:r>
        <w:rPr>
          <w:lang w:val="pt-BR"/>
        </w:rPr>
        <w:t xml:space="preserve">Tem informações faltando em várias destas </w:t>
      </w:r>
      <w:proofErr w:type="spellStart"/>
      <w:r>
        <w:rPr>
          <w:lang w:val="pt-BR"/>
        </w:rPr>
        <w:t>refs</w:t>
      </w:r>
      <w:proofErr w:type="spellEnd"/>
      <w:r>
        <w:rPr>
          <w:lang w:val="pt-BR"/>
        </w:rPr>
        <w:t xml:space="preserve">. Por exemplo, se é livro, tem que ter edição, ano e editora. </w:t>
      </w:r>
      <w:proofErr w:type="gramStart"/>
      <w:r>
        <w:rPr>
          <w:lang w:val="pt-BR"/>
        </w:rPr>
        <w:t>Se é</w:t>
      </w:r>
      <w:proofErr w:type="gramEnd"/>
      <w:r>
        <w:rPr>
          <w:lang w:val="pt-BR"/>
        </w:rPr>
        <w:t xml:space="preserve"> artigo em congresso, tem que ter o nome do congresso, número de páginas, ano. É preciso rever esta lista com cuidado.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0FC" w:rsidRDefault="002930FC">
      <w:pPr>
        <w:spacing w:after="0" w:line="240" w:lineRule="auto"/>
      </w:pPr>
      <w:r>
        <w:separator/>
      </w:r>
    </w:p>
  </w:endnote>
  <w:endnote w:type="continuationSeparator" w:id="0">
    <w:p w:rsidR="002930FC" w:rsidRDefault="0029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OpenSymbol">
    <w:altName w:val="Arial Unicode MS"/>
    <w:charset w:val="8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C21" w:rsidRDefault="00C91C21">
    <w:pPr>
      <w:pStyle w:val="Rodap"/>
      <w:jc w:val="right"/>
    </w:pPr>
    <w:r>
      <w:fldChar w:fldCharType="begin"/>
    </w:r>
    <w:r>
      <w:instrText xml:space="preserve"> PAGE   \* MERGEFORMAT </w:instrText>
    </w:r>
    <w:r>
      <w:fldChar w:fldCharType="separate"/>
    </w:r>
    <w:r w:rsidR="001737E3">
      <w:rPr>
        <w:noProof/>
      </w:rPr>
      <w:t>32</w:t>
    </w:r>
    <w:r>
      <w:fldChar w:fldCharType="end"/>
    </w:r>
  </w:p>
  <w:p w:rsidR="00C91C21" w:rsidRDefault="00C91C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0FC" w:rsidRDefault="002930FC">
      <w:pPr>
        <w:spacing w:after="0" w:line="240" w:lineRule="auto"/>
      </w:pPr>
      <w:r>
        <w:separator/>
      </w:r>
    </w:p>
  </w:footnote>
  <w:footnote w:type="continuationSeparator" w:id="0">
    <w:p w:rsidR="002930FC" w:rsidRDefault="00293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E1C6B42"/>
    <w:lvl w:ilvl="0">
      <w:start w:val="1"/>
      <w:numFmt w:val="decimal"/>
      <w:pStyle w:val="sumario"/>
      <w:lvlText w:val="%1"/>
      <w:lvlJc w:val="left"/>
      <w:pPr>
        <w:tabs>
          <w:tab w:val="num" w:pos="420"/>
        </w:tabs>
        <w:ind w:left="420" w:hanging="420"/>
      </w:pPr>
      <w:rPr>
        <w:rFonts w:hint="default"/>
      </w:rPr>
    </w:lvl>
    <w:lvl w:ilvl="1">
      <w:start w:val="1"/>
      <w:numFmt w:val="decimal"/>
      <w:pStyle w:val="SubTitulo1"/>
      <w:lvlText w:val="%1.%2"/>
      <w:lvlJc w:val="left"/>
      <w:pPr>
        <w:tabs>
          <w:tab w:val="num" w:pos="420"/>
        </w:tabs>
        <w:ind w:left="420" w:hanging="420"/>
      </w:pPr>
      <w:rPr>
        <w:rFonts w:hint="default"/>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nsid w:val="00000003"/>
    <w:multiLevelType w:val="multilevel"/>
    <w:tmpl w:val="00000003"/>
    <w:lvl w:ilvl="0">
      <w:start w:val="1"/>
      <w:numFmt w:val="none"/>
      <w:suff w:val="nothing"/>
      <w:lvlText w:val=""/>
      <w:lvlJc w:val="left"/>
      <w:pPr>
        <w:tabs>
          <w:tab w:val="num" w:pos="360"/>
        </w:tabs>
        <w:ind w:left="360" w:firstLine="0"/>
      </w:pPr>
    </w:lvl>
    <w:lvl w:ilvl="1">
      <w:start w:val="1"/>
      <w:numFmt w:val="none"/>
      <w:suff w:val="nothing"/>
      <w:lvlText w:val=""/>
      <w:lvlJc w:val="left"/>
      <w:pPr>
        <w:tabs>
          <w:tab w:val="num" w:pos="360"/>
        </w:tabs>
        <w:ind w:left="360" w:firstLine="0"/>
      </w:pPr>
    </w:lvl>
    <w:lvl w:ilvl="2">
      <w:start w:val="1"/>
      <w:numFmt w:val="none"/>
      <w:suff w:val="nothing"/>
      <w:lvlText w:val=""/>
      <w:lvlJc w:val="left"/>
      <w:pPr>
        <w:tabs>
          <w:tab w:val="num" w:pos="360"/>
        </w:tabs>
        <w:ind w:left="360" w:firstLine="0"/>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3">
    <w:nsid w:val="00000004"/>
    <w:multiLevelType w:val="multilevel"/>
    <w:tmpl w:val="00000004"/>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1440" w:hanging="360"/>
      </w:pPr>
      <w:rPr>
        <w:rFonts w:ascii="Symbol" w:hAnsi="Symbol" w:cs="OpenSymbol"/>
      </w:rPr>
    </w:lvl>
    <w:lvl w:ilvl="1">
      <w:start w:val="1"/>
      <w:numFmt w:val="bullet"/>
      <w:lvlText w:val="◦"/>
      <w:lvlJc w:val="left"/>
      <w:pPr>
        <w:tabs>
          <w:tab w:val="num" w:pos="1080"/>
        </w:tabs>
        <w:ind w:left="1800" w:hanging="360"/>
      </w:pPr>
      <w:rPr>
        <w:rFonts w:ascii="OpenSymbol" w:hAnsi="OpenSymbol" w:cs="OpenSymbol"/>
      </w:rPr>
    </w:lvl>
    <w:lvl w:ilvl="2">
      <w:start w:val="1"/>
      <w:numFmt w:val="bullet"/>
      <w:lvlText w:val="▪"/>
      <w:lvlJc w:val="left"/>
      <w:pPr>
        <w:tabs>
          <w:tab w:val="num" w:pos="1440"/>
        </w:tabs>
        <w:ind w:left="2160" w:hanging="360"/>
      </w:pPr>
      <w:rPr>
        <w:rFonts w:ascii="OpenSymbol" w:hAnsi="OpenSymbol" w:cs="OpenSymbol"/>
      </w:rPr>
    </w:lvl>
    <w:lvl w:ilvl="3">
      <w:start w:val="1"/>
      <w:numFmt w:val="bullet"/>
      <w:lvlText w:val=""/>
      <w:lvlJc w:val="left"/>
      <w:pPr>
        <w:tabs>
          <w:tab w:val="num" w:pos="1800"/>
        </w:tabs>
        <w:ind w:left="2520" w:hanging="360"/>
      </w:pPr>
      <w:rPr>
        <w:rFonts w:ascii="Symbol" w:hAnsi="Symbol" w:cs="OpenSymbol"/>
      </w:rPr>
    </w:lvl>
    <w:lvl w:ilvl="4">
      <w:start w:val="1"/>
      <w:numFmt w:val="bullet"/>
      <w:lvlText w:val="◦"/>
      <w:lvlJc w:val="left"/>
      <w:pPr>
        <w:tabs>
          <w:tab w:val="num" w:pos="2160"/>
        </w:tabs>
        <w:ind w:left="2880" w:hanging="360"/>
      </w:pPr>
      <w:rPr>
        <w:rFonts w:ascii="OpenSymbol" w:hAnsi="OpenSymbol" w:cs="OpenSymbol"/>
      </w:rPr>
    </w:lvl>
    <w:lvl w:ilvl="5">
      <w:start w:val="1"/>
      <w:numFmt w:val="bullet"/>
      <w:lvlText w:val="▪"/>
      <w:lvlJc w:val="left"/>
      <w:pPr>
        <w:tabs>
          <w:tab w:val="num" w:pos="2520"/>
        </w:tabs>
        <w:ind w:left="3240" w:hanging="360"/>
      </w:pPr>
      <w:rPr>
        <w:rFonts w:ascii="OpenSymbol" w:hAnsi="OpenSymbol" w:cs="OpenSymbol"/>
      </w:rPr>
    </w:lvl>
    <w:lvl w:ilvl="6">
      <w:start w:val="1"/>
      <w:numFmt w:val="bullet"/>
      <w:lvlText w:val=""/>
      <w:lvlJc w:val="left"/>
      <w:pPr>
        <w:tabs>
          <w:tab w:val="num" w:pos="2880"/>
        </w:tabs>
        <w:ind w:left="3600" w:hanging="360"/>
      </w:pPr>
      <w:rPr>
        <w:rFonts w:ascii="Symbol" w:hAnsi="Symbol" w:cs="OpenSymbol"/>
      </w:rPr>
    </w:lvl>
    <w:lvl w:ilvl="7">
      <w:start w:val="1"/>
      <w:numFmt w:val="bullet"/>
      <w:lvlText w:val="◦"/>
      <w:lvlJc w:val="left"/>
      <w:pPr>
        <w:tabs>
          <w:tab w:val="num" w:pos="3240"/>
        </w:tabs>
        <w:ind w:left="3960" w:hanging="360"/>
      </w:pPr>
      <w:rPr>
        <w:rFonts w:ascii="OpenSymbol" w:hAnsi="OpenSymbol" w:cs="OpenSymbol"/>
      </w:rPr>
    </w:lvl>
    <w:lvl w:ilvl="8">
      <w:start w:val="1"/>
      <w:numFmt w:val="bullet"/>
      <w:lvlText w:val="▪"/>
      <w:lvlJc w:val="left"/>
      <w:pPr>
        <w:tabs>
          <w:tab w:val="num" w:pos="3600"/>
        </w:tabs>
        <w:ind w:left="4320" w:hanging="360"/>
      </w:pPr>
      <w:rPr>
        <w:rFonts w:ascii="OpenSymbol" w:hAnsi="OpenSymbol" w:cs="OpenSymbol"/>
      </w:rPr>
    </w:lvl>
  </w:abstractNum>
  <w:abstractNum w:abstractNumId="6">
    <w:nsid w:val="058159EE"/>
    <w:multiLevelType w:val="hybridMultilevel"/>
    <w:tmpl w:val="0A1893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35A214E"/>
    <w:multiLevelType w:val="hybridMultilevel"/>
    <w:tmpl w:val="ECF038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nsid w:val="176C38A5"/>
    <w:multiLevelType w:val="hybridMultilevel"/>
    <w:tmpl w:val="C2CA53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1DE9186C"/>
    <w:multiLevelType w:val="hybridMultilevel"/>
    <w:tmpl w:val="64D81E3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nsid w:val="1E391704"/>
    <w:multiLevelType w:val="hybridMultilevel"/>
    <w:tmpl w:val="5F34CAA0"/>
    <w:lvl w:ilvl="0" w:tplc="04090001">
      <w:start w:val="1"/>
      <w:numFmt w:val="bullet"/>
      <w:lvlText w:val=""/>
      <w:lvlJc w:val="left"/>
      <w:pPr>
        <w:ind w:left="720" w:hanging="360"/>
      </w:pPr>
      <w:rPr>
        <w:rFonts w:ascii="Symbol" w:hAnsi="Symbol" w:hint="default"/>
      </w:rPr>
    </w:lvl>
    <w:lvl w:ilvl="1" w:tplc="E4622FEC">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D5D53"/>
    <w:multiLevelType w:val="hybridMultilevel"/>
    <w:tmpl w:val="09869A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22EF54D9"/>
    <w:multiLevelType w:val="hybridMultilevel"/>
    <w:tmpl w:val="BD1A498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276B7940"/>
    <w:multiLevelType w:val="hybridMultilevel"/>
    <w:tmpl w:val="3016255A"/>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9">
    <w:nsid w:val="27B049E7"/>
    <w:multiLevelType w:val="hybridMultilevel"/>
    <w:tmpl w:val="14126B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27F94260"/>
    <w:multiLevelType w:val="hybridMultilevel"/>
    <w:tmpl w:val="59AE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149D1"/>
    <w:multiLevelType w:val="hybridMultilevel"/>
    <w:tmpl w:val="8806D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5E2034"/>
    <w:multiLevelType w:val="hybridMultilevel"/>
    <w:tmpl w:val="3C40D93A"/>
    <w:lvl w:ilvl="0" w:tplc="04160001">
      <w:start w:val="1"/>
      <w:numFmt w:val="bullet"/>
      <w:lvlText w:val=""/>
      <w:lvlJc w:val="left"/>
      <w:pPr>
        <w:ind w:left="1470" w:hanging="360"/>
      </w:pPr>
      <w:rPr>
        <w:rFonts w:ascii="Symbol" w:hAnsi="Symbol" w:hint="default"/>
      </w:rPr>
    </w:lvl>
    <w:lvl w:ilvl="1" w:tplc="04160003" w:tentative="1">
      <w:start w:val="1"/>
      <w:numFmt w:val="bullet"/>
      <w:lvlText w:val="o"/>
      <w:lvlJc w:val="left"/>
      <w:pPr>
        <w:ind w:left="2190" w:hanging="360"/>
      </w:pPr>
      <w:rPr>
        <w:rFonts w:ascii="Courier New" w:hAnsi="Courier New" w:cs="Courier New" w:hint="default"/>
      </w:rPr>
    </w:lvl>
    <w:lvl w:ilvl="2" w:tplc="04160005" w:tentative="1">
      <w:start w:val="1"/>
      <w:numFmt w:val="bullet"/>
      <w:lvlText w:val=""/>
      <w:lvlJc w:val="left"/>
      <w:pPr>
        <w:ind w:left="2910" w:hanging="360"/>
      </w:pPr>
      <w:rPr>
        <w:rFonts w:ascii="Wingdings" w:hAnsi="Wingdings" w:hint="default"/>
      </w:rPr>
    </w:lvl>
    <w:lvl w:ilvl="3" w:tplc="04160001" w:tentative="1">
      <w:start w:val="1"/>
      <w:numFmt w:val="bullet"/>
      <w:lvlText w:val=""/>
      <w:lvlJc w:val="left"/>
      <w:pPr>
        <w:ind w:left="3630" w:hanging="360"/>
      </w:pPr>
      <w:rPr>
        <w:rFonts w:ascii="Symbol" w:hAnsi="Symbol" w:hint="default"/>
      </w:rPr>
    </w:lvl>
    <w:lvl w:ilvl="4" w:tplc="04160003" w:tentative="1">
      <w:start w:val="1"/>
      <w:numFmt w:val="bullet"/>
      <w:lvlText w:val="o"/>
      <w:lvlJc w:val="left"/>
      <w:pPr>
        <w:ind w:left="4350" w:hanging="360"/>
      </w:pPr>
      <w:rPr>
        <w:rFonts w:ascii="Courier New" w:hAnsi="Courier New" w:cs="Courier New" w:hint="default"/>
      </w:rPr>
    </w:lvl>
    <w:lvl w:ilvl="5" w:tplc="04160005" w:tentative="1">
      <w:start w:val="1"/>
      <w:numFmt w:val="bullet"/>
      <w:lvlText w:val=""/>
      <w:lvlJc w:val="left"/>
      <w:pPr>
        <w:ind w:left="5070" w:hanging="360"/>
      </w:pPr>
      <w:rPr>
        <w:rFonts w:ascii="Wingdings" w:hAnsi="Wingdings" w:hint="default"/>
      </w:rPr>
    </w:lvl>
    <w:lvl w:ilvl="6" w:tplc="04160001" w:tentative="1">
      <w:start w:val="1"/>
      <w:numFmt w:val="bullet"/>
      <w:lvlText w:val=""/>
      <w:lvlJc w:val="left"/>
      <w:pPr>
        <w:ind w:left="5790" w:hanging="360"/>
      </w:pPr>
      <w:rPr>
        <w:rFonts w:ascii="Symbol" w:hAnsi="Symbol" w:hint="default"/>
      </w:rPr>
    </w:lvl>
    <w:lvl w:ilvl="7" w:tplc="04160003" w:tentative="1">
      <w:start w:val="1"/>
      <w:numFmt w:val="bullet"/>
      <w:lvlText w:val="o"/>
      <w:lvlJc w:val="left"/>
      <w:pPr>
        <w:ind w:left="6510" w:hanging="360"/>
      </w:pPr>
      <w:rPr>
        <w:rFonts w:ascii="Courier New" w:hAnsi="Courier New" w:cs="Courier New" w:hint="default"/>
      </w:rPr>
    </w:lvl>
    <w:lvl w:ilvl="8" w:tplc="04160005" w:tentative="1">
      <w:start w:val="1"/>
      <w:numFmt w:val="bullet"/>
      <w:lvlText w:val=""/>
      <w:lvlJc w:val="left"/>
      <w:pPr>
        <w:ind w:left="7230" w:hanging="360"/>
      </w:pPr>
      <w:rPr>
        <w:rFonts w:ascii="Wingdings" w:hAnsi="Wingdings" w:hint="default"/>
      </w:rPr>
    </w:lvl>
  </w:abstractNum>
  <w:abstractNum w:abstractNumId="23">
    <w:nsid w:val="2B6D3F87"/>
    <w:multiLevelType w:val="hybridMultilevel"/>
    <w:tmpl w:val="DB64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173A8E"/>
    <w:multiLevelType w:val="hybridMultilevel"/>
    <w:tmpl w:val="68AC092A"/>
    <w:lvl w:ilvl="0" w:tplc="B3F2B7A2">
      <w:numFmt w:val="bullet"/>
      <w:lvlText w:val=""/>
      <w:lvlJc w:val="left"/>
      <w:pPr>
        <w:ind w:left="570" w:hanging="360"/>
      </w:pPr>
      <w:rPr>
        <w:rFonts w:ascii="Symbol" w:eastAsia="Calibri" w:hAnsi="Symbol"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5">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nsid w:val="31222DCB"/>
    <w:multiLevelType w:val="multilevel"/>
    <w:tmpl w:val="8B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A67177"/>
    <w:multiLevelType w:val="hybridMultilevel"/>
    <w:tmpl w:val="7BA04F3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nsid w:val="35F65202"/>
    <w:multiLevelType w:val="hybridMultilevel"/>
    <w:tmpl w:val="DB18C0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3FC7704B"/>
    <w:multiLevelType w:val="hybridMultilevel"/>
    <w:tmpl w:val="6726794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425C7A4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4510D94"/>
    <w:multiLevelType w:val="multilevel"/>
    <w:tmpl w:val="622CA38A"/>
    <w:lvl w:ilvl="0">
      <w:start w:val="1"/>
      <w:numFmt w:val="decimal"/>
      <w:pStyle w:val="1E"/>
      <w:lvlText w:val="%1."/>
      <w:lvlJc w:val="left"/>
      <w:pPr>
        <w:ind w:left="360" w:hanging="360"/>
      </w:pPr>
    </w:lvl>
    <w:lvl w:ilvl="1">
      <w:start w:val="1"/>
      <w:numFmt w:val="decimal"/>
      <w:pStyle w:val="11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76175A"/>
    <w:multiLevelType w:val="hybridMultilevel"/>
    <w:tmpl w:val="2FAE9F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549469D1"/>
    <w:multiLevelType w:val="hybridMultilevel"/>
    <w:tmpl w:val="9F7498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nsid w:val="56C350A6"/>
    <w:multiLevelType w:val="hybridMultilevel"/>
    <w:tmpl w:val="6F324C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6D2116A"/>
    <w:multiLevelType w:val="hybridMultilevel"/>
    <w:tmpl w:val="7CC052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9">
    <w:nsid w:val="574C526E"/>
    <w:multiLevelType w:val="hybridMultilevel"/>
    <w:tmpl w:val="99D059AC"/>
    <w:lvl w:ilvl="0" w:tplc="04160001">
      <w:start w:val="1"/>
      <w:numFmt w:val="bullet"/>
      <w:lvlText w:val=""/>
      <w:lvlJc w:val="left"/>
      <w:pPr>
        <w:ind w:left="1517" w:hanging="360"/>
      </w:pPr>
      <w:rPr>
        <w:rFonts w:ascii="Symbol" w:hAnsi="Symbol" w:hint="default"/>
      </w:rPr>
    </w:lvl>
    <w:lvl w:ilvl="1" w:tplc="04160003" w:tentative="1">
      <w:start w:val="1"/>
      <w:numFmt w:val="bullet"/>
      <w:lvlText w:val="o"/>
      <w:lvlJc w:val="left"/>
      <w:pPr>
        <w:ind w:left="2237" w:hanging="360"/>
      </w:pPr>
      <w:rPr>
        <w:rFonts w:ascii="Courier New" w:hAnsi="Courier New" w:cs="Courier New" w:hint="default"/>
      </w:rPr>
    </w:lvl>
    <w:lvl w:ilvl="2" w:tplc="04160005" w:tentative="1">
      <w:start w:val="1"/>
      <w:numFmt w:val="bullet"/>
      <w:lvlText w:val=""/>
      <w:lvlJc w:val="left"/>
      <w:pPr>
        <w:ind w:left="2957" w:hanging="360"/>
      </w:pPr>
      <w:rPr>
        <w:rFonts w:ascii="Wingdings" w:hAnsi="Wingdings" w:hint="default"/>
      </w:rPr>
    </w:lvl>
    <w:lvl w:ilvl="3" w:tplc="04160001" w:tentative="1">
      <w:start w:val="1"/>
      <w:numFmt w:val="bullet"/>
      <w:lvlText w:val=""/>
      <w:lvlJc w:val="left"/>
      <w:pPr>
        <w:ind w:left="3677" w:hanging="360"/>
      </w:pPr>
      <w:rPr>
        <w:rFonts w:ascii="Symbol" w:hAnsi="Symbol" w:hint="default"/>
      </w:rPr>
    </w:lvl>
    <w:lvl w:ilvl="4" w:tplc="04160003" w:tentative="1">
      <w:start w:val="1"/>
      <w:numFmt w:val="bullet"/>
      <w:lvlText w:val="o"/>
      <w:lvlJc w:val="left"/>
      <w:pPr>
        <w:ind w:left="4397" w:hanging="360"/>
      </w:pPr>
      <w:rPr>
        <w:rFonts w:ascii="Courier New" w:hAnsi="Courier New" w:cs="Courier New" w:hint="default"/>
      </w:rPr>
    </w:lvl>
    <w:lvl w:ilvl="5" w:tplc="04160005" w:tentative="1">
      <w:start w:val="1"/>
      <w:numFmt w:val="bullet"/>
      <w:lvlText w:val=""/>
      <w:lvlJc w:val="left"/>
      <w:pPr>
        <w:ind w:left="5117" w:hanging="360"/>
      </w:pPr>
      <w:rPr>
        <w:rFonts w:ascii="Wingdings" w:hAnsi="Wingdings" w:hint="default"/>
      </w:rPr>
    </w:lvl>
    <w:lvl w:ilvl="6" w:tplc="04160001" w:tentative="1">
      <w:start w:val="1"/>
      <w:numFmt w:val="bullet"/>
      <w:lvlText w:val=""/>
      <w:lvlJc w:val="left"/>
      <w:pPr>
        <w:ind w:left="5837" w:hanging="360"/>
      </w:pPr>
      <w:rPr>
        <w:rFonts w:ascii="Symbol" w:hAnsi="Symbol" w:hint="default"/>
      </w:rPr>
    </w:lvl>
    <w:lvl w:ilvl="7" w:tplc="04160003" w:tentative="1">
      <w:start w:val="1"/>
      <w:numFmt w:val="bullet"/>
      <w:lvlText w:val="o"/>
      <w:lvlJc w:val="left"/>
      <w:pPr>
        <w:ind w:left="6557" w:hanging="360"/>
      </w:pPr>
      <w:rPr>
        <w:rFonts w:ascii="Courier New" w:hAnsi="Courier New" w:cs="Courier New" w:hint="default"/>
      </w:rPr>
    </w:lvl>
    <w:lvl w:ilvl="8" w:tplc="04160005" w:tentative="1">
      <w:start w:val="1"/>
      <w:numFmt w:val="bullet"/>
      <w:lvlText w:val=""/>
      <w:lvlJc w:val="left"/>
      <w:pPr>
        <w:ind w:left="7277" w:hanging="360"/>
      </w:pPr>
      <w:rPr>
        <w:rFonts w:ascii="Wingdings" w:hAnsi="Wingdings" w:hint="default"/>
      </w:rPr>
    </w:lvl>
  </w:abstractNum>
  <w:abstractNum w:abstractNumId="40">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1">
    <w:nsid w:val="5E0C3A1A"/>
    <w:multiLevelType w:val="hybridMultilevel"/>
    <w:tmpl w:val="77EC09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2">
    <w:nsid w:val="70954C5A"/>
    <w:multiLevelType w:val="hybridMultilevel"/>
    <w:tmpl w:val="9B68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C57EE4"/>
    <w:multiLevelType w:val="hybridMultilevel"/>
    <w:tmpl w:val="86F4DBFC"/>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44">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nsid w:val="7C592857"/>
    <w:multiLevelType w:val="hybridMultilevel"/>
    <w:tmpl w:val="698A5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7C743A35"/>
    <w:multiLevelType w:val="hybridMultilevel"/>
    <w:tmpl w:val="B046DE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F0E0B4B"/>
    <w:multiLevelType w:val="hybridMultilevel"/>
    <w:tmpl w:val="81EEFB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26"/>
  </w:num>
  <w:num w:numId="5">
    <w:abstractNumId w:val="21"/>
  </w:num>
  <w:num w:numId="6">
    <w:abstractNumId w:val="31"/>
  </w:num>
  <w:num w:numId="7">
    <w:abstractNumId w:val="22"/>
  </w:num>
  <w:num w:numId="8">
    <w:abstractNumId w:val="11"/>
  </w:num>
  <w:num w:numId="9">
    <w:abstractNumId w:val="27"/>
  </w:num>
  <w:num w:numId="10">
    <w:abstractNumId w:val="15"/>
  </w:num>
  <w:num w:numId="11">
    <w:abstractNumId w:val="32"/>
  </w:num>
  <w:num w:numId="12">
    <w:abstractNumId w:val="41"/>
  </w:num>
  <w:num w:numId="13">
    <w:abstractNumId w:val="28"/>
  </w:num>
  <w:num w:numId="14">
    <w:abstractNumId w:val="38"/>
  </w:num>
  <w:num w:numId="15">
    <w:abstractNumId w:val="47"/>
  </w:num>
  <w:num w:numId="16">
    <w:abstractNumId w:val="10"/>
  </w:num>
  <w:num w:numId="17">
    <w:abstractNumId w:val="48"/>
  </w:num>
  <w:num w:numId="18">
    <w:abstractNumId w:val="35"/>
  </w:num>
  <w:num w:numId="19">
    <w:abstractNumId w:val="39"/>
  </w:num>
  <w:num w:numId="20">
    <w:abstractNumId w:val="46"/>
  </w:num>
  <w:num w:numId="21">
    <w:abstractNumId w:val="3"/>
  </w:num>
  <w:num w:numId="22">
    <w:abstractNumId w:val="4"/>
  </w:num>
  <w:num w:numId="23">
    <w:abstractNumId w:val="5"/>
  </w:num>
  <w:num w:numId="24">
    <w:abstractNumId w:val="8"/>
  </w:num>
  <w:num w:numId="25">
    <w:abstractNumId w:val="43"/>
  </w:num>
  <w:num w:numId="26">
    <w:abstractNumId w:val="6"/>
  </w:num>
  <w:num w:numId="27">
    <w:abstractNumId w:val="25"/>
  </w:num>
  <w:num w:numId="28">
    <w:abstractNumId w:val="19"/>
  </w:num>
  <w:num w:numId="29">
    <w:abstractNumId w:val="7"/>
  </w:num>
  <w:num w:numId="30">
    <w:abstractNumId w:val="37"/>
  </w:num>
  <w:num w:numId="31">
    <w:abstractNumId w:val="30"/>
  </w:num>
  <w:num w:numId="32">
    <w:abstractNumId w:val="34"/>
  </w:num>
  <w:num w:numId="33">
    <w:abstractNumId w:val="44"/>
  </w:num>
  <w:num w:numId="34">
    <w:abstractNumId w:val="24"/>
  </w:num>
  <w:num w:numId="35">
    <w:abstractNumId w:val="45"/>
  </w:num>
  <w:num w:numId="36">
    <w:abstractNumId w:val="36"/>
  </w:num>
  <w:num w:numId="37">
    <w:abstractNumId w:val="13"/>
  </w:num>
  <w:num w:numId="38">
    <w:abstractNumId w:val="29"/>
  </w:num>
  <w:num w:numId="39">
    <w:abstractNumId w:val="18"/>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num>
  <w:num w:numId="43">
    <w:abstractNumId w:val="40"/>
  </w:num>
  <w:num w:numId="44">
    <w:abstractNumId w:val="42"/>
  </w:num>
  <w:num w:numId="45">
    <w:abstractNumId w:val="20"/>
  </w:num>
  <w:num w:numId="46">
    <w:abstractNumId w:val="12"/>
  </w:num>
  <w:num w:numId="47">
    <w:abstractNumId w:val="33"/>
  </w:num>
  <w:num w:numId="48">
    <w:abstractNumId w:val="16"/>
  </w:num>
  <w:num w:numId="49">
    <w:abstractNumId w:val="17"/>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18CE"/>
    <w:rsid w:val="001737E3"/>
    <w:rsid w:val="002930FC"/>
    <w:rsid w:val="002E2A51"/>
    <w:rsid w:val="0045080F"/>
    <w:rsid w:val="008626F4"/>
    <w:rsid w:val="00997EB2"/>
    <w:rsid w:val="00C91C21"/>
    <w:rsid w:val="00FA18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A18CE"/>
    <w:pPr>
      <w:suppressAutoHyphens/>
    </w:pPr>
    <w:rPr>
      <w:rFonts w:ascii="Calibri" w:eastAsia="Calibri" w:hAnsi="Calibri" w:cs="Calibri"/>
      <w:lang w:val="en-US" w:eastAsia="ar-SA"/>
    </w:rPr>
  </w:style>
  <w:style w:type="paragraph" w:styleId="Ttulo1">
    <w:name w:val="heading 1"/>
    <w:basedOn w:val="Normal"/>
    <w:next w:val="Normal"/>
    <w:link w:val="Ttulo1Char"/>
    <w:uiPriority w:val="9"/>
    <w:qFormat/>
    <w:rsid w:val="00FA18CE"/>
    <w:pPr>
      <w:keepNext/>
      <w:tabs>
        <w:tab w:val="num" w:pos="360"/>
      </w:tabs>
      <w:spacing w:before="240" w:after="60"/>
      <w:outlineLvl w:val="0"/>
    </w:pPr>
    <w:rPr>
      <w:rFonts w:ascii="Cambria" w:eastAsia="Times New Roman" w:hAnsi="Cambria" w:cs="Times New Roman"/>
      <w:b/>
      <w:bCs/>
      <w:kern w:val="1"/>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8CE"/>
    <w:rPr>
      <w:rFonts w:ascii="Cambria" w:eastAsia="Times New Roman" w:hAnsi="Cambria" w:cs="Times New Roman"/>
      <w:b/>
      <w:bCs/>
      <w:kern w:val="1"/>
      <w:sz w:val="32"/>
      <w:szCs w:val="32"/>
      <w:lang w:val="en-US" w:eastAsia="ar-SA"/>
    </w:rPr>
  </w:style>
  <w:style w:type="character" w:customStyle="1" w:styleId="WW8Num2z0">
    <w:name w:val="WW8Num2z0"/>
    <w:rsid w:val="00FA18CE"/>
    <w:rPr>
      <w:rFonts w:ascii="Symbol" w:hAnsi="Symbol" w:cs="StarSymbol"/>
      <w:sz w:val="18"/>
      <w:szCs w:val="18"/>
    </w:rPr>
  </w:style>
  <w:style w:type="character" w:customStyle="1" w:styleId="Absatz-Standardschriftart">
    <w:name w:val="Absatz-Standardschriftart"/>
    <w:rsid w:val="00FA18CE"/>
  </w:style>
  <w:style w:type="character" w:customStyle="1" w:styleId="WW-Absatz-Standardschriftart">
    <w:name w:val="WW-Absatz-Standardschriftart"/>
    <w:rsid w:val="00FA18CE"/>
  </w:style>
  <w:style w:type="character" w:customStyle="1" w:styleId="WW8Num1z0">
    <w:name w:val="WW8Num1z0"/>
    <w:rsid w:val="00FA18CE"/>
    <w:rPr>
      <w:rFonts w:ascii="Symbol" w:hAnsi="Symbol"/>
    </w:rPr>
  </w:style>
  <w:style w:type="character" w:customStyle="1" w:styleId="WW8Num1z1">
    <w:name w:val="WW8Num1z1"/>
    <w:rsid w:val="00FA18CE"/>
    <w:rPr>
      <w:rFonts w:ascii="Courier New" w:hAnsi="Courier New"/>
    </w:rPr>
  </w:style>
  <w:style w:type="character" w:customStyle="1" w:styleId="WW8Num1z2">
    <w:name w:val="WW8Num1z2"/>
    <w:rsid w:val="00FA18CE"/>
    <w:rPr>
      <w:rFonts w:ascii="Wingdings" w:hAnsi="Wingdings"/>
    </w:rPr>
  </w:style>
  <w:style w:type="character" w:customStyle="1" w:styleId="WW8Num14z0">
    <w:name w:val="WW8Num14z0"/>
    <w:rsid w:val="00FA18CE"/>
    <w:rPr>
      <w:rFonts w:ascii="Symbol" w:eastAsia="Calibri" w:hAnsi="Symbol" w:cs="Times New Roman"/>
    </w:rPr>
  </w:style>
  <w:style w:type="character" w:customStyle="1" w:styleId="WW8Num14z1">
    <w:name w:val="WW8Num14z1"/>
    <w:rsid w:val="00FA18CE"/>
    <w:rPr>
      <w:rFonts w:ascii="Courier New" w:hAnsi="Courier New" w:cs="Courier New"/>
    </w:rPr>
  </w:style>
  <w:style w:type="character" w:customStyle="1" w:styleId="WW8Num14z2">
    <w:name w:val="WW8Num14z2"/>
    <w:rsid w:val="00FA18CE"/>
    <w:rPr>
      <w:rFonts w:ascii="Wingdings" w:hAnsi="Wingdings"/>
    </w:rPr>
  </w:style>
  <w:style w:type="character" w:customStyle="1" w:styleId="WW8Num14z3">
    <w:name w:val="WW8Num14z3"/>
    <w:rsid w:val="00FA18CE"/>
    <w:rPr>
      <w:rFonts w:ascii="Symbol" w:hAnsi="Symbol"/>
    </w:rPr>
  </w:style>
  <w:style w:type="character" w:customStyle="1" w:styleId="WW8Num17z0">
    <w:name w:val="WW8Num17z0"/>
    <w:rsid w:val="00FA18CE"/>
    <w:rPr>
      <w:rFonts w:ascii="Wingdings" w:hAnsi="Wingdings"/>
    </w:rPr>
  </w:style>
  <w:style w:type="character" w:customStyle="1" w:styleId="WW8Num17z1">
    <w:name w:val="WW8Num17z1"/>
    <w:rsid w:val="00FA18CE"/>
    <w:rPr>
      <w:rFonts w:ascii="Courier New" w:hAnsi="Courier New" w:cs="Courier New"/>
    </w:rPr>
  </w:style>
  <w:style w:type="character" w:customStyle="1" w:styleId="WW8Num17z3">
    <w:name w:val="WW8Num17z3"/>
    <w:rsid w:val="00FA18CE"/>
    <w:rPr>
      <w:rFonts w:ascii="Symbol" w:hAnsi="Symbol"/>
    </w:rPr>
  </w:style>
  <w:style w:type="character" w:customStyle="1" w:styleId="WW8Num18z0">
    <w:name w:val="WW8Num18z0"/>
    <w:rsid w:val="00FA18CE"/>
    <w:rPr>
      <w:rFonts w:ascii="Symbol" w:hAnsi="Symbol"/>
    </w:rPr>
  </w:style>
  <w:style w:type="character" w:customStyle="1" w:styleId="WW8Num18z1">
    <w:name w:val="WW8Num18z1"/>
    <w:rsid w:val="00FA18CE"/>
    <w:rPr>
      <w:rFonts w:ascii="Courier New" w:hAnsi="Courier New" w:cs="Courier New"/>
    </w:rPr>
  </w:style>
  <w:style w:type="character" w:customStyle="1" w:styleId="WW8Num18z2">
    <w:name w:val="WW8Num18z2"/>
    <w:rsid w:val="00FA18CE"/>
    <w:rPr>
      <w:rFonts w:ascii="Wingdings" w:hAnsi="Wingdings"/>
    </w:rPr>
  </w:style>
  <w:style w:type="character" w:customStyle="1" w:styleId="Fontepargpadro1">
    <w:name w:val="Fonte parág. padrão1"/>
    <w:rsid w:val="00FA18CE"/>
  </w:style>
  <w:style w:type="character" w:styleId="nfase">
    <w:name w:val="Emphasis"/>
    <w:uiPriority w:val="20"/>
    <w:qFormat/>
    <w:rsid w:val="00FA18CE"/>
    <w:rPr>
      <w:i/>
      <w:iCs/>
    </w:rPr>
  </w:style>
  <w:style w:type="character" w:customStyle="1" w:styleId="ParaSumarioChar">
    <w:name w:val="ParaSumario Char"/>
    <w:rsid w:val="00FA18CE"/>
    <w:rPr>
      <w:rFonts w:ascii="Times New Roman" w:hAnsi="Times New Roman"/>
      <w:sz w:val="24"/>
      <w:szCs w:val="24"/>
    </w:rPr>
  </w:style>
  <w:style w:type="character" w:customStyle="1" w:styleId="CabealhoChar">
    <w:name w:val="Cabeçalho Char"/>
    <w:uiPriority w:val="99"/>
    <w:rsid w:val="00FA18CE"/>
    <w:rPr>
      <w:sz w:val="22"/>
      <w:szCs w:val="22"/>
      <w:lang w:val="en-US"/>
    </w:rPr>
  </w:style>
  <w:style w:type="character" w:customStyle="1" w:styleId="RodapChar">
    <w:name w:val="Rodapé Char"/>
    <w:uiPriority w:val="99"/>
    <w:rsid w:val="00FA18CE"/>
    <w:rPr>
      <w:sz w:val="22"/>
      <w:szCs w:val="22"/>
      <w:lang w:val="en-US"/>
    </w:rPr>
  </w:style>
  <w:style w:type="character" w:styleId="Hyperlink">
    <w:name w:val="Hyperlink"/>
    <w:uiPriority w:val="99"/>
    <w:rsid w:val="00FA18CE"/>
    <w:rPr>
      <w:color w:val="0000FF"/>
      <w:u w:val="single"/>
    </w:rPr>
  </w:style>
  <w:style w:type="character" w:customStyle="1" w:styleId="TextodenotaderodapChar">
    <w:name w:val="Texto de nota de rodapé Char"/>
    <w:rsid w:val="00FA18CE"/>
    <w:rPr>
      <w:lang w:val="en-US"/>
    </w:rPr>
  </w:style>
  <w:style w:type="character" w:customStyle="1" w:styleId="CaracteresdeNotadeRodap">
    <w:name w:val="Caracteres de Nota de Rodapé"/>
    <w:rsid w:val="00FA18CE"/>
    <w:rPr>
      <w:vertAlign w:val="superscript"/>
    </w:rPr>
  </w:style>
  <w:style w:type="character" w:customStyle="1" w:styleId="sumarioChar">
    <w:name w:val="sumario Char"/>
    <w:rsid w:val="00FA18CE"/>
    <w:rPr>
      <w:rFonts w:ascii="Times New Roman" w:hAnsi="Times New Roman"/>
      <w:sz w:val="22"/>
      <w:szCs w:val="22"/>
    </w:rPr>
  </w:style>
  <w:style w:type="character" w:styleId="Refdenotaderodap">
    <w:name w:val="footnote reference"/>
    <w:semiHidden/>
    <w:rsid w:val="00FA18CE"/>
    <w:rPr>
      <w:vertAlign w:val="superscript"/>
    </w:rPr>
  </w:style>
  <w:style w:type="character" w:customStyle="1" w:styleId="CaracteresdeNotadeFim">
    <w:name w:val="Caracteres de Nota de Fim"/>
    <w:rsid w:val="00FA18CE"/>
    <w:rPr>
      <w:vertAlign w:val="superscript"/>
    </w:rPr>
  </w:style>
  <w:style w:type="character" w:customStyle="1" w:styleId="WW-CaracteresdeNotadeFim">
    <w:name w:val="WW- Caracteres de Nota de Fim"/>
    <w:rsid w:val="00FA18CE"/>
  </w:style>
  <w:style w:type="character" w:styleId="HiperlinkVisitado">
    <w:name w:val="FollowedHyperlink"/>
    <w:semiHidden/>
    <w:rsid w:val="00FA18CE"/>
    <w:rPr>
      <w:color w:val="800000"/>
      <w:u w:val="single"/>
    </w:rPr>
  </w:style>
  <w:style w:type="character" w:customStyle="1" w:styleId="Marcadores">
    <w:name w:val="Marcadores"/>
    <w:rsid w:val="00FA18CE"/>
    <w:rPr>
      <w:rFonts w:ascii="StarSymbol" w:eastAsia="StarSymbol" w:hAnsi="StarSymbol" w:cs="StarSymbol"/>
      <w:sz w:val="18"/>
      <w:szCs w:val="18"/>
    </w:rPr>
  </w:style>
  <w:style w:type="character" w:styleId="Refdenotadefim">
    <w:name w:val="endnote reference"/>
    <w:semiHidden/>
    <w:rsid w:val="00FA18CE"/>
    <w:rPr>
      <w:vertAlign w:val="superscript"/>
    </w:rPr>
  </w:style>
  <w:style w:type="paragraph" w:customStyle="1" w:styleId="Captulo">
    <w:name w:val="Capítulo"/>
    <w:basedOn w:val="Normal"/>
    <w:next w:val="Corpodetexto"/>
    <w:rsid w:val="00FA18CE"/>
    <w:pPr>
      <w:keepNext/>
      <w:spacing w:before="240" w:after="120"/>
    </w:pPr>
    <w:rPr>
      <w:rFonts w:ascii="Arial" w:eastAsia="MS Mincho" w:hAnsi="Arial" w:cs="Tahoma"/>
      <w:sz w:val="28"/>
      <w:szCs w:val="28"/>
    </w:rPr>
  </w:style>
  <w:style w:type="paragraph" w:styleId="Corpodetexto">
    <w:name w:val="Body Text"/>
    <w:basedOn w:val="Normal"/>
    <w:link w:val="CorpodetextoChar"/>
    <w:semiHidden/>
    <w:rsid w:val="00FA18CE"/>
    <w:pPr>
      <w:spacing w:after="120"/>
    </w:pPr>
  </w:style>
  <w:style w:type="character" w:customStyle="1" w:styleId="CorpodetextoChar">
    <w:name w:val="Corpo de texto Char"/>
    <w:basedOn w:val="Fontepargpadro"/>
    <w:link w:val="Corpodetexto"/>
    <w:semiHidden/>
    <w:rsid w:val="00FA18CE"/>
    <w:rPr>
      <w:rFonts w:ascii="Calibri" w:eastAsia="Calibri" w:hAnsi="Calibri" w:cs="Calibri"/>
      <w:lang w:val="en-US" w:eastAsia="ar-SA"/>
    </w:rPr>
  </w:style>
  <w:style w:type="paragraph" w:styleId="Lista">
    <w:name w:val="List"/>
    <w:basedOn w:val="Corpodetexto"/>
    <w:semiHidden/>
    <w:rsid w:val="00FA18CE"/>
    <w:rPr>
      <w:rFonts w:cs="Tahoma"/>
    </w:rPr>
  </w:style>
  <w:style w:type="paragraph" w:customStyle="1" w:styleId="Legenda1">
    <w:name w:val="Legenda1"/>
    <w:basedOn w:val="Normal"/>
    <w:next w:val="Normal"/>
    <w:rsid w:val="00FA18CE"/>
    <w:rPr>
      <w:b/>
      <w:bCs/>
      <w:sz w:val="20"/>
      <w:szCs w:val="20"/>
    </w:rPr>
  </w:style>
  <w:style w:type="paragraph" w:customStyle="1" w:styleId="ndice">
    <w:name w:val="Índice"/>
    <w:basedOn w:val="Normal"/>
    <w:rsid w:val="00FA18CE"/>
    <w:pPr>
      <w:suppressLineNumbers/>
    </w:pPr>
    <w:rPr>
      <w:rFonts w:cs="Tahoma"/>
    </w:rPr>
  </w:style>
  <w:style w:type="paragraph" w:styleId="SemEspaamento">
    <w:name w:val="No Spacing"/>
    <w:qFormat/>
    <w:rsid w:val="00FA18CE"/>
    <w:pPr>
      <w:suppressAutoHyphens/>
      <w:spacing w:after="0" w:line="240" w:lineRule="auto"/>
    </w:pPr>
    <w:rPr>
      <w:rFonts w:ascii="Calibri" w:eastAsia="Calibri" w:hAnsi="Calibri" w:cs="Calibri"/>
      <w:lang w:val="en-US" w:eastAsia="ar-SA"/>
    </w:rPr>
  </w:style>
  <w:style w:type="paragraph" w:customStyle="1" w:styleId="ParaSumario">
    <w:name w:val="ParaSumario"/>
    <w:basedOn w:val="Normal"/>
    <w:rsid w:val="00FA18CE"/>
    <w:pPr>
      <w:tabs>
        <w:tab w:val="left" w:pos="7095"/>
      </w:tabs>
      <w:spacing w:after="0" w:line="240" w:lineRule="auto"/>
    </w:pPr>
    <w:rPr>
      <w:rFonts w:ascii="Times New Roman" w:hAnsi="Times New Roman"/>
      <w:sz w:val="24"/>
      <w:szCs w:val="24"/>
      <w:lang w:val="pt-BR"/>
    </w:rPr>
  </w:style>
  <w:style w:type="paragraph" w:styleId="Cabealho">
    <w:name w:val="header"/>
    <w:basedOn w:val="Normal"/>
    <w:link w:val="CabealhoChar1"/>
    <w:uiPriority w:val="99"/>
    <w:rsid w:val="00FA18CE"/>
    <w:pPr>
      <w:tabs>
        <w:tab w:val="center" w:pos="4252"/>
        <w:tab w:val="right" w:pos="8504"/>
      </w:tabs>
    </w:pPr>
  </w:style>
  <w:style w:type="character" w:customStyle="1" w:styleId="CabealhoChar1">
    <w:name w:val="Cabeçalho Char1"/>
    <w:basedOn w:val="Fontepargpadro"/>
    <w:link w:val="Cabealho"/>
    <w:uiPriority w:val="99"/>
    <w:rsid w:val="00FA18CE"/>
    <w:rPr>
      <w:rFonts w:ascii="Calibri" w:eastAsia="Calibri" w:hAnsi="Calibri" w:cs="Calibri"/>
      <w:lang w:val="en-US" w:eastAsia="ar-SA"/>
    </w:rPr>
  </w:style>
  <w:style w:type="paragraph" w:styleId="Rodap">
    <w:name w:val="footer"/>
    <w:basedOn w:val="Normal"/>
    <w:link w:val="RodapChar1"/>
    <w:uiPriority w:val="99"/>
    <w:rsid w:val="00FA18CE"/>
    <w:pPr>
      <w:tabs>
        <w:tab w:val="center" w:pos="4252"/>
        <w:tab w:val="right" w:pos="8504"/>
      </w:tabs>
    </w:pPr>
  </w:style>
  <w:style w:type="character" w:customStyle="1" w:styleId="RodapChar1">
    <w:name w:val="Rodapé Char1"/>
    <w:basedOn w:val="Fontepargpadro"/>
    <w:link w:val="Rodap"/>
    <w:uiPriority w:val="99"/>
    <w:rsid w:val="00FA18CE"/>
    <w:rPr>
      <w:rFonts w:ascii="Calibri" w:eastAsia="Calibri" w:hAnsi="Calibri" w:cs="Calibri"/>
      <w:lang w:val="en-US" w:eastAsia="ar-SA"/>
    </w:rPr>
  </w:style>
  <w:style w:type="paragraph" w:customStyle="1" w:styleId="western">
    <w:name w:val="western"/>
    <w:basedOn w:val="Normal"/>
    <w:rsid w:val="00FA18CE"/>
    <w:pPr>
      <w:spacing w:before="280" w:after="280" w:line="240" w:lineRule="auto"/>
    </w:pPr>
    <w:rPr>
      <w:rFonts w:ascii="Times New Roman" w:eastAsia="Times New Roman" w:hAnsi="Times New Roman"/>
      <w:sz w:val="24"/>
      <w:szCs w:val="24"/>
      <w:lang w:val="pt-BR"/>
    </w:rPr>
  </w:style>
  <w:style w:type="paragraph" w:styleId="Textodenotaderodap">
    <w:name w:val="footnote text"/>
    <w:basedOn w:val="Normal"/>
    <w:link w:val="TextodenotaderodapChar1"/>
    <w:semiHidden/>
    <w:rsid w:val="00FA18CE"/>
    <w:rPr>
      <w:sz w:val="20"/>
      <w:szCs w:val="20"/>
    </w:rPr>
  </w:style>
  <w:style w:type="character" w:customStyle="1" w:styleId="TextodenotaderodapChar1">
    <w:name w:val="Texto de nota de rodapé Char1"/>
    <w:basedOn w:val="Fontepargpadro"/>
    <w:link w:val="Textodenotaderodap"/>
    <w:semiHidden/>
    <w:rsid w:val="00FA18CE"/>
    <w:rPr>
      <w:rFonts w:ascii="Calibri" w:eastAsia="Calibri" w:hAnsi="Calibri" w:cs="Calibri"/>
      <w:sz w:val="20"/>
      <w:szCs w:val="20"/>
      <w:lang w:val="en-US" w:eastAsia="ar-SA"/>
    </w:rPr>
  </w:style>
  <w:style w:type="paragraph" w:customStyle="1" w:styleId="Li">
    <w:name w:val="Li"/>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Div">
    <w:name w:val="Div"/>
    <w:basedOn w:val="Normal"/>
    <w:rsid w:val="00FA18CE"/>
    <w:pPr>
      <w:shd w:val="clear" w:color="auto" w:fill="FFFFFF"/>
      <w:spacing w:after="0" w:line="240" w:lineRule="auto"/>
    </w:pPr>
    <w:rPr>
      <w:rFonts w:ascii="Verdana" w:eastAsia="Verdana" w:hAnsi="Verdana" w:cs="Verdana"/>
      <w:color w:val="000000"/>
      <w:sz w:val="20"/>
      <w:szCs w:val="24"/>
      <w:shd w:val="clear" w:color="auto" w:fill="FFFFFF"/>
      <w:lang w:val="ru-RU"/>
    </w:rPr>
  </w:style>
  <w:style w:type="paragraph" w:customStyle="1" w:styleId="ndicedeilustraes1">
    <w:name w:val="Índice de ilustrações1"/>
    <w:basedOn w:val="Normal"/>
    <w:next w:val="Normal"/>
    <w:rsid w:val="00FA18CE"/>
  </w:style>
  <w:style w:type="paragraph" w:styleId="CabealhodoSumrio">
    <w:name w:val="TOC Heading"/>
    <w:basedOn w:val="Ttulo1"/>
    <w:next w:val="Normal"/>
    <w:qFormat/>
    <w:rsid w:val="00FA18CE"/>
    <w:pPr>
      <w:keepLines/>
      <w:tabs>
        <w:tab w:val="clear" w:pos="360"/>
      </w:tabs>
      <w:spacing w:before="480" w:after="0"/>
    </w:pPr>
    <w:rPr>
      <w:color w:val="365F91"/>
      <w:sz w:val="28"/>
      <w:szCs w:val="28"/>
      <w:lang w:val="pt-BR"/>
    </w:rPr>
  </w:style>
  <w:style w:type="paragraph" w:customStyle="1" w:styleId="sumario">
    <w:name w:val="sumario"/>
    <w:basedOn w:val="Normal"/>
    <w:link w:val="sumarioChar1"/>
    <w:rsid w:val="00FA18CE"/>
    <w:pPr>
      <w:numPr>
        <w:numId w:val="1"/>
      </w:numPr>
    </w:pPr>
    <w:rPr>
      <w:rFonts w:ascii="Times New Roman" w:hAnsi="Times New Roman" w:cs="Times New Roman"/>
    </w:rPr>
  </w:style>
  <w:style w:type="paragraph" w:styleId="Sumrio2">
    <w:name w:val="toc 2"/>
    <w:basedOn w:val="Normal"/>
    <w:next w:val="Normal"/>
    <w:semiHidden/>
    <w:rsid w:val="00FA18CE"/>
    <w:pPr>
      <w:ind w:left="220"/>
    </w:pPr>
  </w:style>
  <w:style w:type="paragraph" w:styleId="Sumrio1">
    <w:name w:val="toc 1"/>
    <w:basedOn w:val="Normal"/>
    <w:next w:val="Normal"/>
    <w:uiPriority w:val="39"/>
    <w:rsid w:val="00FA18CE"/>
  </w:style>
  <w:style w:type="paragraph" w:styleId="Sumrio3">
    <w:name w:val="toc 3"/>
    <w:basedOn w:val="Normal"/>
    <w:next w:val="Normal"/>
    <w:semiHidden/>
    <w:rsid w:val="00FA18CE"/>
    <w:pPr>
      <w:ind w:left="440"/>
    </w:pPr>
  </w:style>
  <w:style w:type="paragraph" w:customStyle="1" w:styleId="Contedodoquadro">
    <w:name w:val="Conteúdo do quadro"/>
    <w:basedOn w:val="Corpodetexto"/>
    <w:rsid w:val="00FA18CE"/>
  </w:style>
  <w:style w:type="paragraph" w:styleId="Sumrio4">
    <w:name w:val="toc 4"/>
    <w:basedOn w:val="ndice"/>
    <w:semiHidden/>
    <w:rsid w:val="00FA18CE"/>
    <w:pPr>
      <w:tabs>
        <w:tab w:val="right" w:leader="dot" w:pos="9637"/>
      </w:tabs>
      <w:ind w:left="849"/>
    </w:pPr>
  </w:style>
  <w:style w:type="paragraph" w:styleId="Sumrio5">
    <w:name w:val="toc 5"/>
    <w:basedOn w:val="ndice"/>
    <w:semiHidden/>
    <w:rsid w:val="00FA18CE"/>
    <w:pPr>
      <w:tabs>
        <w:tab w:val="right" w:leader="dot" w:pos="9637"/>
      </w:tabs>
      <w:ind w:left="1132"/>
    </w:pPr>
  </w:style>
  <w:style w:type="paragraph" w:styleId="Sumrio6">
    <w:name w:val="toc 6"/>
    <w:basedOn w:val="ndice"/>
    <w:semiHidden/>
    <w:rsid w:val="00FA18CE"/>
    <w:pPr>
      <w:tabs>
        <w:tab w:val="right" w:leader="dot" w:pos="9637"/>
      </w:tabs>
      <w:ind w:left="1415"/>
    </w:pPr>
  </w:style>
  <w:style w:type="paragraph" w:styleId="Sumrio7">
    <w:name w:val="toc 7"/>
    <w:basedOn w:val="ndice"/>
    <w:semiHidden/>
    <w:rsid w:val="00FA18CE"/>
    <w:pPr>
      <w:tabs>
        <w:tab w:val="right" w:leader="dot" w:pos="9637"/>
      </w:tabs>
      <w:ind w:left="1698"/>
    </w:pPr>
  </w:style>
  <w:style w:type="paragraph" w:styleId="Sumrio8">
    <w:name w:val="toc 8"/>
    <w:basedOn w:val="ndice"/>
    <w:semiHidden/>
    <w:rsid w:val="00FA18CE"/>
    <w:pPr>
      <w:tabs>
        <w:tab w:val="right" w:leader="dot" w:pos="9637"/>
      </w:tabs>
      <w:ind w:left="1981"/>
    </w:pPr>
  </w:style>
  <w:style w:type="paragraph" w:styleId="Sumrio9">
    <w:name w:val="toc 9"/>
    <w:basedOn w:val="ndice"/>
    <w:semiHidden/>
    <w:rsid w:val="00FA18CE"/>
    <w:pPr>
      <w:tabs>
        <w:tab w:val="right" w:leader="dot" w:pos="9637"/>
      </w:tabs>
      <w:ind w:left="2264"/>
    </w:pPr>
  </w:style>
  <w:style w:type="paragraph" w:customStyle="1" w:styleId="Contedo10">
    <w:name w:val="Conteúdo 10"/>
    <w:basedOn w:val="ndice"/>
    <w:rsid w:val="00FA18CE"/>
    <w:pPr>
      <w:tabs>
        <w:tab w:val="right" w:leader="dot" w:pos="9637"/>
      </w:tabs>
      <w:ind w:left="2547"/>
    </w:pPr>
  </w:style>
  <w:style w:type="paragraph" w:styleId="Legenda">
    <w:name w:val="caption"/>
    <w:basedOn w:val="Normal"/>
    <w:next w:val="Normal"/>
    <w:uiPriority w:val="35"/>
    <w:unhideWhenUsed/>
    <w:qFormat/>
    <w:rsid w:val="00FA18CE"/>
    <w:rPr>
      <w:b/>
      <w:bCs/>
      <w:sz w:val="20"/>
      <w:szCs w:val="20"/>
    </w:rPr>
  </w:style>
  <w:style w:type="paragraph" w:styleId="ndicedeilustraes">
    <w:name w:val="table of figures"/>
    <w:basedOn w:val="Normal"/>
    <w:next w:val="Normal"/>
    <w:uiPriority w:val="99"/>
    <w:unhideWhenUsed/>
    <w:rsid w:val="00FA18CE"/>
  </w:style>
  <w:style w:type="paragraph" w:customStyle="1" w:styleId="Ttulo">
    <w:name w:val="Título_"/>
    <w:basedOn w:val="sumario"/>
    <w:link w:val="TtuloChar"/>
    <w:qFormat/>
    <w:rsid w:val="00FA18CE"/>
    <w:pPr>
      <w:tabs>
        <w:tab w:val="clear" w:pos="420"/>
      </w:tabs>
    </w:pPr>
    <w:rPr>
      <w:b/>
    </w:rPr>
  </w:style>
  <w:style w:type="paragraph" w:customStyle="1" w:styleId="SubTitulo1">
    <w:name w:val="SubTitulo_1"/>
    <w:basedOn w:val="Ttulo"/>
    <w:link w:val="SubTitulo1Char"/>
    <w:qFormat/>
    <w:rsid w:val="00FA18CE"/>
    <w:pPr>
      <w:numPr>
        <w:ilvl w:val="1"/>
      </w:numPr>
    </w:pPr>
    <w:rPr>
      <w:b w:val="0"/>
    </w:rPr>
  </w:style>
  <w:style w:type="character" w:customStyle="1" w:styleId="sumarioChar1">
    <w:name w:val="sumario Char1"/>
    <w:link w:val="sumario"/>
    <w:rsid w:val="00FA18CE"/>
    <w:rPr>
      <w:rFonts w:ascii="Times New Roman" w:eastAsia="Calibri" w:hAnsi="Times New Roman" w:cs="Times New Roman"/>
      <w:lang w:eastAsia="ar-SA"/>
    </w:rPr>
  </w:style>
  <w:style w:type="character" w:customStyle="1" w:styleId="TtuloChar">
    <w:name w:val="Título_ Char"/>
    <w:link w:val="Ttulo"/>
    <w:rsid w:val="00FA18CE"/>
    <w:rPr>
      <w:rFonts w:ascii="Times New Roman" w:eastAsia="Calibri" w:hAnsi="Times New Roman" w:cs="Times New Roman"/>
      <w:b/>
      <w:lang w:eastAsia="ar-SA"/>
    </w:rPr>
  </w:style>
  <w:style w:type="paragraph" w:customStyle="1" w:styleId="SubTitulo2">
    <w:name w:val="SubTitulo_2"/>
    <w:basedOn w:val="sumario"/>
    <w:link w:val="SubTitulo2Char"/>
    <w:qFormat/>
    <w:rsid w:val="00FA18CE"/>
    <w:pPr>
      <w:numPr>
        <w:ilvl w:val="2"/>
      </w:numPr>
    </w:pPr>
    <w:rPr>
      <w:u w:val="single"/>
    </w:rPr>
  </w:style>
  <w:style w:type="character" w:customStyle="1" w:styleId="SubTitulo1Char">
    <w:name w:val="SubTitulo_1 Char"/>
    <w:basedOn w:val="TtuloChar"/>
    <w:link w:val="SubTitulo1"/>
    <w:rsid w:val="00FA18CE"/>
    <w:rPr>
      <w:rFonts w:ascii="Times New Roman" w:eastAsia="Calibri" w:hAnsi="Times New Roman" w:cs="Times New Roman"/>
      <w:b/>
      <w:lang w:eastAsia="ar-SA"/>
    </w:rPr>
  </w:style>
  <w:style w:type="paragraph" w:customStyle="1" w:styleId="sUBtITULO3">
    <w:name w:val="sUBtITULO_3"/>
    <w:basedOn w:val="sumario"/>
    <w:link w:val="sUBtITULO3Char"/>
    <w:qFormat/>
    <w:rsid w:val="00FA18CE"/>
    <w:pPr>
      <w:numPr>
        <w:ilvl w:val="3"/>
      </w:numPr>
    </w:pPr>
    <w:rPr>
      <w:i/>
    </w:rPr>
  </w:style>
  <w:style w:type="character" w:customStyle="1" w:styleId="SubTitulo2Char">
    <w:name w:val="SubTitulo_2 Char"/>
    <w:link w:val="SubTitulo2"/>
    <w:rsid w:val="00FA18CE"/>
    <w:rPr>
      <w:rFonts w:ascii="Times New Roman" w:eastAsia="Calibri" w:hAnsi="Times New Roman" w:cs="Times New Roman"/>
      <w:u w:val="single"/>
      <w:lang w:eastAsia="ar-SA"/>
    </w:rPr>
  </w:style>
  <w:style w:type="paragraph" w:customStyle="1" w:styleId="TXT">
    <w:name w:val="TXT"/>
    <w:basedOn w:val="Normal"/>
    <w:link w:val="TXTChar"/>
    <w:qFormat/>
    <w:rsid w:val="00FA18CE"/>
    <w:pPr>
      <w:tabs>
        <w:tab w:val="left" w:pos="0"/>
      </w:tabs>
      <w:jc w:val="both"/>
    </w:pPr>
    <w:rPr>
      <w:rFonts w:ascii="Times New Roman" w:eastAsia="Arial" w:hAnsi="Times New Roman" w:cs="Times New Roman"/>
    </w:rPr>
  </w:style>
  <w:style w:type="character" w:customStyle="1" w:styleId="sUBtITULO3Char">
    <w:name w:val="sUBtITULO_3 Char"/>
    <w:link w:val="sUBtITULO3"/>
    <w:rsid w:val="00FA18CE"/>
    <w:rPr>
      <w:rFonts w:ascii="Times New Roman" w:eastAsia="Calibri" w:hAnsi="Times New Roman" w:cs="Times New Roman"/>
      <w:i/>
      <w:lang w:eastAsia="ar-SA"/>
    </w:rPr>
  </w:style>
  <w:style w:type="paragraph" w:customStyle="1" w:styleId="TXTMONO">
    <w:name w:val="TXTMONO"/>
    <w:basedOn w:val="Normal"/>
    <w:link w:val="TXTMONOChar"/>
    <w:qFormat/>
    <w:rsid w:val="00FA18CE"/>
    <w:pPr>
      <w:spacing w:before="280" w:after="280" w:line="360" w:lineRule="auto"/>
      <w:ind w:firstLine="420"/>
      <w:jc w:val="both"/>
    </w:pPr>
    <w:rPr>
      <w:rFonts w:ascii="Times New Roman" w:hAnsi="Times New Roman" w:cs="Times New Roman"/>
    </w:rPr>
  </w:style>
  <w:style w:type="character" w:customStyle="1" w:styleId="TXTChar">
    <w:name w:val="TXT Char"/>
    <w:link w:val="TXT"/>
    <w:rsid w:val="00FA18CE"/>
    <w:rPr>
      <w:rFonts w:ascii="Times New Roman" w:eastAsia="Arial" w:hAnsi="Times New Roman" w:cs="Times New Roman"/>
      <w:lang w:eastAsia="ar-SA"/>
    </w:rPr>
  </w:style>
  <w:style w:type="paragraph" w:customStyle="1" w:styleId="Texto">
    <w:name w:val="Texto_"/>
    <w:basedOn w:val="Normal"/>
    <w:link w:val="TextoChar"/>
    <w:rsid w:val="00FA18CE"/>
    <w:pPr>
      <w:spacing w:before="280" w:after="280" w:line="360" w:lineRule="auto"/>
      <w:ind w:firstLine="708"/>
      <w:jc w:val="both"/>
    </w:pPr>
    <w:rPr>
      <w:rFonts w:ascii="Times New Roman" w:hAnsi="Times New Roman" w:cs="Times New Roman"/>
      <w:sz w:val="24"/>
      <w:szCs w:val="24"/>
    </w:rPr>
  </w:style>
  <w:style w:type="character" w:customStyle="1" w:styleId="TXTMONOChar">
    <w:name w:val="TXTMONO Char"/>
    <w:link w:val="TXTMONO"/>
    <w:rsid w:val="00FA18CE"/>
    <w:rPr>
      <w:rFonts w:ascii="Times New Roman" w:eastAsia="Calibri" w:hAnsi="Times New Roman" w:cs="Times New Roman"/>
      <w:lang w:eastAsia="ar-SA"/>
    </w:rPr>
  </w:style>
  <w:style w:type="paragraph" w:customStyle="1" w:styleId="TXTXT">
    <w:name w:val="TXTXT"/>
    <w:basedOn w:val="Normal"/>
    <w:link w:val="TXTXTChar"/>
    <w:qFormat/>
    <w:rsid w:val="00FA18CE"/>
    <w:pPr>
      <w:spacing w:before="280" w:after="280" w:line="360" w:lineRule="auto"/>
      <w:jc w:val="both"/>
    </w:pPr>
    <w:rPr>
      <w:rFonts w:ascii="Times New Roman" w:hAnsi="Times New Roman" w:cs="Times New Roman"/>
      <w:color w:val="000000"/>
      <w:sz w:val="24"/>
      <w:szCs w:val="24"/>
      <w:shd w:val="clear" w:color="auto" w:fill="FFFFFF"/>
    </w:rPr>
  </w:style>
  <w:style w:type="character" w:customStyle="1" w:styleId="TextoChar">
    <w:name w:val="Texto_ Char"/>
    <w:link w:val="Texto"/>
    <w:rsid w:val="00FA18CE"/>
    <w:rPr>
      <w:rFonts w:ascii="Times New Roman" w:eastAsia="Calibri" w:hAnsi="Times New Roman" w:cs="Times New Roman"/>
      <w:sz w:val="24"/>
      <w:szCs w:val="24"/>
      <w:lang w:eastAsia="ar-SA"/>
    </w:rPr>
  </w:style>
  <w:style w:type="paragraph" w:customStyle="1" w:styleId="abnt">
    <w:name w:val="abnt"/>
    <w:basedOn w:val="sumario"/>
    <w:link w:val="abntChar"/>
    <w:rsid w:val="00FA18CE"/>
    <w:pPr>
      <w:numPr>
        <w:numId w:val="0"/>
      </w:numPr>
      <w:ind w:firstLine="1134"/>
      <w:jc w:val="both"/>
    </w:pPr>
    <w:rPr>
      <w:sz w:val="24"/>
      <w:szCs w:val="24"/>
    </w:rPr>
  </w:style>
  <w:style w:type="character" w:customStyle="1" w:styleId="TXTXTChar">
    <w:name w:val="TXTXT Char"/>
    <w:link w:val="TXTXT"/>
    <w:rsid w:val="00FA18CE"/>
    <w:rPr>
      <w:rFonts w:ascii="Times New Roman" w:eastAsia="Calibri" w:hAnsi="Times New Roman" w:cs="Times New Roman"/>
      <w:color w:val="000000"/>
      <w:sz w:val="24"/>
      <w:szCs w:val="24"/>
      <w:lang w:val="en-US" w:eastAsia="ar-SA"/>
    </w:rPr>
  </w:style>
  <w:style w:type="paragraph" w:customStyle="1" w:styleId="ABNT0">
    <w:name w:val="ABNT"/>
    <w:basedOn w:val="abnt"/>
    <w:link w:val="ABNTChar0"/>
    <w:qFormat/>
    <w:rsid w:val="00FA18CE"/>
    <w:pPr>
      <w:spacing w:after="0" w:line="360" w:lineRule="auto"/>
    </w:pPr>
    <w:rPr>
      <w:shd w:val="clear" w:color="auto" w:fill="FFFFFF"/>
    </w:rPr>
  </w:style>
  <w:style w:type="character" w:customStyle="1" w:styleId="abntChar">
    <w:name w:val="abnt Char"/>
    <w:link w:val="abnt"/>
    <w:rsid w:val="00FA18CE"/>
    <w:rPr>
      <w:rFonts w:ascii="Times New Roman" w:eastAsia="Calibri" w:hAnsi="Times New Roman" w:cs="Times New Roman"/>
      <w:sz w:val="24"/>
      <w:szCs w:val="24"/>
      <w:lang w:eastAsia="ar-SA"/>
    </w:rPr>
  </w:style>
  <w:style w:type="paragraph" w:customStyle="1" w:styleId="ABNT2">
    <w:name w:val="ABNT_2"/>
    <w:basedOn w:val="ABNT0"/>
    <w:link w:val="ABNT2Char"/>
    <w:qFormat/>
    <w:rsid w:val="00FA18CE"/>
    <w:pPr>
      <w:spacing w:before="120" w:after="120"/>
    </w:pPr>
  </w:style>
  <w:style w:type="character" w:customStyle="1" w:styleId="ABNTChar0">
    <w:name w:val="ABNT Char"/>
    <w:basedOn w:val="abntChar"/>
    <w:link w:val="ABNT0"/>
    <w:rsid w:val="00FA18CE"/>
    <w:rPr>
      <w:rFonts w:ascii="Times New Roman" w:eastAsia="Calibri" w:hAnsi="Times New Roman" w:cs="Times New Roman"/>
      <w:sz w:val="24"/>
      <w:szCs w:val="24"/>
      <w:lang w:eastAsia="ar-SA"/>
    </w:rPr>
  </w:style>
  <w:style w:type="paragraph" w:customStyle="1" w:styleId="1">
    <w:name w:val="1."/>
    <w:basedOn w:val="Normal"/>
    <w:link w:val="1Char"/>
    <w:qFormat/>
    <w:rsid w:val="00FA18CE"/>
    <w:pPr>
      <w:suppressAutoHyphens w:val="0"/>
    </w:pPr>
    <w:rPr>
      <w:rFonts w:cs="Times New Roman"/>
      <w:b/>
      <w:color w:val="17365D"/>
      <w:sz w:val="24"/>
      <w:szCs w:val="24"/>
      <w:lang w:eastAsia="en-US"/>
    </w:rPr>
  </w:style>
  <w:style w:type="character" w:customStyle="1" w:styleId="ABNT2Char">
    <w:name w:val="ABNT_2 Char"/>
    <w:basedOn w:val="ABNTChar0"/>
    <w:link w:val="ABNT2"/>
    <w:rsid w:val="00FA18CE"/>
    <w:rPr>
      <w:rFonts w:ascii="Times New Roman" w:eastAsia="Calibri" w:hAnsi="Times New Roman" w:cs="Times New Roman"/>
      <w:sz w:val="24"/>
      <w:szCs w:val="24"/>
      <w:lang w:eastAsia="ar-SA"/>
    </w:rPr>
  </w:style>
  <w:style w:type="character" w:customStyle="1" w:styleId="1Char">
    <w:name w:val="1. Char"/>
    <w:link w:val="1"/>
    <w:rsid w:val="00FA18CE"/>
    <w:rPr>
      <w:rFonts w:ascii="Calibri" w:eastAsia="Calibri" w:hAnsi="Calibri" w:cs="Times New Roman"/>
      <w:b/>
      <w:color w:val="17365D"/>
      <w:sz w:val="24"/>
      <w:szCs w:val="24"/>
    </w:rPr>
  </w:style>
  <w:style w:type="paragraph" w:styleId="Textodebalo">
    <w:name w:val="Balloon Text"/>
    <w:basedOn w:val="Normal"/>
    <w:link w:val="TextodebaloChar"/>
    <w:uiPriority w:val="99"/>
    <w:semiHidden/>
    <w:unhideWhenUsed/>
    <w:rsid w:val="00FA18CE"/>
    <w:pPr>
      <w:suppressAutoHyphens w:val="0"/>
      <w:spacing w:after="0" w:line="240" w:lineRule="auto"/>
    </w:pPr>
    <w:rPr>
      <w:rFonts w:ascii="Tahoma" w:hAnsi="Tahoma" w:cs="Times New Roman"/>
      <w:sz w:val="16"/>
      <w:szCs w:val="16"/>
      <w:lang w:eastAsia="en-US"/>
    </w:rPr>
  </w:style>
  <w:style w:type="character" w:customStyle="1" w:styleId="TextodebaloChar">
    <w:name w:val="Texto de balão Char"/>
    <w:basedOn w:val="Fontepargpadro"/>
    <w:link w:val="Textodebalo"/>
    <w:uiPriority w:val="99"/>
    <w:semiHidden/>
    <w:rsid w:val="00FA18CE"/>
    <w:rPr>
      <w:rFonts w:ascii="Tahoma" w:eastAsia="Calibri" w:hAnsi="Tahoma" w:cs="Times New Roman"/>
      <w:sz w:val="16"/>
      <w:szCs w:val="16"/>
    </w:rPr>
  </w:style>
  <w:style w:type="paragraph" w:customStyle="1" w:styleId="1E">
    <w:name w:val="1. E"/>
    <w:basedOn w:val="1"/>
    <w:link w:val="1EChar"/>
    <w:qFormat/>
    <w:rsid w:val="00FA18CE"/>
    <w:pPr>
      <w:numPr>
        <w:numId w:val="11"/>
      </w:numPr>
    </w:pPr>
  </w:style>
  <w:style w:type="paragraph" w:customStyle="1" w:styleId="11E">
    <w:name w:val="1.1. E"/>
    <w:basedOn w:val="1E"/>
    <w:link w:val="11EChar"/>
    <w:qFormat/>
    <w:rsid w:val="00FA18CE"/>
    <w:pPr>
      <w:numPr>
        <w:ilvl w:val="1"/>
      </w:numPr>
      <w:ind w:left="0" w:firstLine="0"/>
    </w:pPr>
    <w:rPr>
      <w:i/>
    </w:rPr>
  </w:style>
  <w:style w:type="character" w:customStyle="1" w:styleId="1EChar">
    <w:name w:val="1. E Char"/>
    <w:basedOn w:val="1Char"/>
    <w:link w:val="1E"/>
    <w:rsid w:val="00FA18CE"/>
    <w:rPr>
      <w:rFonts w:ascii="Calibri" w:eastAsia="Calibri" w:hAnsi="Calibri" w:cs="Times New Roman"/>
      <w:b/>
      <w:color w:val="17365D"/>
      <w:sz w:val="24"/>
      <w:szCs w:val="24"/>
    </w:rPr>
  </w:style>
  <w:style w:type="character" w:customStyle="1" w:styleId="11EChar">
    <w:name w:val="1.1. E Char"/>
    <w:link w:val="11E"/>
    <w:rsid w:val="00FA18CE"/>
    <w:rPr>
      <w:rFonts w:ascii="Calibri" w:eastAsia="Calibri" w:hAnsi="Calibri" w:cs="Times New Roman"/>
      <w:b/>
      <w:i/>
      <w:color w:val="17365D"/>
      <w:sz w:val="24"/>
      <w:szCs w:val="24"/>
    </w:rPr>
  </w:style>
  <w:style w:type="paragraph" w:styleId="Remissivo1">
    <w:name w:val="index 1"/>
    <w:basedOn w:val="Normal"/>
    <w:next w:val="Normal"/>
    <w:autoRedefine/>
    <w:uiPriority w:val="99"/>
    <w:semiHidden/>
    <w:unhideWhenUsed/>
    <w:rsid w:val="00FA18CE"/>
    <w:pPr>
      <w:ind w:left="220" w:hanging="220"/>
    </w:pPr>
    <w:rPr>
      <w:rFonts w:ascii="Times New Roman" w:hAnsi="Times New Roman"/>
      <w:sz w:val="24"/>
    </w:rPr>
  </w:style>
  <w:style w:type="character" w:styleId="Refdecomentrio">
    <w:name w:val="annotation reference"/>
    <w:uiPriority w:val="99"/>
    <w:semiHidden/>
    <w:unhideWhenUsed/>
    <w:rsid w:val="00FA18CE"/>
    <w:rPr>
      <w:sz w:val="16"/>
      <w:szCs w:val="16"/>
    </w:rPr>
  </w:style>
  <w:style w:type="paragraph" w:styleId="Textodecomentrio">
    <w:name w:val="annotation text"/>
    <w:basedOn w:val="Normal"/>
    <w:link w:val="TextodecomentrioChar"/>
    <w:uiPriority w:val="99"/>
    <w:semiHidden/>
    <w:unhideWhenUsed/>
    <w:rsid w:val="00FA18CE"/>
    <w:rPr>
      <w:rFonts w:cs="Times New Roman"/>
      <w:sz w:val="20"/>
      <w:szCs w:val="20"/>
    </w:rPr>
  </w:style>
  <w:style w:type="character" w:customStyle="1" w:styleId="TextodecomentrioChar">
    <w:name w:val="Texto de comentário Char"/>
    <w:basedOn w:val="Fontepargpadro"/>
    <w:link w:val="Textodecomentrio"/>
    <w:uiPriority w:val="99"/>
    <w:semiHidden/>
    <w:rsid w:val="00FA18CE"/>
    <w:rPr>
      <w:rFonts w:ascii="Calibri" w:eastAsia="Calibri" w:hAnsi="Calibri" w:cs="Times New Roman"/>
      <w:sz w:val="20"/>
      <w:szCs w:val="20"/>
      <w:lang w:val="en-US" w:eastAsia="ar-SA"/>
    </w:rPr>
  </w:style>
  <w:style w:type="paragraph" w:styleId="Assuntodocomentrio">
    <w:name w:val="annotation subject"/>
    <w:basedOn w:val="Textodecomentrio"/>
    <w:next w:val="Textodecomentrio"/>
    <w:link w:val="AssuntodocomentrioChar"/>
    <w:uiPriority w:val="99"/>
    <w:semiHidden/>
    <w:unhideWhenUsed/>
    <w:rsid w:val="00FA18CE"/>
    <w:rPr>
      <w:b/>
      <w:bCs/>
    </w:rPr>
  </w:style>
  <w:style w:type="character" w:customStyle="1" w:styleId="AssuntodocomentrioChar">
    <w:name w:val="Assunto do comentário Char"/>
    <w:basedOn w:val="TextodecomentrioChar"/>
    <w:link w:val="Assuntodocomentrio"/>
    <w:uiPriority w:val="99"/>
    <w:semiHidden/>
    <w:rsid w:val="00FA18CE"/>
    <w:rPr>
      <w:rFonts w:ascii="Calibri" w:eastAsia="Calibri" w:hAnsi="Calibri" w:cs="Times New Roman"/>
      <w:b/>
      <w:bCs/>
      <w:sz w:val="20"/>
      <w:szCs w:val="20"/>
      <w:lang w:val="en-US" w:eastAsia="ar-SA"/>
    </w:rPr>
  </w:style>
  <w:style w:type="paragraph" w:customStyle="1" w:styleId="Bibliografia1">
    <w:name w:val="Bibliografia1"/>
    <w:basedOn w:val="SubTitulo1"/>
    <w:link w:val="BibliographyChar"/>
    <w:rsid w:val="00FA18CE"/>
    <w:pPr>
      <w:numPr>
        <w:ilvl w:val="0"/>
        <w:numId w:val="0"/>
      </w:numPr>
      <w:spacing w:after="0" w:line="240" w:lineRule="auto"/>
    </w:pPr>
  </w:style>
  <w:style w:type="character" w:customStyle="1" w:styleId="BibliographyChar">
    <w:name w:val="Bibliography Char"/>
    <w:basedOn w:val="SubTitulo1Char"/>
    <w:link w:val="Bibliografia1"/>
    <w:rsid w:val="00FA18CE"/>
    <w:rPr>
      <w:rFonts w:ascii="Times New Roman" w:eastAsia="Calibri" w:hAnsi="Times New Roman" w:cs="Times New Roman"/>
      <w:b/>
      <w:lang w:eastAsia="ar-SA"/>
    </w:rPr>
  </w:style>
  <w:style w:type="paragraph" w:styleId="PargrafodaLista">
    <w:name w:val="List Paragraph"/>
    <w:basedOn w:val="Normal"/>
    <w:uiPriority w:val="34"/>
    <w:qFormat/>
    <w:rsid w:val="00FA18CE"/>
    <w:pPr>
      <w:ind w:left="708"/>
    </w:pPr>
  </w:style>
  <w:style w:type="table" w:styleId="Tabelacomgrade">
    <w:name w:val="Table Grid"/>
    <w:basedOn w:val="Tabelanormal"/>
    <w:uiPriority w:val="59"/>
    <w:rsid w:val="00FA18CE"/>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aoHTML">
    <w:name w:val="HTML Preformatted"/>
    <w:basedOn w:val="Normal"/>
    <w:link w:val="Pr-formataoHTMLChar"/>
    <w:uiPriority w:val="99"/>
    <w:unhideWhenUsed/>
    <w:rsid w:val="00F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FA18CE"/>
    <w:rPr>
      <w:rFonts w:ascii="Courier New" w:eastAsia="Times New Roman" w:hAnsi="Courier New" w:cs="Times New Roman"/>
      <w:sz w:val="20"/>
      <w:szCs w:val="20"/>
    </w:rPr>
  </w:style>
  <w:style w:type="character" w:customStyle="1" w:styleId="docemphstrong">
    <w:name w:val="docemphstrong"/>
    <w:basedOn w:val="Fontepargpadro"/>
    <w:rsid w:val="00FA18CE"/>
  </w:style>
  <w:style w:type="character" w:styleId="MquinadeescreverHTML">
    <w:name w:val="HTML Typewriter"/>
    <w:uiPriority w:val="99"/>
    <w:semiHidden/>
    <w:unhideWhenUsed/>
    <w:rsid w:val="00FA18CE"/>
    <w:rPr>
      <w:rFonts w:ascii="Courier New" w:eastAsia="Times New Roman" w:hAnsi="Courier New" w:cs="Courier New"/>
      <w:sz w:val="20"/>
      <w:szCs w:val="20"/>
    </w:rPr>
  </w:style>
  <w:style w:type="paragraph" w:styleId="NormalWeb">
    <w:name w:val="Normal (Web)"/>
    <w:basedOn w:val="Normal"/>
    <w:uiPriority w:val="99"/>
    <w:semiHidden/>
    <w:unhideWhenUsed/>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uiPriority w:val="99"/>
    <w:semiHidden/>
    <w:unhideWhenUsed/>
    <w:rsid w:val="00FA18CE"/>
    <w:rPr>
      <w:rFonts w:ascii="Courier New" w:eastAsia="Times New Roman" w:hAnsi="Courier New" w:cs="Courier New"/>
      <w:sz w:val="20"/>
      <w:szCs w:val="20"/>
    </w:rPr>
  </w:style>
  <w:style w:type="paragraph" w:customStyle="1" w:styleId="doctext">
    <w:name w:val="doctext"/>
    <w:basedOn w:val="Normal"/>
    <w:rsid w:val="00FA18CE"/>
    <w:pPr>
      <w:suppressAutoHyphens w:val="0"/>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FA18CE"/>
    <w:rPr>
      <w:b/>
      <w:bCs/>
    </w:rPr>
  </w:style>
  <w:style w:type="character" w:customStyle="1" w:styleId="apple-style-span">
    <w:name w:val="apple-style-span"/>
    <w:basedOn w:val="Fontepargpadro"/>
    <w:rsid w:val="00FA18CE"/>
  </w:style>
  <w:style w:type="character" w:customStyle="1" w:styleId="il">
    <w:name w:val="il"/>
    <w:basedOn w:val="Fontepargpadro"/>
    <w:rsid w:val="00FA18CE"/>
  </w:style>
  <w:style w:type="character" w:customStyle="1" w:styleId="apple-converted-space">
    <w:name w:val="apple-converted-space"/>
    <w:basedOn w:val="Fontepargpadro"/>
    <w:rsid w:val="00FA18CE"/>
  </w:style>
  <w:style w:type="character" w:customStyle="1" w:styleId="nv">
    <w:name w:val="nv"/>
    <w:basedOn w:val="Fontepargpadro"/>
    <w:rsid w:val="00FA18CE"/>
  </w:style>
  <w:style w:type="character" w:customStyle="1" w:styleId="o">
    <w:name w:val="o"/>
    <w:basedOn w:val="Fontepargpadro"/>
    <w:rsid w:val="00FA18CE"/>
  </w:style>
  <w:style w:type="character" w:customStyle="1" w:styleId="s1">
    <w:name w:val="s1"/>
    <w:basedOn w:val="Fontepargpadro"/>
    <w:rsid w:val="00FA18CE"/>
  </w:style>
  <w:style w:type="character" w:customStyle="1" w:styleId="marked">
    <w:name w:val="marked"/>
    <w:basedOn w:val="Fontepargpadro"/>
    <w:rsid w:val="00FA18CE"/>
  </w:style>
  <w:style w:type="paragraph" w:styleId="Reviso">
    <w:name w:val="Revision"/>
    <w:hidden/>
    <w:uiPriority w:val="99"/>
    <w:semiHidden/>
    <w:rsid w:val="00FA18CE"/>
    <w:pPr>
      <w:spacing w:after="0" w:line="240" w:lineRule="auto"/>
    </w:pPr>
    <w:rPr>
      <w:rFonts w:ascii="Calibri" w:eastAsia="Calibri" w:hAnsi="Calibri" w:cs="Calibri"/>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zotero.org/styl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24F4B-2279-45BF-AB93-D89A746E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7431</Words>
  <Characters>42361</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49693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alberto.scremin</dc:creator>
  <cp:keywords/>
  <dc:description/>
  <cp:lastModifiedBy>Bianca Caruso da Paixão</cp:lastModifiedBy>
  <cp:revision>5</cp:revision>
  <dcterms:created xsi:type="dcterms:W3CDTF">2011-06-15T20:53:00Z</dcterms:created>
  <dcterms:modified xsi:type="dcterms:W3CDTF">2011-06-15T21:13:00Z</dcterms:modified>
</cp:coreProperties>
</file>